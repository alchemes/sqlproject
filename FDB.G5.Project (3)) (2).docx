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Autospacing="0" w:after="107" w:afterAutospacing="0"/>
        <w:jc w:val="both"/>
        <w:textAlignment w:val="baseline"/>
        <w:rPr>
          <w:rFonts w:ascii="Calibri" w:hAnsi="Calibri" w:eastAsia="Segoe UI" w:cs="Calibri"/>
          <w:b/>
          <w:bCs/>
          <w:sz w:val="36"/>
          <w:szCs w:val="36"/>
          <w:shd w:val="clear" w:color="auto" w:fill="FFFFFF"/>
        </w:rPr>
      </w:pPr>
      <w:bookmarkStart w:id="0" w:name="_Toc125228265"/>
      <w:bookmarkStart w:id="1" w:name="_Toc128649726"/>
      <w:r>
        <w:rPr>
          <w:rFonts w:ascii="SimSun" w:hAnsi="SimSun" w:cs="SimSun"/>
        </w:rPr>
        <w:drawing>
          <wp:inline distT="0" distB="0" distL="114300" distR="114300">
            <wp:extent cx="4583430" cy="1015365"/>
            <wp:effectExtent l="386080" t="355600" r="364490" b="4451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lum bright="6000"/>
                    </a:blip>
                    <a:stretch>
                      <a:fillRect/>
                    </a:stretch>
                  </pic:blipFill>
                  <pic:spPr>
                    <a:xfrm>
                      <a:off x="0" y="0"/>
                      <a:ext cx="4583430" cy="1015365"/>
                    </a:xfrm>
                    <a:prstGeom prst="rect">
                      <a:avLst/>
                    </a:prstGeom>
                    <a:noFill/>
                    <a:ln w="9525">
                      <a:noFill/>
                    </a:ln>
                    <a:effectLst>
                      <a:glow rad="495300">
                        <a:srgbClr val="0070C0">
                          <a:alpha val="40000"/>
                        </a:srgbClr>
                      </a:glow>
                      <a:innerShdw blurRad="63500" dist="50800" dir="4800000">
                        <a:srgbClr val="FFFF00">
                          <a:alpha val="50000"/>
                        </a:srgbClr>
                      </a:innerShdw>
                      <a:reflection blurRad="6350" stA="50000" endA="275" endPos="40000" dist="101600" dir="5400000" sy="-100000" algn="bl" rotWithShape="0"/>
                    </a:effectLst>
                  </pic:spPr>
                </pic:pic>
              </a:graphicData>
            </a:graphic>
          </wp:inline>
        </w:drawing>
      </w:r>
    </w:p>
    <w:p>
      <w:pPr>
        <w:pStyle w:val="11"/>
        <w:spacing w:beforeAutospacing="0" w:after="107" w:afterAutospacing="0"/>
        <w:jc w:val="center"/>
        <w:textAlignment w:val="baseline"/>
        <w:rPr>
          <w:rFonts w:ascii="Calibri" w:hAnsi="Calibri" w:eastAsia="Segoe UI" w:cs="Calibri"/>
          <w:b/>
          <w:bCs/>
          <w:sz w:val="36"/>
          <w:szCs w:val="36"/>
          <w:shd w:val="clear" w:color="auto" w:fill="FFFFFF"/>
        </w:rPr>
      </w:pPr>
      <w:r>
        <w:rPr>
          <w:rFonts w:ascii="Algerian" w:hAnsi="Algerian" w:eastAsia="Segoe UI" w:cs="Algerian"/>
          <w:b/>
          <w:bCs/>
          <w:sz w:val="40"/>
          <w:szCs w:val="40"/>
          <w:shd w:val="clear" w:color="auto" w:fill="FFFFFF"/>
        </w:rPr>
        <w:t>ADDIS ABABA UNIVERSITY</w:t>
      </w:r>
    </w:p>
    <w:p>
      <w:pPr>
        <w:pStyle w:val="11"/>
        <w:spacing w:beforeAutospacing="0" w:after="107" w:afterAutospacing="0"/>
        <w:jc w:val="center"/>
        <w:textAlignment w:val="baseline"/>
        <w:rPr>
          <w:rFonts w:ascii="SimSun" w:hAnsi="SimSun" w:cs="SimSun"/>
        </w:rPr>
      </w:pPr>
      <w:r>
        <w:rPr>
          <w:rFonts w:ascii="SimSun" w:hAnsi="SimSun" w:cs="SimSun"/>
        </w:rPr>
        <w:drawing>
          <wp:inline distT="0" distB="0" distL="114300" distR="114300">
            <wp:extent cx="927735" cy="927735"/>
            <wp:effectExtent l="0" t="0" r="12065" b="1206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927735" cy="927735"/>
                    </a:xfrm>
                    <a:prstGeom prst="rect">
                      <a:avLst/>
                    </a:prstGeom>
                    <a:noFill/>
                    <a:ln w="9525">
                      <a:noFill/>
                    </a:ln>
                  </pic:spPr>
                </pic:pic>
              </a:graphicData>
            </a:graphic>
          </wp:inline>
        </w:drawing>
      </w:r>
    </w:p>
    <w:p>
      <w:pPr>
        <w:jc w:val="center"/>
        <w:rPr>
          <w:rFonts w:ascii="Lucida Fax" w:hAnsi="Lucida Fax" w:eastAsia="SimSun" w:cs="Lucida Fax"/>
          <w:b/>
          <w:sz w:val="32"/>
          <w:szCs w:val="32"/>
        </w:rPr>
      </w:pPr>
      <w:r>
        <w:rPr>
          <w:rFonts w:ascii="Times New Roman" w:hAnsi="Times New Roman" w:cs="Times New Roman"/>
          <w:b/>
          <w:color w:val="000000" w:themeColor="text1"/>
          <w:sz w:val="28"/>
          <w:szCs w:val="28"/>
          <w14:textFill>
            <w14:solidFill>
              <w14:schemeClr w14:val="tx1"/>
            </w14:solidFill>
          </w14:textFill>
        </w:rPr>
        <w:t>College of Natural and Computational Sciences</w:t>
      </w:r>
    </w:p>
    <w:p>
      <w:pPr>
        <w:pStyle w:val="11"/>
        <w:spacing w:beforeAutospacing="0" w:after="107" w:afterAutospacing="0"/>
        <w:jc w:val="center"/>
        <w:textAlignment w:val="baseline"/>
        <w:rPr>
          <w:rFonts w:ascii="Lucida Fax" w:hAnsi="Lucida Fax" w:cs="Lucida Fax"/>
          <w:b/>
          <w:bCs/>
          <w14:textFill>
            <w14:gradFill>
              <w14:gsLst>
                <w14:gs w14:pos="0">
                  <w14:srgbClr w14:val="7B32B2"/>
                </w14:gs>
                <w14:gs w14:pos="100000">
                  <w14:srgbClr w14:val="401A5D"/>
                </w14:gs>
              </w14:gsLst>
              <w14:lin w14:ang="0" w14:scaled="0"/>
            </w14:gradFill>
          </w14:textFill>
        </w:rPr>
      </w:pPr>
      <w:r>
        <w:rPr>
          <w:rFonts w:ascii="Lucida Fax" w:hAnsi="Lucida Fax" w:cs="Lucida Fax"/>
          <w:b/>
          <w:bCs/>
          <w:sz w:val="28"/>
          <w:szCs w:val="28"/>
        </w:rPr>
        <w:t>SCHOOL OF INFORMATION SCIENCE</w:t>
      </w:r>
    </w:p>
    <w:p>
      <w:pPr>
        <w:pStyle w:val="11"/>
        <w:spacing w:beforeAutospacing="0" w:after="107" w:afterAutospacing="0"/>
        <w:jc w:val="both"/>
        <w:textAlignment w:val="baseline"/>
        <w:rPr>
          <w:rFonts w:ascii="Algerian" w:hAnsi="Algerian" w:eastAsia="Segoe UI" w:cs="Algerian"/>
          <w:b/>
          <w:bCs/>
          <w:sz w:val="36"/>
          <w:szCs w:val="36"/>
          <w:shd w:val="clear" w:color="auto" w:fill="FFFFFF"/>
          <w14:textFill>
            <w14:gradFill>
              <w14:gsLst>
                <w14:gs w14:pos="0">
                  <w14:srgbClr w14:val="007BD3"/>
                </w14:gs>
                <w14:gs w14:pos="100000">
                  <w14:srgbClr w14:val="034373"/>
                </w14:gs>
              </w14:gsLst>
              <w14:lin w14:ang="0" w14:scaled="0"/>
            </w14:gradFill>
          </w14:textFill>
        </w:rPr>
      </w:pPr>
    </w:p>
    <w:p>
      <w:pPr>
        <w:pStyle w:val="11"/>
        <w:spacing w:beforeAutospacing="0" w:after="107" w:afterAutospacing="0"/>
        <w:ind w:firstLine="1261" w:firstLineChars="350"/>
        <w:jc w:val="both"/>
        <w:textAlignment w:val="baseline"/>
        <w:rPr>
          <w:rFonts w:ascii="Algerian" w:hAnsi="Algerian" w:eastAsia="Segoe UI" w:cs="Algerian"/>
          <w:b/>
          <w:bCs/>
          <w:sz w:val="36"/>
          <w:szCs w:val="36"/>
          <w:shd w:val="clear" w:color="auto" w:fill="FFFFFF"/>
          <w14:textFill>
            <w14:gradFill>
              <w14:gsLst>
                <w14:gs w14:pos="0">
                  <w14:srgbClr w14:val="007BD3"/>
                </w14:gs>
                <w14:gs w14:pos="100000">
                  <w14:srgbClr w14:val="034373"/>
                </w14:gs>
              </w14:gsLst>
              <w14:lin w14:ang="0" w14:scaled="0"/>
            </w14:gradFill>
          </w14:textFill>
        </w:rPr>
      </w:pPr>
      <w:r>
        <w:rPr>
          <w:rFonts w:ascii="Algerian" w:hAnsi="Algerian" w:eastAsia="Segoe UI" w:cs="Algerian"/>
          <w:b/>
          <w:bCs/>
          <w:sz w:val="36"/>
          <w:szCs w:val="36"/>
          <w:shd w:val="clear" w:color="auto" w:fill="FFFFFF"/>
          <w14:textFill>
            <w14:gradFill>
              <w14:gsLst>
                <w14:gs w14:pos="0">
                  <w14:srgbClr w14:val="007BD3"/>
                </w14:gs>
                <w14:gs w14:pos="100000">
                  <w14:srgbClr w14:val="034373"/>
                </w14:gs>
              </w14:gsLst>
              <w14:lin w14:ang="0" w14:scaled="0"/>
            </w14:gradFill>
          </w14:textFill>
        </w:rPr>
        <w:t>FUNDAMENTALS OF DATA BASE</w:t>
      </w:r>
    </w:p>
    <w:p>
      <w:pPr>
        <w:pStyle w:val="11"/>
        <w:spacing w:beforeAutospacing="0" w:after="107" w:afterAutospacing="0"/>
        <w:ind w:firstLine="1261" w:firstLineChars="350"/>
        <w:jc w:val="both"/>
        <w:textAlignment w:val="baseline"/>
        <w:rPr>
          <w:rFonts w:ascii="Algerian" w:hAnsi="Algerian" w:eastAsia="Segoe UI" w:cs="Algerian"/>
          <w:b/>
          <w:bCs/>
          <w:sz w:val="36"/>
          <w:szCs w:val="36"/>
          <w:shd w:val="clear" w:color="auto" w:fill="FFFFFF"/>
          <w14:textFill>
            <w14:gradFill>
              <w14:gsLst>
                <w14:gs w14:pos="0">
                  <w14:srgbClr w14:val="007BD3"/>
                </w14:gs>
                <w14:gs w14:pos="100000">
                  <w14:srgbClr w14:val="034373"/>
                </w14:gs>
              </w14:gsLst>
              <w14:lin w14:ang="0" w14:scaled="0"/>
            </w14:gradFill>
          </w14:textFill>
        </w:rPr>
      </w:pPr>
    </w:p>
    <w:p>
      <w:pPr>
        <w:pStyle w:val="11"/>
        <w:spacing w:beforeAutospacing="0" w:after="107" w:afterAutospacing="0"/>
        <w:textAlignment w:val="baseline"/>
        <w:rPr>
          <w:rFonts w:ascii="Calibri" w:hAnsi="Calibri" w:eastAsia="Segoe UI"/>
          <w:b/>
          <w:bCs/>
          <w:color w:val="7F6000" w:themeColor="accent4" w:themeShade="80"/>
          <w:sz w:val="36"/>
          <w:szCs w:val="36"/>
          <w:shd w:val="clear" w:color="auto" w:fill="FFFFFF"/>
        </w:rPr>
      </w:pPr>
      <w:r>
        <w:rPr>
          <w:rFonts w:ascii="Calibri" w:hAnsi="Calibri" w:eastAsia="Segoe UI"/>
          <w:b/>
          <w:bCs/>
          <w:color w:val="7F6000" w:themeColor="accent4" w:themeShade="80"/>
          <w:sz w:val="36"/>
          <w:szCs w:val="36"/>
          <w:shd w:val="clear" w:color="auto" w:fill="FFFFFF"/>
        </w:rPr>
        <w:t>Group Members                                                      ID</w:t>
      </w:r>
    </w:p>
    <w:p>
      <w:pPr>
        <w:pStyle w:val="11"/>
        <w:numPr>
          <w:ilvl w:val="0"/>
          <w:numId w:val="1"/>
        </w:numPr>
        <w:spacing w:beforeAutospacing="0" w:after="107" w:afterAutospacing="0"/>
        <w:textAlignment w:val="baseline"/>
        <w:rPr>
          <w:rFonts w:ascii="Calibri" w:hAnsi="Calibri" w:eastAsia="Segoe UI"/>
          <w:b/>
          <w:bCs/>
          <w:sz w:val="32"/>
          <w:szCs w:val="32"/>
          <w:shd w:val="clear" w:color="auto" w:fill="FFFFFF"/>
        </w:rPr>
      </w:pPr>
      <w:r>
        <w:rPr>
          <w:rFonts w:ascii="Calibri" w:hAnsi="Calibri" w:eastAsia="Segoe UI"/>
          <w:b/>
          <w:bCs/>
          <w:sz w:val="32"/>
          <w:szCs w:val="32"/>
          <w:shd w:val="clear" w:color="auto" w:fill="FFFFFF"/>
        </w:rPr>
        <w:t>Bezawit Lulekal ………………………………….UGR/3818/15</w:t>
      </w:r>
    </w:p>
    <w:p>
      <w:pPr>
        <w:pStyle w:val="11"/>
        <w:numPr>
          <w:ilvl w:val="0"/>
          <w:numId w:val="2"/>
        </w:numPr>
        <w:spacing w:beforeAutospacing="0" w:after="107" w:afterAutospacing="0"/>
        <w:textAlignment w:val="baseline"/>
        <w:rPr>
          <w:rFonts w:ascii="Calibri" w:hAnsi="Calibri" w:eastAsia="Segoe UI"/>
          <w:b/>
          <w:bCs/>
          <w:sz w:val="32"/>
          <w:szCs w:val="32"/>
          <w:shd w:val="clear" w:color="auto" w:fill="FFFFFF"/>
        </w:rPr>
      </w:pPr>
      <w:r>
        <w:rPr>
          <w:rFonts w:ascii="Calibri" w:hAnsi="Calibri" w:eastAsia="Segoe UI"/>
          <w:b/>
          <w:bCs/>
          <w:sz w:val="32"/>
          <w:szCs w:val="32"/>
          <w:shd w:val="clear" w:color="auto" w:fill="FFFFFF"/>
        </w:rPr>
        <w:t>Hewan Zewdie…………………………………..UGR/3869/15</w:t>
      </w:r>
    </w:p>
    <w:p>
      <w:pPr>
        <w:pStyle w:val="11"/>
        <w:spacing w:beforeAutospacing="0" w:after="107" w:afterAutospacing="0"/>
        <w:textAlignment w:val="baseline"/>
        <w:rPr>
          <w:rFonts w:ascii="Calibri" w:hAnsi="Calibri" w:eastAsia="Segoe UI"/>
          <w:b/>
          <w:bCs/>
          <w:sz w:val="32"/>
          <w:szCs w:val="32"/>
          <w:shd w:val="clear" w:color="auto" w:fill="FFFFFF"/>
        </w:rPr>
      </w:pPr>
      <w:r>
        <w:rPr>
          <w:rFonts w:ascii="Calibri" w:hAnsi="Calibri" w:eastAsia="Segoe UI"/>
          <w:b/>
          <w:bCs/>
          <w:sz w:val="32"/>
          <w:szCs w:val="32"/>
          <w:shd w:val="clear" w:color="auto" w:fill="FFFFFF"/>
        </w:rPr>
        <w:t xml:space="preserve">3. Mariamawit Getachew ……………………..UGR/6508/15 </w:t>
      </w:r>
    </w:p>
    <w:p>
      <w:pPr>
        <w:pStyle w:val="11"/>
        <w:spacing w:beforeAutospacing="0" w:after="107" w:afterAutospacing="0"/>
        <w:textAlignment w:val="baseline"/>
        <w:rPr>
          <w:rFonts w:ascii="Calibri" w:hAnsi="Calibri" w:eastAsia="Segoe UI"/>
          <w:b/>
          <w:bCs/>
          <w:sz w:val="32"/>
          <w:szCs w:val="32"/>
          <w:shd w:val="clear" w:color="auto" w:fill="FFFFFF"/>
        </w:rPr>
      </w:pPr>
      <w:r>
        <w:rPr>
          <w:rFonts w:ascii="Calibri" w:hAnsi="Calibri" w:eastAsia="Segoe UI"/>
          <w:b/>
          <w:bCs/>
          <w:sz w:val="32"/>
          <w:szCs w:val="32"/>
          <w:shd w:val="clear" w:color="auto" w:fill="FFFFFF"/>
        </w:rPr>
        <w:t xml:space="preserve">4. Mihret Daniel ……………………………………UGR/ 6495/15 </w:t>
      </w:r>
    </w:p>
    <w:p>
      <w:pPr>
        <w:pStyle w:val="11"/>
        <w:spacing w:beforeAutospacing="0" w:after="107" w:afterAutospacing="0"/>
        <w:textAlignment w:val="baseline"/>
        <w:rPr>
          <w:rFonts w:ascii="Calibri" w:hAnsi="Calibri" w:eastAsia="Segoe UI"/>
          <w:b/>
          <w:bCs/>
          <w:sz w:val="32"/>
          <w:szCs w:val="32"/>
          <w:shd w:val="clear" w:color="auto" w:fill="FFFFFF"/>
        </w:rPr>
      </w:pPr>
      <w:r>
        <w:rPr>
          <w:rFonts w:ascii="Calibri" w:hAnsi="Calibri" w:eastAsia="Segoe UI"/>
          <w:b/>
          <w:bCs/>
          <w:sz w:val="32"/>
          <w:szCs w:val="32"/>
          <w:shd w:val="clear" w:color="auto" w:fill="FFFFFF"/>
        </w:rPr>
        <w:t xml:space="preserve">5. Ribka Muluye ……………………………………UGR/9838/15 </w:t>
      </w:r>
    </w:p>
    <w:p>
      <w:pPr>
        <w:pStyle w:val="11"/>
        <w:spacing w:beforeAutospacing="0" w:after="107" w:afterAutospacing="0"/>
        <w:textAlignment w:val="baseline"/>
        <w:rPr>
          <w:rFonts w:ascii="Calibri" w:hAnsi="Calibri" w:eastAsia="Segoe UI"/>
          <w:b/>
          <w:bCs/>
          <w:sz w:val="32"/>
          <w:szCs w:val="32"/>
          <w:shd w:val="clear" w:color="auto" w:fill="FFFFFF"/>
        </w:rPr>
      </w:pPr>
      <w:r>
        <w:rPr>
          <w:rFonts w:ascii="Calibri" w:hAnsi="Calibri" w:eastAsia="Segoe UI"/>
          <w:b/>
          <w:bCs/>
          <w:sz w:val="32"/>
          <w:szCs w:val="32"/>
          <w:shd w:val="clear" w:color="auto" w:fill="FFFFFF"/>
        </w:rPr>
        <w:t xml:space="preserve">4. Setota Girma …………………………………….UGR/0524/15 </w:t>
      </w:r>
    </w:p>
    <w:p>
      <w:pPr>
        <w:pStyle w:val="11"/>
        <w:spacing w:beforeAutospacing="0" w:after="107" w:afterAutospacing="0"/>
        <w:ind w:firstLine="3422" w:firstLineChars="950"/>
        <w:textAlignment w:val="baseline"/>
        <w:rPr>
          <w:rFonts w:ascii="Calibri" w:hAnsi="Calibri" w:eastAsia="Segoe UI" w:cs="Calibri"/>
          <w:b/>
          <w:bCs/>
          <w:sz w:val="36"/>
          <w:szCs w:val="36"/>
          <w:shd w:val="clear" w:color="auto" w:fill="FFFFFF"/>
        </w:rPr>
      </w:pPr>
    </w:p>
    <w:p>
      <w:pPr>
        <w:pStyle w:val="11"/>
        <w:spacing w:beforeAutospacing="0" w:after="107" w:afterAutospacing="0"/>
        <w:ind w:firstLine="3422" w:firstLineChars="950"/>
        <w:textAlignment w:val="baseline"/>
        <w:rPr>
          <w:rFonts w:ascii="Calibri" w:hAnsi="Calibri" w:eastAsia="Segoe UI" w:cs="Calibri"/>
          <w:b/>
          <w:bCs/>
          <w:sz w:val="36"/>
          <w:szCs w:val="36"/>
          <w:shd w:val="clear" w:color="auto" w:fill="FFFFFF"/>
        </w:rPr>
      </w:pPr>
      <w:r>
        <w:rPr>
          <w:rFonts w:ascii="Calibri" w:hAnsi="Calibri" w:eastAsia="Segoe UI" w:cs="Calibri"/>
          <w:b/>
          <w:bCs/>
          <w:sz w:val="36"/>
          <w:szCs w:val="36"/>
          <w:shd w:val="clear" w:color="auto" w:fill="FFFFFF"/>
        </w:rPr>
        <w:t>SUBMITTED TO: - Teacher Adey</w:t>
      </w:r>
    </w:p>
    <w:p>
      <w:pPr>
        <w:pStyle w:val="11"/>
        <w:spacing w:beforeAutospacing="0" w:after="107" w:afterAutospacing="0"/>
        <w:ind w:firstLine="3422" w:firstLineChars="950"/>
        <w:textAlignment w:val="baseline"/>
        <w:rPr>
          <w:rFonts w:ascii="Calibri" w:hAnsi="Calibri" w:eastAsia="Segoe UI" w:cs="Calibri"/>
          <w:b/>
          <w:bCs/>
          <w:sz w:val="36"/>
          <w:szCs w:val="36"/>
          <w:shd w:val="clear" w:color="auto" w:fill="FFFFFF"/>
        </w:rPr>
      </w:pPr>
      <w:r>
        <w:rPr>
          <w:rFonts w:ascii="Calibri" w:hAnsi="Calibri" w:eastAsia="Segoe UI" w:cs="Calibri"/>
          <w:b/>
          <w:bCs/>
          <w:sz w:val="36"/>
          <w:szCs w:val="36"/>
          <w:shd w:val="clear" w:color="auto" w:fill="FFFFFF"/>
        </w:rPr>
        <w:t>SUBMITTED DATE: - 1/25/2024</w:t>
      </w:r>
    </w:p>
    <w:p>
      <w:pPr>
        <w:pStyle w:val="11"/>
        <w:spacing w:beforeAutospacing="0" w:after="107" w:afterAutospacing="0"/>
        <w:ind w:firstLine="3422" w:firstLineChars="950"/>
        <w:textAlignment w:val="baseline"/>
        <w:rPr>
          <w:rFonts w:ascii="Calibri" w:hAnsi="Calibri" w:eastAsia="Segoe UI" w:cs="Calibri"/>
          <w:b/>
          <w:bCs/>
          <w:sz w:val="36"/>
          <w:szCs w:val="36"/>
          <w:shd w:val="clear" w:color="auto" w:fill="FFFFFF"/>
        </w:rPr>
      </w:pPr>
    </w:p>
    <w:p>
      <w:pPr>
        <w:pStyle w:val="17"/>
        <w:rPr>
          <w:rFonts w:ascii="Times New Roman" w:hAnsi="Times New Roman" w:cs="Times New Roman" w:eastAsiaTheme="minorHAnsi"/>
          <w:b/>
          <w:bCs/>
          <w:color w:val="5B9BD5" w:themeColor="accent1"/>
          <w:sz w:val="28"/>
          <w:szCs w:val="28"/>
          <w14:textFill>
            <w14:solidFill>
              <w14:schemeClr w14:val="accent1"/>
            </w14:solidFill>
          </w14:textFill>
        </w:rPr>
        <w:sectPr>
          <w:headerReference r:id="rId3" w:type="default"/>
          <w:footerReference r:id="rId4" w:type="default"/>
          <w:pgSz w:w="11906" w:h="16838"/>
          <w:pgMar w:top="1440" w:right="1800" w:bottom="1440" w:left="1800" w:header="720" w:footer="720" w:gutter="0"/>
          <w:cols w:space="720" w:num="1"/>
          <w:docGrid w:linePitch="360" w:charSpace="0"/>
        </w:sectPr>
      </w:pPr>
    </w:p>
    <w:sdt>
      <w:sdtPr>
        <w:rPr>
          <w:rFonts w:ascii="Times New Roman" w:hAnsi="Times New Roman" w:cs="Times New Roman" w:eastAsiaTheme="minorHAnsi"/>
          <w:b/>
          <w:bCs/>
          <w:color w:val="5B9BD5" w:themeColor="accent1"/>
          <w:sz w:val="28"/>
          <w:szCs w:val="28"/>
          <w14:textFill>
            <w14:solidFill>
              <w14:schemeClr w14:val="accent1"/>
            </w14:solidFill>
          </w14:textFill>
        </w:rPr>
        <w:id w:val="-263003081"/>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7"/>
            <w:rPr>
              <w:rFonts w:ascii="Times New Roman" w:hAnsi="Times New Roman" w:cs="Times New Roman" w:eastAsiaTheme="minorHAnsi"/>
              <w:b/>
              <w:bCs/>
              <w:color w:val="5B9BD5" w:themeColor="accent1"/>
              <w:sz w:val="28"/>
              <w:szCs w:val="28"/>
              <w14:textFill>
                <w14:solidFill>
                  <w14:schemeClr w14:val="accent1"/>
                </w14:solidFill>
              </w14:textFill>
            </w:rPr>
          </w:pPr>
        </w:p>
        <w:p>
          <w:pPr>
            <w:pStyle w:val="17"/>
            <w:rPr>
              <w:rFonts w:ascii="Times New Roman" w:hAnsi="Times New Roman" w:cs="Times New Roman"/>
              <w:b/>
              <w:bCs/>
            </w:rPr>
          </w:pPr>
          <w:r>
            <w:rPr>
              <w:rFonts w:ascii="Times New Roman" w:hAnsi="Times New Roman" w:cs="Times New Roman" w:eastAsiaTheme="minorHAnsi"/>
              <w:b/>
              <w:bCs/>
              <w:color w:val="5B9BD5" w:themeColor="accent1"/>
              <w14:textFill>
                <w14:solidFill>
                  <w14:schemeClr w14:val="accent1"/>
                </w14:solidFill>
              </w14:textFill>
            </w:rPr>
            <w:t>TABLE OF</w:t>
          </w:r>
          <w:r>
            <w:rPr>
              <w:rFonts w:ascii="Times New Roman" w:hAnsi="Times New Roman" w:cs="Times New Roman" w:eastAsiaTheme="minorHAnsi"/>
              <w:b/>
              <w:bCs/>
              <w:color w:val="auto"/>
              <w:sz w:val="22"/>
              <w:szCs w:val="22"/>
            </w:rPr>
            <w:t xml:space="preserve"> </w:t>
          </w:r>
          <w:r>
            <w:rPr>
              <w:rFonts w:ascii="Times New Roman" w:hAnsi="Times New Roman" w:cs="Times New Roman"/>
              <w:b/>
              <w:bCs/>
              <w:color w:val="5B9BD5" w:themeColor="accent1"/>
              <w14:textFill>
                <w14:solidFill>
                  <w14:schemeClr w14:val="accent1"/>
                </w14:solidFill>
              </w14:textFill>
            </w:rPr>
            <w:t>CONTENTS</w:t>
          </w:r>
        </w:p>
        <w:p>
          <w:pPr>
            <w:pStyle w:val="13"/>
            <w:tabs>
              <w:tab w:val="right" w:leader="dot" w:pos="9350"/>
            </w:tabs>
          </w:pPr>
          <w:r>
            <w:fldChar w:fldCharType="begin"/>
          </w:r>
          <w:r>
            <w:instrText xml:space="preserve"> TOC \o "1-3" \h \z \u </w:instrText>
          </w:r>
          <w:r>
            <w:fldChar w:fldCharType="separate"/>
          </w:r>
          <w:r>
            <w:fldChar w:fldCharType="begin"/>
          </w:r>
          <w:r>
            <w:instrText xml:space="preserve"> HYPERLINK \l "_Toc128649726" </w:instrText>
          </w:r>
          <w:r>
            <w:fldChar w:fldCharType="separate"/>
          </w:r>
          <w:r>
            <w:rPr>
              <w:rStyle w:val="10"/>
              <w:rFonts w:ascii="Times New Roman" w:hAnsi="Times New Roman" w:cs="Times New Roman"/>
            </w:rPr>
            <w:t>Acknowledgment</w:t>
          </w:r>
          <w:r>
            <w:tab/>
          </w:r>
          <w:r>
            <w:fldChar w:fldCharType="begin"/>
          </w:r>
          <w:r>
            <w:instrText xml:space="preserve"> PAGEREF _Toc128649726 \h </w:instrText>
          </w:r>
          <w:r>
            <w:fldChar w:fldCharType="separate"/>
          </w:r>
          <w:r>
            <w:t>2</w:t>
          </w:r>
          <w:r>
            <w:fldChar w:fldCharType="end"/>
          </w:r>
          <w:r>
            <w:fldChar w:fldCharType="end"/>
          </w:r>
        </w:p>
        <w:p>
          <w:pPr>
            <w:pStyle w:val="13"/>
            <w:tabs>
              <w:tab w:val="left" w:pos="440"/>
              <w:tab w:val="right" w:leader="dot" w:pos="9350"/>
            </w:tabs>
          </w:pPr>
          <w:r>
            <w:fldChar w:fldCharType="begin"/>
          </w:r>
          <w:r>
            <w:instrText xml:space="preserve"> HYPERLINK \l "_Toc128649727" </w:instrText>
          </w:r>
          <w:r>
            <w:fldChar w:fldCharType="separate"/>
          </w:r>
          <w:r>
            <w:rPr>
              <w:rStyle w:val="10"/>
              <w:rFonts w:ascii="Times New Roman" w:hAnsi="Times New Roman" w:cs="Times New Roman"/>
            </w:rPr>
            <w:t>1.</w:t>
          </w:r>
          <w:r>
            <w:tab/>
          </w:r>
          <w:r>
            <w:rPr>
              <w:rStyle w:val="10"/>
              <w:rFonts w:ascii="Times New Roman" w:hAnsi="Times New Roman" w:cs="Times New Roman"/>
            </w:rPr>
            <w:t>Introduction</w:t>
          </w:r>
          <w:r>
            <w:tab/>
          </w:r>
          <w:r>
            <w:fldChar w:fldCharType="begin"/>
          </w:r>
          <w:r>
            <w:instrText xml:space="preserve"> PAGEREF _Toc128649727 \h </w:instrText>
          </w:r>
          <w:r>
            <w:fldChar w:fldCharType="separate"/>
          </w:r>
          <w:r>
            <w:t>3</w:t>
          </w:r>
          <w:r>
            <w:fldChar w:fldCharType="end"/>
          </w:r>
          <w:r>
            <w:fldChar w:fldCharType="end"/>
          </w:r>
        </w:p>
        <w:p>
          <w:pPr>
            <w:pStyle w:val="14"/>
            <w:tabs>
              <w:tab w:val="left" w:pos="880"/>
              <w:tab w:val="right" w:leader="dot" w:pos="9350"/>
            </w:tabs>
          </w:pPr>
          <w:r>
            <w:fldChar w:fldCharType="begin"/>
          </w:r>
          <w:r>
            <w:instrText xml:space="preserve"> HYPERLINK \l "_Toc128649728" </w:instrText>
          </w:r>
          <w:r>
            <w:fldChar w:fldCharType="separate"/>
          </w:r>
          <w:r>
            <w:rPr>
              <w:rStyle w:val="10"/>
              <w:rFonts w:ascii="Times New Roman" w:hAnsi="Times New Roman" w:cs="Times New Roman"/>
            </w:rPr>
            <w:t>1.1.</w:t>
          </w:r>
          <w:r>
            <w:tab/>
          </w:r>
          <w:r>
            <w:rPr>
              <w:rStyle w:val="10"/>
              <w:rFonts w:ascii="Times New Roman" w:hAnsi="Times New Roman" w:cs="Times New Roman"/>
            </w:rPr>
            <w:t>Background</w:t>
          </w:r>
          <w:r>
            <w:tab/>
          </w:r>
          <w:r>
            <w:fldChar w:fldCharType="begin"/>
          </w:r>
          <w:r>
            <w:instrText xml:space="preserve"> PAGEREF _Toc128649728 \h </w:instrText>
          </w:r>
          <w:r>
            <w:fldChar w:fldCharType="separate"/>
          </w:r>
          <w:r>
            <w:t>3</w:t>
          </w:r>
          <w:r>
            <w:fldChar w:fldCharType="end"/>
          </w:r>
          <w:r>
            <w:fldChar w:fldCharType="end"/>
          </w:r>
        </w:p>
        <w:p>
          <w:r>
            <w:t xml:space="preserve">     1.2         Purpuse of the system.......................................................................................................      4   </w:t>
          </w:r>
        </w:p>
        <w:p>
          <w:pPr>
            <w:pStyle w:val="14"/>
            <w:tabs>
              <w:tab w:val="left" w:pos="880"/>
              <w:tab w:val="right" w:leader="dot" w:pos="9350"/>
            </w:tabs>
          </w:pPr>
          <w:r>
            <w:fldChar w:fldCharType="begin"/>
          </w:r>
          <w:r>
            <w:instrText xml:space="preserve"> HYPERLINK \l "_Toc128649729" </w:instrText>
          </w:r>
          <w:r>
            <w:fldChar w:fldCharType="separate"/>
          </w:r>
          <w:r>
            <w:rPr>
              <w:rStyle w:val="10"/>
              <w:rFonts w:ascii="Times New Roman" w:hAnsi="Times New Roman" w:cs="Times New Roman"/>
            </w:rPr>
            <w:t>1.3.</w:t>
          </w:r>
          <w:r>
            <w:tab/>
          </w:r>
          <w:r>
            <w:rPr>
              <w:rStyle w:val="10"/>
              <w:rFonts w:ascii="Times New Roman" w:hAnsi="Times New Roman" w:cs="Times New Roman"/>
            </w:rPr>
            <w:t>Objectives of the system...........................................................................................................</w:t>
          </w:r>
          <w:r>
            <w:fldChar w:fldCharType="begin"/>
          </w:r>
          <w:r>
            <w:instrText xml:space="preserve"> PAGEREF _Toc128649729 \h </w:instrText>
          </w:r>
          <w:r>
            <w:fldChar w:fldCharType="separate"/>
          </w:r>
          <w:r>
            <w:t>4</w:t>
          </w:r>
          <w:r>
            <w:fldChar w:fldCharType="end"/>
          </w:r>
          <w:r>
            <w:fldChar w:fldCharType="end"/>
          </w:r>
        </w:p>
        <w:p>
          <w:pPr>
            <w:pStyle w:val="14"/>
            <w:tabs>
              <w:tab w:val="left" w:pos="880"/>
              <w:tab w:val="right" w:leader="dot" w:pos="9350"/>
            </w:tabs>
          </w:pPr>
          <w:r>
            <w:fldChar w:fldCharType="begin"/>
          </w:r>
          <w:r>
            <w:instrText xml:space="preserve"> HYPERLINK \l "_Toc128649730" </w:instrText>
          </w:r>
          <w:r>
            <w:fldChar w:fldCharType="separate"/>
          </w:r>
          <w:r>
            <w:rPr>
              <w:rStyle w:val="10"/>
              <w:rFonts w:ascii="Times New Roman" w:hAnsi="Times New Roman" w:cs="Times New Roman"/>
            </w:rPr>
            <w:t>1.4.</w:t>
          </w:r>
          <w:r>
            <w:tab/>
          </w:r>
          <w:r>
            <w:rPr>
              <w:rStyle w:val="10"/>
              <w:rFonts w:ascii="Times New Roman" w:hAnsi="Times New Roman" w:cs="Times New Roman"/>
            </w:rPr>
            <w:t>Problems in the existing system..............................6</w:t>
          </w:r>
          <w:r>
            <w:rPr>
              <w:rStyle w:val="10"/>
              <w:rFonts w:ascii="Times New Roman" w:hAnsi="Times New Roman" w:cs="Times New Roman"/>
            </w:rPr>
            <w:fldChar w:fldCharType="end"/>
          </w:r>
        </w:p>
        <w:p>
          <w:pPr>
            <w:pStyle w:val="14"/>
            <w:tabs>
              <w:tab w:val="left" w:pos="880"/>
              <w:tab w:val="right" w:leader="dot" w:pos="9350"/>
            </w:tabs>
          </w:pPr>
          <w:r>
            <w:fldChar w:fldCharType="begin"/>
          </w:r>
          <w:r>
            <w:instrText xml:space="preserve"> HYPERLINK \l "_Toc128649732" </w:instrText>
          </w:r>
          <w:r>
            <w:fldChar w:fldCharType="separate"/>
          </w:r>
          <w:r>
            <w:rPr>
              <w:rStyle w:val="10"/>
              <w:rFonts w:ascii="Times New Roman" w:hAnsi="Times New Roman" w:cs="Times New Roman"/>
            </w:rPr>
            <w:t>1.5.</w:t>
          </w:r>
          <w:r>
            <w:tab/>
          </w:r>
          <w:r>
            <w:rPr>
              <w:rStyle w:val="10"/>
              <w:rFonts w:ascii="Times New Roman" w:hAnsi="Times New Roman" w:cs="Times New Roman"/>
            </w:rPr>
            <w:t>Scope of the system..............................................................................................7</w:t>
          </w:r>
          <w:r>
            <w:rPr>
              <w:rStyle w:val="10"/>
              <w:rFonts w:ascii="Times New Roman" w:hAnsi="Times New Roman" w:cs="Times New Roman"/>
            </w:rPr>
            <w:fldChar w:fldCharType="end"/>
          </w:r>
        </w:p>
        <w:p>
          <w:pPr>
            <w:ind w:left="300" w:hanging="300" w:hangingChars="150"/>
          </w:pPr>
          <w:r>
            <w:t xml:space="preserve">      1.6        Database Develompment  Methodology........................................................................8..                       1.7          Deliverables of the project........................................................................................10.....</w:t>
          </w:r>
        </w:p>
        <w:p>
          <w:r>
            <w:t xml:space="preserve">     1.8          Development Tools, Platforms and Technologies.....................................................11......</w:t>
          </w:r>
        </w:p>
        <w:p>
          <w:r>
            <w:t xml:space="preserve">      1.9          project time plan.......................................................................................................11.....</w:t>
          </w:r>
        </w:p>
        <w:p>
          <w:r>
            <w:t xml:space="preserve">2.        Requirments Specification...................................................................................................12...                    </w:t>
          </w:r>
        </w:p>
        <w:p>
          <w:r>
            <w:t xml:space="preserve">     2.1      Data requirements of the system..................................................................................12..</w:t>
          </w:r>
        </w:p>
        <w:p>
          <w:r>
            <w:t xml:space="preserve">     2.2       Transaction  requirnments..............................................................................................13....</w:t>
          </w:r>
        </w:p>
        <w:p>
          <w:pPr>
            <w:pStyle w:val="13"/>
            <w:tabs>
              <w:tab w:val="left" w:pos="440"/>
              <w:tab w:val="right" w:leader="dot" w:pos="9350"/>
            </w:tabs>
          </w:pPr>
          <w:r>
            <w:fldChar w:fldCharType="begin"/>
          </w:r>
          <w:r>
            <w:instrText xml:space="preserve"> HYPERLINK \l "_Toc128649733" </w:instrText>
          </w:r>
          <w:r>
            <w:fldChar w:fldCharType="separate"/>
          </w:r>
          <w:r>
            <w:t>3.</w:t>
          </w:r>
          <w:r>
            <w:tab/>
          </w:r>
          <w:r>
            <w:rPr>
              <w:rStyle w:val="10"/>
              <w:rFonts w:ascii="Times New Roman" w:hAnsi="Times New Roman" w:cs="Times New Roman"/>
            </w:rPr>
            <w:t>Database design.........................................................................................................................1</w:t>
          </w:r>
          <w:r>
            <w:rPr>
              <w:rStyle w:val="10"/>
              <w:rFonts w:ascii="Times New Roman" w:hAnsi="Times New Roman" w:cs="Times New Roman"/>
            </w:rPr>
            <w:fldChar w:fldCharType="end"/>
          </w:r>
          <w:r>
            <w:t>4</w:t>
          </w:r>
        </w:p>
        <w:p>
          <w:pPr>
            <w:pStyle w:val="14"/>
            <w:tabs>
              <w:tab w:val="left" w:pos="880"/>
              <w:tab w:val="right" w:leader="dot" w:pos="9350"/>
            </w:tabs>
          </w:pPr>
          <w:r>
            <w:fldChar w:fldCharType="begin"/>
          </w:r>
          <w:r>
            <w:instrText xml:space="preserve"> HYPERLINK \l "_Toc128649734" </w:instrText>
          </w:r>
          <w:r>
            <w:fldChar w:fldCharType="separate"/>
          </w:r>
          <w:r>
            <w:t>3</w:t>
          </w:r>
          <w:r>
            <w:rPr>
              <w:rStyle w:val="10"/>
              <w:rFonts w:ascii="Times New Roman" w:hAnsi="Times New Roman" w:cs="Times New Roman"/>
            </w:rPr>
            <w:t>.1.</w:t>
          </w:r>
          <w:r>
            <w:tab/>
          </w:r>
          <w:r>
            <w:rPr>
              <w:rStyle w:val="10"/>
              <w:rFonts w:ascii="Times New Roman" w:hAnsi="Times New Roman" w:cs="Times New Roman"/>
            </w:rPr>
            <w:t>Conceptual database design...............................................................................................1</w:t>
          </w:r>
          <w:r>
            <w:rPr>
              <w:rStyle w:val="10"/>
              <w:rFonts w:ascii="Times New Roman" w:hAnsi="Times New Roman" w:cs="Times New Roman"/>
            </w:rPr>
            <w:fldChar w:fldCharType="end"/>
          </w:r>
          <w:r>
            <w:t>4</w:t>
          </w:r>
        </w:p>
        <w:p>
          <w:pPr>
            <w:pStyle w:val="15"/>
            <w:tabs>
              <w:tab w:val="left" w:pos="1320"/>
              <w:tab w:val="right" w:leader="dot" w:pos="9350"/>
            </w:tabs>
          </w:pPr>
          <w:r>
            <w:fldChar w:fldCharType="begin"/>
          </w:r>
          <w:r>
            <w:instrText xml:space="preserve"> HYPERLINK \l "_Toc128649735" </w:instrText>
          </w:r>
          <w:r>
            <w:fldChar w:fldCharType="separate"/>
          </w:r>
          <w:r>
            <w:t>3</w:t>
          </w:r>
          <w:r>
            <w:rPr>
              <w:rStyle w:val="10"/>
              <w:rFonts w:ascii="Times New Roman" w:hAnsi="Times New Roman" w:cs="Times New Roman"/>
            </w:rPr>
            <w:t>.1.1.</w:t>
          </w:r>
          <w:r>
            <w:tab/>
          </w:r>
          <w:r>
            <w:rPr>
              <w:rStyle w:val="10"/>
              <w:rFonts w:ascii="Times New Roman" w:hAnsi="Times New Roman" w:cs="Times New Roman"/>
            </w:rPr>
            <w:t>Entity identification and description........................................................................1</w:t>
          </w:r>
          <w:r>
            <w:rPr>
              <w:rStyle w:val="10"/>
              <w:rFonts w:ascii="Times New Roman" w:hAnsi="Times New Roman" w:cs="Times New Roman"/>
            </w:rPr>
            <w:fldChar w:fldCharType="end"/>
          </w:r>
          <w:r>
            <w:t>4</w:t>
          </w:r>
        </w:p>
        <w:p>
          <w:pPr>
            <w:pStyle w:val="15"/>
            <w:tabs>
              <w:tab w:val="left" w:pos="1320"/>
              <w:tab w:val="right" w:leader="dot" w:pos="9350"/>
            </w:tabs>
          </w:pPr>
          <w:r>
            <w:fldChar w:fldCharType="begin"/>
          </w:r>
          <w:r>
            <w:instrText xml:space="preserve"> HYPERLINK \l "_Toc128649736" </w:instrText>
          </w:r>
          <w:r>
            <w:fldChar w:fldCharType="separate"/>
          </w:r>
          <w:r>
            <w:t>3</w:t>
          </w:r>
          <w:r>
            <w:rPr>
              <w:rStyle w:val="10"/>
              <w:rFonts w:ascii="Times New Roman" w:hAnsi="Times New Roman" w:cs="Times New Roman"/>
            </w:rPr>
            <w:t>.1.2.</w:t>
          </w:r>
          <w:r>
            <w:tab/>
          </w:r>
          <w:r>
            <w:rPr>
              <w:rStyle w:val="10"/>
              <w:rFonts w:ascii="Times New Roman" w:hAnsi="Times New Roman" w:cs="Times New Roman"/>
            </w:rPr>
            <w:t>Attributes identification and description...............................................................1</w:t>
          </w:r>
          <w:r>
            <w:rPr>
              <w:rStyle w:val="10"/>
              <w:rFonts w:ascii="Times New Roman" w:hAnsi="Times New Roman" w:cs="Times New Roman"/>
            </w:rPr>
            <w:fldChar w:fldCharType="end"/>
          </w:r>
          <w:r>
            <w:t>5</w:t>
          </w:r>
        </w:p>
        <w:p>
          <w:pPr>
            <w:pStyle w:val="15"/>
            <w:tabs>
              <w:tab w:val="left" w:pos="1320"/>
              <w:tab w:val="right" w:leader="dot" w:pos="9350"/>
            </w:tabs>
          </w:pPr>
          <w:r>
            <w:fldChar w:fldCharType="begin"/>
          </w:r>
          <w:r>
            <w:instrText xml:space="preserve"> HYPERLINK \l "_Toc128649737" </w:instrText>
          </w:r>
          <w:r>
            <w:fldChar w:fldCharType="separate"/>
          </w:r>
          <w:r>
            <w:t>3</w:t>
          </w:r>
          <w:r>
            <w:rPr>
              <w:rStyle w:val="10"/>
              <w:rFonts w:ascii="Times New Roman" w:hAnsi="Times New Roman" w:cs="Times New Roman"/>
            </w:rPr>
            <w:t>.1.3.</w:t>
          </w:r>
          <w:r>
            <w:tab/>
          </w:r>
          <w:r>
            <w:rPr>
              <w:rStyle w:val="10"/>
              <w:rFonts w:ascii="Times New Roman" w:hAnsi="Times New Roman" w:cs="Times New Roman"/>
            </w:rPr>
            <w:t>Relationship identification and description............................................................1</w:t>
          </w:r>
          <w:r>
            <w:rPr>
              <w:rStyle w:val="10"/>
              <w:rFonts w:ascii="Times New Roman" w:hAnsi="Times New Roman" w:cs="Times New Roman"/>
            </w:rPr>
            <w:fldChar w:fldCharType="end"/>
          </w:r>
          <w:r>
            <w:t>5</w:t>
          </w:r>
        </w:p>
        <w:p>
          <w:pPr>
            <w:pStyle w:val="15"/>
            <w:tabs>
              <w:tab w:val="left" w:pos="1320"/>
              <w:tab w:val="right" w:leader="dot" w:pos="9350"/>
            </w:tabs>
          </w:pPr>
          <w:r>
            <w:fldChar w:fldCharType="begin"/>
          </w:r>
          <w:r>
            <w:instrText xml:space="preserve"> HYPERLINK \l "_Toc128649738" </w:instrText>
          </w:r>
          <w:r>
            <w:fldChar w:fldCharType="separate"/>
          </w:r>
          <w:r>
            <w:t>3</w:t>
          </w:r>
          <w:r>
            <w:rPr>
              <w:rStyle w:val="10"/>
              <w:rFonts w:ascii="Times New Roman" w:hAnsi="Times New Roman" w:cs="Times New Roman"/>
            </w:rPr>
            <w:t>.1.4.</w:t>
          </w:r>
          <w:r>
            <w:tab/>
          </w:r>
          <w:r>
            <w:rPr>
              <w:rStyle w:val="10"/>
              <w:rFonts w:ascii="Times New Roman" w:hAnsi="Times New Roman" w:cs="Times New Roman"/>
            </w:rPr>
            <w:t>Entity relationship (ER) diagram..........................................................................1</w:t>
          </w:r>
          <w:r>
            <w:rPr>
              <w:rStyle w:val="10"/>
              <w:rFonts w:ascii="Times New Roman" w:hAnsi="Times New Roman" w:cs="Times New Roman"/>
            </w:rPr>
            <w:fldChar w:fldCharType="end"/>
          </w:r>
          <w:r>
            <w:t>8</w:t>
          </w:r>
        </w:p>
        <w:p>
          <w:pPr>
            <w:pStyle w:val="14"/>
            <w:tabs>
              <w:tab w:val="left" w:pos="880"/>
              <w:tab w:val="right" w:leader="dot" w:pos="9350"/>
            </w:tabs>
          </w:pPr>
          <w:r>
            <w:fldChar w:fldCharType="begin"/>
          </w:r>
          <w:r>
            <w:instrText xml:space="preserve"> HYPERLINK \l "_Toc128649739" </w:instrText>
          </w:r>
          <w:r>
            <w:fldChar w:fldCharType="separate"/>
          </w:r>
          <w:r>
            <w:t>3</w:t>
          </w:r>
          <w:r>
            <w:rPr>
              <w:rStyle w:val="10"/>
              <w:rFonts w:ascii="Times New Roman" w:hAnsi="Times New Roman" w:cs="Times New Roman"/>
            </w:rPr>
            <w:t>.2.</w:t>
          </w:r>
          <w:r>
            <w:tab/>
          </w:r>
          <w:r>
            <w:rPr>
              <w:rStyle w:val="10"/>
              <w:rFonts w:ascii="Times New Roman" w:hAnsi="Times New Roman" w:cs="Times New Roman"/>
            </w:rPr>
            <w:t>Logical database design...............................................................................................1</w:t>
          </w:r>
          <w:r>
            <w:rPr>
              <w:rStyle w:val="10"/>
              <w:rFonts w:ascii="Times New Roman" w:hAnsi="Times New Roman" w:cs="Times New Roman"/>
            </w:rPr>
            <w:fldChar w:fldCharType="end"/>
          </w:r>
          <w:r>
            <w:t>9</w:t>
          </w:r>
        </w:p>
        <w:p>
          <w:pPr>
            <w:pStyle w:val="15"/>
            <w:tabs>
              <w:tab w:val="left" w:pos="1320"/>
              <w:tab w:val="right" w:leader="dot" w:pos="9350"/>
            </w:tabs>
          </w:pPr>
          <w:r>
            <w:fldChar w:fldCharType="begin"/>
          </w:r>
          <w:r>
            <w:instrText xml:space="preserve"> HYPERLINK \l "_Toc128649740" </w:instrText>
          </w:r>
          <w:r>
            <w:fldChar w:fldCharType="separate"/>
          </w:r>
          <w:r>
            <w:t>3</w:t>
          </w:r>
          <w:r>
            <w:rPr>
              <w:rStyle w:val="10"/>
              <w:rFonts w:ascii="Times New Roman" w:hAnsi="Times New Roman" w:cs="Times New Roman"/>
            </w:rPr>
            <w:t>.2.1.</w:t>
          </w:r>
          <w:r>
            <w:tab/>
          </w:r>
          <w:r>
            <w:rPr>
              <w:rStyle w:val="10"/>
              <w:rFonts w:ascii="Times New Roman" w:hAnsi="Times New Roman" w:cs="Times New Roman"/>
            </w:rPr>
            <w:t>ER to table mapping.</w:t>
          </w:r>
          <w:r>
            <w:rPr>
              <w:rStyle w:val="10"/>
              <w:rFonts w:ascii="Times New Roman" w:hAnsi="Times New Roman" w:cs="Times New Roman"/>
            </w:rPr>
            <w:fldChar w:fldCharType="end"/>
          </w:r>
          <w:r>
            <w:t>..........................................................................................19.</w:t>
          </w:r>
        </w:p>
        <w:p>
          <w:pPr>
            <w:pStyle w:val="15"/>
            <w:tabs>
              <w:tab w:val="left" w:pos="1320"/>
              <w:tab w:val="right" w:leader="dot" w:pos="9350"/>
            </w:tabs>
          </w:pPr>
          <w:r>
            <w:fldChar w:fldCharType="begin"/>
          </w:r>
          <w:r>
            <w:instrText xml:space="preserve"> HYPERLINK \l "_Toc128649741" </w:instrText>
          </w:r>
          <w:r>
            <w:fldChar w:fldCharType="separate"/>
          </w:r>
          <w:r>
            <w:t>3</w:t>
          </w:r>
          <w:r>
            <w:rPr>
              <w:rStyle w:val="10"/>
              <w:rFonts w:ascii="Times New Roman" w:hAnsi="Times New Roman" w:cs="Times New Roman"/>
            </w:rPr>
            <w:t>.2.2.</w:t>
          </w:r>
          <w:r>
            <w:tab/>
          </w:r>
          <w:r>
            <w:rPr>
              <w:rStyle w:val="10"/>
              <w:rFonts w:ascii="Times New Roman" w:hAnsi="Times New Roman" w:cs="Times New Roman"/>
            </w:rPr>
            <w:t>Validate model using normalization................................................................2</w:t>
          </w:r>
          <w:r>
            <w:rPr>
              <w:rStyle w:val="10"/>
              <w:rFonts w:ascii="Times New Roman" w:hAnsi="Times New Roman" w:cs="Times New Roman"/>
            </w:rPr>
            <w:fldChar w:fldCharType="end"/>
          </w:r>
          <w:r>
            <w:t>0</w:t>
          </w:r>
        </w:p>
        <w:p>
          <w:pPr>
            <w:pStyle w:val="15"/>
            <w:tabs>
              <w:tab w:val="left" w:pos="1320"/>
              <w:tab w:val="right" w:leader="dot" w:pos="9350"/>
            </w:tabs>
          </w:pPr>
          <w:r>
            <w:fldChar w:fldCharType="begin"/>
          </w:r>
          <w:r>
            <w:instrText xml:space="preserve"> HYPERLINK \l "_Toc128649742" </w:instrText>
          </w:r>
          <w:r>
            <w:fldChar w:fldCharType="separate"/>
          </w:r>
          <w:r>
            <w:t>3</w:t>
          </w:r>
          <w:r>
            <w:rPr>
              <w:rStyle w:val="10"/>
              <w:rFonts w:ascii="Times New Roman" w:hAnsi="Times New Roman" w:eastAsia="Times New Roman" w:cs="Times New Roman"/>
            </w:rPr>
            <w:t>.2.3.</w:t>
          </w:r>
          <w:r>
            <w:tab/>
          </w:r>
          <w:r>
            <w:rPr>
              <w:rStyle w:val="10"/>
              <w:rFonts w:ascii="Times New Roman" w:hAnsi="Times New Roman" w:eastAsia="Times New Roman" w:cs="Times New Roman"/>
            </w:rPr>
            <w:t>Relational Schema with Referential Integrity after normalization...................2</w:t>
          </w:r>
          <w:r>
            <w:rPr>
              <w:rStyle w:val="10"/>
              <w:rFonts w:ascii="Times New Roman" w:hAnsi="Times New Roman" w:eastAsia="Times New Roman" w:cs="Times New Roman"/>
            </w:rPr>
            <w:fldChar w:fldCharType="end"/>
          </w:r>
          <w:r>
            <w:t>3</w:t>
          </w:r>
        </w:p>
        <w:p>
          <w:pPr>
            <w:pStyle w:val="14"/>
            <w:tabs>
              <w:tab w:val="left" w:pos="880"/>
              <w:tab w:val="right" w:leader="dot" w:pos="9350"/>
            </w:tabs>
          </w:pPr>
          <w:r>
            <w:fldChar w:fldCharType="begin"/>
          </w:r>
          <w:r>
            <w:instrText xml:space="preserve"> HYPERLINK \l "_Toc128649743" </w:instrText>
          </w:r>
          <w:r>
            <w:fldChar w:fldCharType="separate"/>
          </w:r>
          <w:r>
            <w:t>3</w:t>
          </w:r>
          <w:r>
            <w:rPr>
              <w:rStyle w:val="10"/>
              <w:rFonts w:ascii="Times New Roman" w:hAnsi="Times New Roman" w:cs="Times New Roman"/>
            </w:rPr>
            <w:t>.3.</w:t>
          </w:r>
          <w:r>
            <w:tab/>
          </w:r>
          <w:r>
            <w:rPr>
              <w:rStyle w:val="10"/>
              <w:rFonts w:ascii="Times New Roman" w:hAnsi="Times New Roman" w:cs="Times New Roman"/>
            </w:rPr>
            <w:t>Physical database design of the new system.................................................................2</w:t>
          </w:r>
          <w:r>
            <w:rPr>
              <w:rStyle w:val="10"/>
              <w:rFonts w:ascii="Times New Roman" w:hAnsi="Times New Roman" w:cs="Times New Roman"/>
            </w:rPr>
            <w:fldChar w:fldCharType="end"/>
          </w:r>
          <w:r>
            <w:t>5</w:t>
          </w:r>
        </w:p>
        <w:p>
          <w:pPr>
            <w:pStyle w:val="15"/>
            <w:tabs>
              <w:tab w:val="left" w:pos="1320"/>
              <w:tab w:val="right" w:leader="dot" w:pos="9350"/>
            </w:tabs>
          </w:pPr>
          <w:r>
            <w:fldChar w:fldCharType="begin"/>
          </w:r>
          <w:r>
            <w:instrText xml:space="preserve"> HYPERLINK \l "_Toc128649744" </w:instrText>
          </w:r>
          <w:r>
            <w:fldChar w:fldCharType="separate"/>
          </w:r>
          <w:r>
            <w:t>3</w:t>
          </w:r>
          <w:r>
            <w:rPr>
              <w:rStyle w:val="10"/>
              <w:rFonts w:ascii="Times New Roman" w:hAnsi="Times New Roman" w:cs="Times New Roman"/>
            </w:rPr>
            <w:t>.3.1.</w:t>
          </w:r>
          <w:r>
            <w:tab/>
          </w:r>
          <w:r>
            <w:rPr>
              <w:rStyle w:val="10"/>
              <w:rFonts w:ascii="Times New Roman" w:hAnsi="Times New Roman" w:cs="Times New Roman"/>
            </w:rPr>
            <w:t>Physical design strategy......................................................................................2</w:t>
          </w:r>
          <w:r>
            <w:rPr>
              <w:rStyle w:val="10"/>
              <w:rFonts w:ascii="Times New Roman" w:hAnsi="Times New Roman" w:cs="Times New Roman"/>
            </w:rPr>
            <w:fldChar w:fldCharType="end"/>
          </w:r>
          <w:r>
            <w:t>5</w:t>
          </w:r>
        </w:p>
        <w:p>
          <w:pPr>
            <w:pStyle w:val="15"/>
            <w:tabs>
              <w:tab w:val="left" w:pos="1320"/>
              <w:tab w:val="right" w:leader="dot" w:pos="9350"/>
            </w:tabs>
            <w:rPr>
              <w:rFonts w:hint="default"/>
              <w:lang w:val="en-US"/>
            </w:rPr>
          </w:pPr>
          <w:r>
            <w:fldChar w:fldCharType="begin"/>
          </w:r>
          <w:r>
            <w:instrText xml:space="preserve"> HYPERLINK \l "_Toc128649745" </w:instrText>
          </w:r>
          <w:r>
            <w:fldChar w:fldCharType="separate"/>
          </w:r>
          <w:r>
            <w:t>3</w:t>
          </w:r>
          <w:r>
            <w:rPr>
              <w:rStyle w:val="10"/>
              <w:rFonts w:ascii="Times New Roman" w:hAnsi="Times New Roman" w:cs="Times New Roman"/>
            </w:rPr>
            <w:t>.3.2.</w:t>
          </w:r>
          <w:r>
            <w:tab/>
          </w:r>
          <w:r>
            <w:rPr>
              <w:rStyle w:val="10"/>
              <w:rFonts w:ascii="Times New Roman" w:hAnsi="Times New Roman" w:cs="Times New Roman"/>
            </w:rPr>
            <w:t>Hardware implementation...................................................................................</w:t>
          </w:r>
          <w:r>
            <w:rPr>
              <w:rStyle w:val="10"/>
              <w:rFonts w:hint="default" w:ascii="Times New Roman" w:hAnsi="Times New Roman" w:cs="Times New Roman"/>
              <w:lang w:val="en-US"/>
            </w:rPr>
            <w:t>2</w:t>
          </w:r>
          <w:r>
            <w:fldChar w:fldCharType="end"/>
          </w:r>
          <w:r>
            <w:rPr>
              <w:rFonts w:hint="default"/>
              <w:lang w:val="en-US"/>
            </w:rPr>
            <w:t>7</w:t>
          </w:r>
          <w:bookmarkStart w:id="12" w:name="_GoBack"/>
          <w:bookmarkEnd w:id="12"/>
        </w:p>
        <w:p>
          <w:pPr>
            <w:pStyle w:val="15"/>
            <w:tabs>
              <w:tab w:val="left" w:pos="1320"/>
              <w:tab w:val="right" w:leader="dot" w:pos="9350"/>
            </w:tabs>
            <w:rPr>
              <w:rFonts w:hint="default"/>
              <w:lang w:val="en-US"/>
            </w:rPr>
          </w:pPr>
          <w:r>
            <w:fldChar w:fldCharType="begin"/>
          </w:r>
          <w:r>
            <w:instrText xml:space="preserve"> HYPERLINK \l "_Toc128649746" </w:instrText>
          </w:r>
          <w:r>
            <w:fldChar w:fldCharType="separate"/>
          </w:r>
          <w:r>
            <w:t>3</w:t>
          </w:r>
          <w:r>
            <w:rPr>
              <w:rStyle w:val="10"/>
              <w:rFonts w:ascii="Times New Roman" w:hAnsi="Times New Roman" w:cs="Times New Roman"/>
            </w:rPr>
            <w:t>.3.3.</w:t>
          </w:r>
          <w:r>
            <w:tab/>
          </w:r>
          <w:r>
            <w:rPr>
              <w:rStyle w:val="10"/>
              <w:rFonts w:ascii="Times New Roman" w:hAnsi="Times New Roman" w:cs="Times New Roman"/>
            </w:rPr>
            <w:t>Front end design outline.....................................................................................</w:t>
          </w:r>
          <w:r>
            <w:rPr>
              <w:rStyle w:val="10"/>
              <w:rFonts w:hint="default" w:ascii="Times New Roman" w:hAnsi="Times New Roman" w:cs="Times New Roman"/>
              <w:lang w:val="en-US"/>
            </w:rPr>
            <w:t>2</w:t>
          </w:r>
          <w:r>
            <w:fldChar w:fldCharType="end"/>
          </w:r>
          <w:r>
            <w:rPr>
              <w:rFonts w:hint="default"/>
              <w:lang w:val="en-US"/>
            </w:rPr>
            <w:t>8</w:t>
          </w:r>
        </w:p>
        <w:p>
          <w:pPr>
            <w:pStyle w:val="13"/>
            <w:tabs>
              <w:tab w:val="left" w:pos="440"/>
              <w:tab w:val="right" w:leader="dot" w:pos="9350"/>
            </w:tabs>
            <w:rPr>
              <w:rFonts w:hint="default"/>
              <w:lang w:val="en-US"/>
            </w:rPr>
          </w:pPr>
          <w:r>
            <w:fldChar w:fldCharType="begin"/>
          </w:r>
          <w:r>
            <w:instrText xml:space="preserve"> HYPERLINK \l "_Toc128649747" </w:instrText>
          </w:r>
          <w:r>
            <w:fldChar w:fldCharType="separate"/>
          </w:r>
          <w:r>
            <w:t>4</w:t>
          </w:r>
          <w:r>
            <w:rPr>
              <w:rStyle w:val="10"/>
              <w:rFonts w:ascii="Times New Roman" w:hAnsi="Times New Roman" w:cs="Times New Roman"/>
            </w:rPr>
            <w:t>.</w:t>
          </w:r>
          <w:r>
            <w:tab/>
          </w:r>
          <w:r>
            <w:rPr>
              <w:rStyle w:val="10"/>
              <w:rFonts w:ascii="Times New Roman" w:hAnsi="Times New Roman" w:cs="Times New Roman"/>
            </w:rPr>
            <w:t>Implementation............................................................................................................</w:t>
          </w:r>
          <w:r>
            <w:rPr>
              <w:rStyle w:val="10"/>
              <w:rFonts w:hint="default" w:ascii="Times New Roman" w:hAnsi="Times New Roman" w:cs="Times New Roman"/>
              <w:lang w:val="en-US"/>
            </w:rPr>
            <w:t>2</w:t>
          </w:r>
          <w:r>
            <w:fldChar w:fldCharType="end"/>
          </w:r>
          <w:r>
            <w:rPr>
              <w:rFonts w:hint="default"/>
              <w:lang w:val="en-US"/>
            </w:rPr>
            <w:t>9</w:t>
          </w:r>
        </w:p>
        <w:p>
          <w:pPr>
            <w:pStyle w:val="13"/>
            <w:tabs>
              <w:tab w:val="right" w:leader="dot" w:pos="9350"/>
            </w:tabs>
            <w:rPr>
              <w:rFonts w:hint="default"/>
              <w:lang w:val="en-US"/>
            </w:rPr>
          </w:pPr>
          <w:r>
            <w:fldChar w:fldCharType="begin"/>
          </w:r>
          <w:r>
            <w:instrText xml:space="preserve"> HYPERLINK \l "_Toc128649748" </w:instrText>
          </w:r>
          <w:r>
            <w:fldChar w:fldCharType="separate"/>
          </w:r>
          <w:r>
            <w:rPr>
              <w:rStyle w:val="10"/>
              <w:rFonts w:ascii="Times New Roman" w:hAnsi="Times New Roman" w:cs="Times New Roman"/>
              <w:b/>
            </w:rPr>
            <w:t>ANNEXES............................................................................................................................</w:t>
          </w:r>
          <w:r>
            <w:rPr>
              <w:rStyle w:val="10"/>
              <w:rFonts w:hint="default" w:ascii="Times New Roman" w:hAnsi="Times New Roman" w:cs="Times New Roman"/>
              <w:b/>
              <w:lang w:val="en-US"/>
            </w:rPr>
            <w:t>3</w:t>
          </w:r>
          <w:r>
            <w:fldChar w:fldCharType="end"/>
          </w:r>
          <w:r>
            <w:rPr>
              <w:rFonts w:hint="default"/>
              <w:lang w:val="en-US"/>
            </w:rPr>
            <w:t>3</w:t>
          </w:r>
        </w:p>
        <w:p>
          <w:pPr>
            <w:pStyle w:val="14"/>
            <w:tabs>
              <w:tab w:val="right" w:leader="dot" w:pos="9350"/>
            </w:tabs>
            <w:rPr>
              <w:rFonts w:hint="default"/>
              <w:lang w:val="en-US"/>
            </w:rPr>
          </w:pPr>
          <w:r>
            <w:fldChar w:fldCharType="begin"/>
          </w:r>
          <w:r>
            <w:instrText xml:space="preserve"> HYPERLINK \l "_Toc128649749" </w:instrText>
          </w:r>
          <w:r>
            <w:fldChar w:fldCharType="separate"/>
          </w:r>
          <w:r>
            <w:rPr>
              <w:rStyle w:val="10"/>
              <w:rFonts w:ascii="Times New Roman" w:hAnsi="Times New Roman" w:cs="Times New Roman"/>
            </w:rPr>
            <w:t>Group collaboration statement........................................................................................</w:t>
          </w:r>
          <w:r>
            <w:rPr>
              <w:rStyle w:val="10"/>
              <w:rFonts w:hint="default" w:ascii="Times New Roman" w:hAnsi="Times New Roman" w:cs="Times New Roman"/>
              <w:lang w:val="en-US"/>
            </w:rPr>
            <w:t>3</w:t>
          </w:r>
          <w:r>
            <w:fldChar w:fldCharType="end"/>
          </w:r>
          <w:r>
            <w:rPr>
              <w:rFonts w:hint="default"/>
              <w:lang w:val="en-US"/>
            </w:rPr>
            <w:t>3</w:t>
          </w:r>
        </w:p>
        <w:p>
          <w:r>
            <w:rPr>
              <w:b/>
              <w:bCs/>
            </w:rPr>
            <w:fldChar w:fldCharType="end"/>
          </w:r>
        </w:p>
      </w:sdtContent>
    </w:sdt>
    <w:p>
      <w:pPr>
        <w:pStyle w:val="2"/>
        <w:spacing w:line="360" w:lineRule="auto"/>
        <w:rPr>
          <w:rFonts w:ascii="Times New Roman" w:hAnsi="Times New Roman" w:cs="Times New Roman"/>
          <w:b/>
          <w:bCs/>
          <w:color w:val="000000" w:themeColor="text1"/>
          <w:sz w:val="36"/>
          <w:szCs w:val="36"/>
          <w14:textFill>
            <w14:solidFill>
              <w14:schemeClr w14:val="tx1"/>
            </w14:solidFill>
          </w14:textFill>
        </w:rPr>
      </w:pPr>
    </w:p>
    <w:p>
      <w:pPr>
        <w:pStyle w:val="2"/>
        <w:spacing w:line="360" w:lineRule="auto"/>
        <w:rPr>
          <w:rFonts w:ascii="Times New Roman" w:hAnsi="Times New Roman" w:cs="Times New Roman"/>
          <w:b/>
          <w:bCs/>
          <w:color w:val="000000" w:themeColor="text1"/>
          <w:sz w:val="36"/>
          <w:szCs w:val="36"/>
          <w14:textFill>
            <w14:solidFill>
              <w14:schemeClr w14:val="tx1"/>
            </w14:solidFill>
          </w14:textFill>
        </w:rPr>
      </w:pPr>
    </w:p>
    <w:p>
      <w:pPr>
        <w:rPr>
          <w:rFonts w:ascii="Times New Roman" w:hAnsi="Times New Roman" w:cs="Times New Roman"/>
          <w:b/>
          <w:bCs/>
          <w:color w:val="000000" w:themeColor="text1"/>
          <w:sz w:val="36"/>
          <w:szCs w:val="36"/>
          <w14:textFill>
            <w14:solidFill>
              <w14:schemeClr w14:val="tx1"/>
            </w14:solidFill>
          </w14:textFill>
        </w:rPr>
      </w:pPr>
    </w:p>
    <w:p>
      <w:pPr>
        <w:rPr>
          <w:rFonts w:ascii="Times New Roman" w:hAnsi="Times New Roman" w:cs="Times New Roman"/>
          <w:b/>
          <w:bCs/>
          <w:color w:val="000000" w:themeColor="text1"/>
          <w:sz w:val="36"/>
          <w:szCs w:val="36"/>
          <w14:textFill>
            <w14:solidFill>
              <w14:schemeClr w14:val="tx1"/>
            </w14:solidFill>
          </w14:textFill>
        </w:rPr>
      </w:pPr>
    </w:p>
    <w:p>
      <w:pPr>
        <w:rPr>
          <w:rFonts w:ascii="Times New Roman" w:hAnsi="Times New Roman" w:cs="Times New Roman"/>
          <w:b/>
          <w:bCs/>
          <w:color w:val="000000" w:themeColor="text1"/>
          <w:sz w:val="36"/>
          <w:szCs w:val="36"/>
          <w14:textFill>
            <w14:solidFill>
              <w14:schemeClr w14:val="tx1"/>
            </w14:solidFill>
          </w14:textFill>
        </w:rPr>
      </w:pPr>
    </w:p>
    <w:p>
      <w:pPr>
        <w:pStyle w:val="2"/>
        <w:spacing w:line="360" w:lineRule="auto"/>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Acknowledgment</w:t>
      </w:r>
      <w:bookmarkEnd w:id="0"/>
      <w:bookmarkEnd w:id="1"/>
    </w:p>
    <w:p>
      <w:pPr>
        <w:spacing w:line="360" w:lineRule="auto"/>
        <w:rPr>
          <w:rFonts w:ascii="Times New Roman" w:hAnsi="Times New Roman" w:cs="Times New Roman"/>
          <w:sz w:val="24"/>
          <w:szCs w:val="24"/>
        </w:rPr>
      </w:pPr>
      <w:r>
        <w:rPr>
          <w:rFonts w:ascii="Times New Roman" w:hAnsi="Times New Roman" w:cs="Times New Roman"/>
          <w:sz w:val="24"/>
          <w:szCs w:val="24"/>
        </w:rPr>
        <w:t>We would first want to express our gratitude to Teacher Adey, our instructor, for assigning a project that allowed us to explore our favorite topic. She provides us with a good insight into what we are going to do in our project. We also appreciate our parents' material and mental assistance. They are giving us the material tools we need to complete this project and providing the moral support that keeps us going every day. We also appreciate the hard work and dedication of each group member, without which this project would not have been completed.</w:t>
      </w:r>
    </w:p>
    <w:p>
      <w:pPr>
        <w:spacing w:line="360" w:lineRule="auto"/>
        <w:rPr>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We are most grateful to God, who bestowed upon us all wisdom and the ability to accomplish this Project.</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jc w:val="both"/>
        <w:rPr>
          <w:rFonts w:ascii="Times New Roman" w:hAnsi="Times New Roman" w:cs="Times New Roman"/>
          <w:b/>
          <w:bCs/>
          <w:sz w:val="36"/>
          <w:szCs w:val="36"/>
          <w:u w:val="single"/>
        </w:rPr>
      </w:pPr>
      <w:r>
        <w:rPr>
          <w:rFonts w:ascii="Arial Black" w:hAnsi="Arial Black" w:cs="Arial Black"/>
          <w:b/>
          <w:bCs/>
          <w:sz w:val="36"/>
          <w:szCs w:val="36"/>
        </w:rPr>
        <w:t xml:space="preserve">Chapter 1   </w:t>
      </w:r>
      <w:r>
        <w:rPr>
          <w:rFonts w:ascii="Times New Roman" w:hAnsi="Times New Roman" w:cs="Times New Roman"/>
          <w:b/>
          <w:bCs/>
          <w:sz w:val="36"/>
          <w:szCs w:val="36"/>
          <w:u w:val="single"/>
        </w:rPr>
        <w:t>Introduction</w:t>
      </w:r>
    </w:p>
    <w:p>
      <w:pPr>
        <w:spacing w:line="360" w:lineRule="auto"/>
        <w:rPr>
          <w:rFonts w:ascii="Times New Roman" w:hAnsi="Times New Roman"/>
          <w:sz w:val="24"/>
          <w:szCs w:val="24"/>
        </w:rPr>
      </w:pPr>
      <w:r>
        <w:rPr>
          <w:rFonts w:ascii="Times New Roman" w:hAnsi="Times New Roman"/>
          <w:sz w:val="24"/>
          <w:szCs w:val="24"/>
        </w:rPr>
        <w:t>Blood is a vital fluid that flows through the body carrying vital components and carrying out vital tasks that are required for life. It is essential for delivering waste products, nutrition, hormones, and oxygen to different organs and tissues.</w:t>
      </w:r>
    </w:p>
    <w:p>
      <w:pPr>
        <w:spacing w:line="360" w:lineRule="auto"/>
        <w:rPr>
          <w:rFonts w:ascii="Times New Roman" w:hAnsi="Times New Roman"/>
          <w:sz w:val="24"/>
          <w:szCs w:val="24"/>
        </w:rPr>
      </w:pPr>
    </w:p>
    <w:p>
      <w:pPr>
        <w:spacing w:line="360" w:lineRule="auto"/>
        <w:rPr>
          <w:rFonts w:ascii="Times New Roman" w:hAnsi="Times New Roman" w:cs="Times New Roman"/>
          <w:sz w:val="24"/>
          <w:szCs w:val="24"/>
        </w:rPr>
      </w:pPr>
      <w:r>
        <w:rPr>
          <w:rFonts w:ascii="Times New Roman" w:hAnsi="Times New Roman"/>
          <w:sz w:val="24"/>
          <w:szCs w:val="24"/>
        </w:rPr>
        <w:t xml:space="preserve">Blood is made up of platelets, white blood cells, red blood cells, and plasma. Blood has several uses. </w:t>
      </w:r>
      <w:r>
        <w:rPr>
          <w:rFonts w:ascii="Times New Roman" w:hAnsi="Times New Roman" w:cs="Times New Roman"/>
          <w:sz w:val="24"/>
          <w:szCs w:val="24"/>
        </w:rPr>
        <w:t>It can be transfused to other persons when there are some conditions like giving birth or overflow of blood from our body. This transfusion will help to save one’s life. The information about this key life saver should be kept carefully in order to maintain the health of the society. Therefore, we initiated this project to help improve data monitoring in blood banks known as “BLOOD DONATION MANAGEMENT SYSTEM.”</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1.1 Back Ground</w:t>
      </w:r>
    </w:p>
    <w:p>
      <w:pPr>
        <w:spacing w:line="360" w:lineRule="auto"/>
        <w:rPr>
          <w:rFonts w:ascii="Times New Roman" w:hAnsi="Times New Roman"/>
          <w:sz w:val="24"/>
          <w:szCs w:val="24"/>
        </w:rPr>
      </w:pPr>
      <w:r>
        <w:rPr>
          <w:rFonts w:ascii="Times New Roman" w:hAnsi="Times New Roman"/>
          <w:sz w:val="24"/>
          <w:szCs w:val="24"/>
        </w:rPr>
        <w:t>Blood banks are essential to the life-saving transfusion of blood from donors to recipients all over the world. However, the limitations of manual and file-based systems make it difficult for many blood banks to manage and handle blood effectively. These challenges may result in problems with data integrity, duplication, inflexibility, and erroneous decision-making.</w:t>
      </w:r>
    </w:p>
    <w:p>
      <w:pPr>
        <w:spacing w:line="360" w:lineRule="auto"/>
        <w:rPr>
          <w:rFonts w:ascii="Times New Roman" w:hAnsi="Times New Roman"/>
          <w:sz w:val="24"/>
          <w:szCs w:val="24"/>
        </w:rPr>
      </w:pPr>
    </w:p>
    <w:p>
      <w:pPr>
        <w:spacing w:line="360" w:lineRule="auto"/>
        <w:rPr>
          <w:rFonts w:ascii="Times New Roman" w:hAnsi="Times New Roman"/>
          <w:sz w:val="24"/>
          <w:szCs w:val="24"/>
        </w:rPr>
      </w:pPr>
      <w:r>
        <w:rPr>
          <w:rFonts w:ascii="Times New Roman" w:hAnsi="Times New Roman"/>
          <w:sz w:val="24"/>
          <w:szCs w:val="24"/>
        </w:rPr>
        <w:t>We suggest creating an extensive</w:t>
      </w:r>
      <w:r>
        <w:rPr>
          <w:rFonts w:ascii="Times New Roman" w:hAnsi="Times New Roman"/>
          <w:b/>
          <w:bCs/>
          <w:sz w:val="24"/>
          <w:szCs w:val="24"/>
          <w14:textFill>
            <w14:gradFill>
              <w14:gsLst>
                <w14:gs w14:pos="0">
                  <w14:srgbClr w14:val="E30000"/>
                </w14:gs>
                <w14:gs w14:pos="100000">
                  <w14:srgbClr w14:val="760303"/>
                </w14:gs>
              </w14:gsLst>
              <w14:lin w14:ang="0" w14:scaled="0"/>
            </w14:gradFill>
          </w14:textFill>
        </w:rPr>
        <w:t xml:space="preserve"> "Blood Donation Management System"</w:t>
      </w:r>
      <w:r>
        <w:rPr>
          <w:rFonts w:ascii="Times New Roman" w:hAnsi="Times New Roman"/>
          <w:sz w:val="24"/>
          <w:szCs w:val="24"/>
        </w:rPr>
        <w:t xml:space="preserve"> in order to solve these issues and enhance blood management. A strong and effective database will be used by this system to optimize the flow of blood from donors at blood banks to hospitals and, eventually, to the patients in need. </w:t>
      </w:r>
    </w:p>
    <w:p>
      <w:pPr>
        <w:spacing w:line="360" w:lineRule="auto"/>
        <w:rPr>
          <w:rFonts w:ascii="Times New Roman" w:hAnsi="Times New Roman"/>
          <w:sz w:val="24"/>
          <w:szCs w:val="24"/>
        </w:rPr>
      </w:pPr>
    </w:p>
    <w:p>
      <w:pPr>
        <w:spacing w:line="360" w:lineRule="auto"/>
        <w:rPr>
          <w:rFonts w:ascii="Times New Roman" w:hAnsi="Times New Roman"/>
          <w:sz w:val="24"/>
          <w:szCs w:val="24"/>
        </w:rPr>
      </w:pPr>
      <w:r>
        <w:rPr>
          <w:rFonts w:ascii="Times New Roman" w:hAnsi="Times New Roman"/>
          <w:sz w:val="24"/>
          <w:szCs w:val="24"/>
        </w:rPr>
        <w:t>Databases offer benefits like minimizing duplication, promoting flexible data flow, enabling timely access, and preserving data integrity. These advantages enable blood banks and hospitals to make informed decisions based on accurate data. Customizing databases to meet specific blood bank requirements optimizes daily operations and ensures access to superior data.</w:t>
      </w:r>
    </w:p>
    <w:p>
      <w:pPr>
        <w:spacing w:line="360" w:lineRule="auto"/>
        <w:jc w:val="both"/>
        <w:rPr>
          <w:rFonts w:ascii="Times New Roman" w:hAnsi="Times New Roman"/>
          <w:b/>
          <w:bCs/>
          <w:sz w:val="28"/>
          <w:szCs w:val="28"/>
        </w:rPr>
      </w:pPr>
    </w:p>
    <w:p>
      <w:pPr>
        <w:spacing w:line="360" w:lineRule="auto"/>
        <w:ind w:firstLine="2389" w:firstLineChars="850"/>
        <w:rPr>
          <w:rFonts w:ascii="Times New Roman" w:hAnsi="Times New Roman" w:cs="Times New Roman"/>
          <w:b/>
          <w:bCs/>
          <w:sz w:val="28"/>
          <w:szCs w:val="28"/>
          <w:u w:val="single"/>
        </w:rPr>
      </w:pPr>
      <w:r>
        <w:rPr>
          <w:rFonts w:ascii="Times New Roman" w:hAnsi="Times New Roman" w:cs="Times New Roman"/>
          <w:b/>
          <w:bCs/>
          <w:sz w:val="28"/>
          <w:szCs w:val="28"/>
          <w:u w:val="single"/>
        </w:rPr>
        <w:t>1.2. Purpose of the system</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purpose of the Blood Donation Management System is to streamline and optimize the process of blood donation, collection, distribution, and management. It aims to connect blood donors, recipients, and blood banks efficiently to ensure timely availability of blood units, improve patient care, and ultimately save lives.</w:t>
      </w:r>
    </w:p>
    <w:p>
      <w:pPr>
        <w:spacing w:line="360" w:lineRule="auto"/>
        <w:ind w:firstLine="1968" w:firstLineChars="700"/>
        <w:rPr>
          <w:rFonts w:ascii="Times New Roman" w:hAnsi="Times New Roman"/>
          <w:b/>
          <w:bCs/>
          <w:sz w:val="28"/>
          <w:szCs w:val="28"/>
        </w:rPr>
      </w:pPr>
      <w:r>
        <w:rPr>
          <w:rFonts w:ascii="Times New Roman" w:hAnsi="Times New Roman"/>
          <w:b/>
          <w:bCs/>
          <w:sz w:val="28"/>
          <w:szCs w:val="28"/>
        </w:rPr>
        <w:t>1.3 Objective of the system</w:t>
      </w:r>
    </w:p>
    <w:p>
      <w:pPr>
        <w:spacing w:line="360" w:lineRule="auto"/>
        <w:rPr>
          <w:rFonts w:ascii="Times New Roman" w:hAnsi="Times New Roman"/>
          <w:sz w:val="24"/>
          <w:szCs w:val="24"/>
        </w:rPr>
      </w:pPr>
      <w:r>
        <w:rPr>
          <w:rFonts w:ascii="Times New Roman" w:hAnsi="Times New Roman"/>
          <w:sz w:val="24"/>
          <w:szCs w:val="24"/>
        </w:rPr>
        <w:t>Our database system's goal is to give blood banks the greatest data management solution possible. The important choices made by blood banks are therefore supported by this data management system. The accomplishment of this overall success will come from the cooperative application of several alternate goals.</w:t>
      </w:r>
    </w:p>
    <w:p>
      <w:pPr>
        <w:spacing w:line="360" w:lineRule="auto"/>
        <w:rPr>
          <w:rFonts w:ascii="Times New Roman" w:hAnsi="Times New Roman"/>
          <w:sz w:val="24"/>
          <w:szCs w:val="24"/>
        </w:rPr>
      </w:pPr>
      <w:r>
        <w:rPr>
          <w:rFonts w:ascii="Times New Roman" w:hAnsi="Times New Roman"/>
          <w:sz w:val="24"/>
          <w:szCs w:val="24"/>
        </w:rPr>
        <w:t>Let’s look some objectives:-</w:t>
      </w:r>
    </w:p>
    <w:p>
      <w:pPr>
        <w:spacing w:line="360" w:lineRule="auto"/>
        <w:rPr>
          <w:rFonts w:ascii="Times New Roman" w:hAnsi="Times New Roman"/>
          <w:sz w:val="24"/>
          <w:szCs w:val="24"/>
        </w:rPr>
      </w:pPr>
      <w:r>
        <w:rPr>
          <w:rFonts w:ascii="Times New Roman" w:hAnsi="Times New Roman"/>
          <w:b/>
          <w:bCs/>
          <w:sz w:val="24"/>
          <w:szCs w:val="24"/>
        </w:rPr>
        <w:t>1.3.1.</w:t>
      </w:r>
      <w:r>
        <w:rPr>
          <w:rFonts w:ascii="Times New Roman" w:hAnsi="Times New Roman"/>
          <w:b/>
          <w:bCs/>
          <w:sz w:val="28"/>
          <w:szCs w:val="28"/>
        </w:rPr>
        <w:t xml:space="preserve"> </w:t>
      </w:r>
      <w:r>
        <w:rPr>
          <w:rFonts w:ascii="Times New Roman" w:hAnsi="Times New Roman"/>
          <w:b/>
          <w:bCs/>
          <w:sz w:val="24"/>
          <w:szCs w:val="24"/>
        </w:rPr>
        <w:t xml:space="preserve">General Objectives </w:t>
      </w:r>
      <w:r>
        <w:rPr>
          <w:rFonts w:ascii="Times New Roman" w:hAnsi="Times New Roman"/>
          <w:b/>
          <w:bCs/>
          <w:sz w:val="28"/>
          <w:szCs w:val="28"/>
        </w:rPr>
        <w:t>: -</w:t>
      </w:r>
      <w:r>
        <w:rPr>
          <w:rFonts w:ascii="Times New Roman" w:hAnsi="Times New Roman"/>
          <w:sz w:val="24"/>
          <w:szCs w:val="24"/>
        </w:rPr>
        <w:t xml:space="preserve"> </w:t>
      </w:r>
    </w:p>
    <w:p>
      <w:pPr>
        <w:numPr>
          <w:ilvl w:val="0"/>
          <w:numId w:val="3"/>
        </w:num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Enhance Data Management: - Provide a solid framework for managing data so that blood banks may streamline their operations and make well-informed decisions.</w:t>
      </w:r>
    </w:p>
    <w:p>
      <w:pPr>
        <w:numPr>
          <w:ilvl w:val="0"/>
          <w:numId w:val="3"/>
        </w:num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Strengthen Cooperation: - Provide simultaneous access to data for several users, encouraging efficient teamwork and real-time updates.</w:t>
      </w:r>
    </w:p>
    <w:p>
      <w:pPr>
        <w:numPr>
          <w:ilvl w:val="0"/>
          <w:numId w:val="3"/>
        </w:num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Guarantee Data Security: - To guarantee data security and uphold the accuracy and consistency of information, establish user authorization levels.</w:t>
      </w:r>
    </w:p>
    <w:p>
      <w:pPr>
        <w:numPr>
          <w:ilvl w:val="0"/>
          <w:numId w:val="3"/>
        </w:num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Optimize Resource Allocation: - To help managers make fast and informed decisions about the distribution of blood units, provide precise and current information on blood availability.</w:t>
      </w:r>
    </w:p>
    <w:p>
      <w:pPr>
        <w:numPr>
          <w:ilvl w:val="0"/>
          <w:numId w:val="3"/>
        </w:num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Motivate Making decisions based on evidence: - Facilitate the process of extracting valuable insights from long-term data and bolster evidence-based policies, plans, and strategic planning.</w:t>
      </w:r>
    </w:p>
    <w:p>
      <w:pPr>
        <w:numPr>
          <w:ilvl w:val="0"/>
          <w:numId w:val="3"/>
        </w:num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Improve Efficiency: - In blood bank operations, streamline processes to cut down on duplication, decrease errors, and save time and energy.</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2"/>
          <w:szCs w:val="22"/>
        </w:rPr>
      </w:pPr>
      <w:r>
        <w:rPr>
          <w:rFonts w:ascii="Times New Roman" w:hAnsi="Times New Roman" w:eastAsia="SimSun" w:cs="Times New Roman"/>
          <w:b/>
          <w:bCs/>
          <w:sz w:val="24"/>
          <w:szCs w:val="24"/>
        </w:rPr>
        <w:t>1.2.2. Specific Objectives : -</w:t>
      </w:r>
      <w:r>
        <w:rPr>
          <w:rFonts w:ascii="Times New Roman" w:hAnsi="Times New Roman" w:eastAsia="SimSun" w:cs="Times New Roman"/>
          <w:sz w:val="22"/>
          <w:szCs w:val="22"/>
        </w:rPr>
        <w:t xml:space="preserve"> </w:t>
      </w:r>
    </w:p>
    <w:p>
      <w:pPr>
        <w:numPr>
          <w:ilvl w:val="0"/>
          <w:numId w:val="3"/>
        </w:numPr>
        <w:spacing w:after="240" w:line="360" w:lineRule="auto"/>
        <w:rPr>
          <w:rFonts w:ascii="SimSun" w:hAnsi="SimSun" w:eastAsia="SimSun" w:cs="SimSun"/>
          <w:sz w:val="24"/>
          <w:szCs w:val="24"/>
        </w:rPr>
      </w:pPr>
      <w:r>
        <w:rPr>
          <w:rFonts w:ascii="Times New Roman" w:hAnsi="Times New Roman" w:eastAsia="SimSun" w:cs="Times New Roman"/>
          <w:sz w:val="24"/>
          <w:szCs w:val="24"/>
        </w:rPr>
        <w:t>Real-time Blood Availability: - Provide a mechanism that enables managers to ascertain the kind and quantity of blood that is available for distribution with speed and accuracy.</w:t>
      </w:r>
    </w:p>
    <w:p>
      <w:pPr>
        <w:numPr>
          <w:ilvl w:val="0"/>
          <w:numId w:val="3"/>
        </w:numPr>
        <w:spacing w:after="240" w:line="360" w:lineRule="auto"/>
        <w:rPr>
          <w:rFonts w:ascii="SimSun" w:hAnsi="SimSun" w:eastAsia="SimSun" w:cs="SimSun"/>
          <w:sz w:val="24"/>
          <w:szCs w:val="24"/>
        </w:rPr>
      </w:pPr>
      <w:r>
        <w:rPr>
          <w:rFonts w:ascii="Times New Roman" w:hAnsi="Times New Roman" w:eastAsia="SimSun" w:cs="Times New Roman"/>
          <w:sz w:val="24"/>
          <w:szCs w:val="24"/>
        </w:rPr>
        <w:t>Longer Data Lifespan and Insights: - Build the system so that data may be analyzed and stored for a longer time, giving blood banks the opportunity to draw important conclusions.</w:t>
      </w:r>
    </w:p>
    <w:p>
      <w:pPr>
        <w:numPr>
          <w:ilvl w:val="0"/>
          <w:numId w:val="3"/>
        </w:numPr>
        <w:spacing w:after="240" w:line="360" w:lineRule="auto"/>
        <w:rPr>
          <w:rFonts w:ascii="SimSun" w:hAnsi="SimSun" w:eastAsia="SimSun" w:cs="SimSun"/>
          <w:sz w:val="24"/>
          <w:szCs w:val="24"/>
        </w:rPr>
      </w:pPr>
      <w:r>
        <w:rPr>
          <w:rFonts w:ascii="Times New Roman" w:hAnsi="Times New Roman" w:eastAsia="SimSun" w:cs="Times New Roman"/>
          <w:sz w:val="24"/>
          <w:szCs w:val="24"/>
        </w:rPr>
        <w:t>Well-Informed Decision Making: - Give managers access to accurate and up-to-date information so they can better allocate resources and improve blood bank operations as a whole.</w:t>
      </w:r>
    </w:p>
    <w:p>
      <w:pPr>
        <w:numPr>
          <w:ilvl w:val="0"/>
          <w:numId w:val="3"/>
        </w:numPr>
        <w:spacing w:after="240" w:line="360" w:lineRule="auto"/>
        <w:rPr>
          <w:rFonts w:ascii="SimSun" w:hAnsi="SimSun" w:eastAsia="SimSun" w:cs="SimSun"/>
          <w:sz w:val="24"/>
          <w:szCs w:val="24"/>
        </w:rPr>
      </w:pPr>
      <w:r>
        <w:rPr>
          <w:rFonts w:ascii="Times New Roman" w:hAnsi="Times New Roman" w:eastAsia="SimSun" w:cs="Times New Roman"/>
          <w:sz w:val="24"/>
          <w:szCs w:val="24"/>
        </w:rPr>
        <w:t>Levels of User Authorization: - Establish distinct user permission levels to guarantee data security and quality by giving users the proper access privileges.</w:t>
      </w:r>
    </w:p>
    <w:p>
      <w:pPr>
        <w:numPr>
          <w:ilvl w:val="0"/>
          <w:numId w:val="3"/>
        </w:numPr>
        <w:spacing w:after="240" w:line="360" w:lineRule="auto"/>
        <w:rPr>
          <w:rFonts w:ascii="SimSun" w:hAnsi="SimSun" w:eastAsia="SimSun" w:cs="SimSun"/>
          <w:sz w:val="24"/>
          <w:szCs w:val="24"/>
        </w:rPr>
      </w:pPr>
      <w:r>
        <w:rPr>
          <w:rFonts w:ascii="Times New Roman" w:hAnsi="Times New Roman" w:eastAsia="SimSun" w:cs="Times New Roman"/>
          <w:sz w:val="24"/>
          <w:szCs w:val="24"/>
        </w:rPr>
        <w:t>Smooth Information Flow: - Establish a system that makes it easier for hospitals and blood banks to exchange information, promoting efficient teamwork and quick access to critical data</w:t>
      </w:r>
      <w:r>
        <w:rPr>
          <w:rFonts w:ascii="SimSun" w:hAnsi="SimSun" w:eastAsia="SimSun" w:cs="SimSun"/>
          <w:sz w:val="24"/>
          <w:szCs w:val="24"/>
        </w:rPr>
        <w:t>.</w:t>
      </w:r>
    </w:p>
    <w:p>
      <w:pPr>
        <w:numPr>
          <w:ilvl w:val="0"/>
          <w:numId w:val="3"/>
        </w:numPr>
        <w:spacing w:after="24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Data Accuracy and Consistency: Reduce duplicate data entry, eliminate unnecessary information, and guarantee data accuracy and consistency across the system. </w:t>
      </w:r>
    </w:p>
    <w:p>
      <w:pPr>
        <w:numPr>
          <w:ilvl w:val="0"/>
          <w:numId w:val="3"/>
        </w:numPr>
        <w:spacing w:after="24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Superior Quality Data for Examination: - Assist evidence-based policy and strategy planning by enabling the system to supply high-quality data for a variety of analysis and interpretations. </w:t>
      </w:r>
    </w:p>
    <w:p>
      <w:pPr>
        <w:numPr>
          <w:ilvl w:val="0"/>
          <w:numId w:val="3"/>
        </w:numPr>
        <w:spacing w:after="24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Time and Energy Efficiency: - Provide a system that minimizes the amount of time and energy needed to process data pertaining to blood, hence increasing operational efficiency. </w:t>
      </w:r>
    </w:p>
    <w:p>
      <w:pPr>
        <w:numPr>
          <w:ilvl w:val="0"/>
          <w:numId w:val="3"/>
        </w:numPr>
        <w:spacing w:after="24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Error Mitigation using Restraints: In order to reduce errors and guarantee data accuracy, dependability, and reliability, implement limitations in data entry operations. </w:t>
      </w:r>
    </w:p>
    <w:p>
      <w:pPr>
        <w:spacing w:after="240" w:line="360" w:lineRule="auto"/>
        <w:rPr>
          <w:rFonts w:ascii="Times New Roman" w:hAnsi="Times New Roman" w:eastAsia="SimSun" w:cs="Times New Roman"/>
          <w:sz w:val="24"/>
          <w:szCs w:val="24"/>
        </w:rPr>
      </w:pPr>
      <w:r>
        <w:rPr>
          <w:rFonts w:ascii="Times New Roman" w:hAnsi="Times New Roman" w:eastAsia="SimSun" w:cs="Times New Roman"/>
          <w:sz w:val="24"/>
          <w:szCs w:val="24"/>
        </w:rPr>
        <w:t>The blood donation system seeks to accomplish these broad and targeted goals in order to strengthen the capacity of blood banks to save lives in an efficient and effective manner, as well as to optimize decision-making procedures and blood resource administration.</w:t>
      </w:r>
    </w:p>
    <w:p>
      <w:pPr>
        <w:ind w:firstLine="2108" w:firstLineChars="750"/>
        <w:jc w:val="both"/>
        <w:rPr>
          <w:rFonts w:ascii="Times New Roman" w:hAnsi="Times New Roman"/>
          <w:b/>
          <w:bCs/>
          <w:sz w:val="28"/>
          <w:szCs w:val="28"/>
          <w:u w:val="single"/>
        </w:rPr>
      </w:pPr>
    </w:p>
    <w:p>
      <w:pPr>
        <w:ind w:firstLine="2108" w:firstLineChars="750"/>
        <w:jc w:val="both"/>
        <w:rPr>
          <w:rFonts w:ascii="Times New Roman" w:hAnsi="Times New Roman"/>
          <w:b/>
          <w:bCs/>
          <w:sz w:val="28"/>
          <w:szCs w:val="28"/>
          <w:u w:val="single"/>
        </w:rPr>
      </w:pPr>
      <w:r>
        <w:rPr>
          <w:rFonts w:ascii="Times New Roman" w:hAnsi="Times New Roman"/>
          <w:b/>
          <w:bCs/>
          <w:sz w:val="28"/>
          <w:szCs w:val="28"/>
          <w:u w:val="single"/>
        </w:rPr>
        <w:t>1.4 Problem Solving</w:t>
      </w:r>
    </w:p>
    <w:p>
      <w:pPr>
        <w:rPr>
          <w:rFonts w:ascii="Times New Roman" w:hAnsi="Times New Roman" w:cs="Times New Roman"/>
          <w:sz w:val="28"/>
          <w:szCs w:val="28"/>
        </w:rPr>
      </w:pPr>
    </w:p>
    <w:p>
      <w:pPr>
        <w:spacing w:line="360" w:lineRule="auto"/>
        <w:rPr>
          <w:rFonts w:ascii="Times New Roman" w:hAnsi="Times New Roman" w:cs="Times New Roman"/>
          <w:sz w:val="24"/>
          <w:szCs w:val="24"/>
        </w:rPr>
      </w:pPr>
      <w:r>
        <w:rPr>
          <w:rFonts w:ascii="Times New Roman" w:hAnsi="Times New Roman" w:cs="Times New Roman"/>
          <w:sz w:val="24"/>
          <w:szCs w:val="24"/>
        </w:rPr>
        <w:t>Since the main goal of our project is to create a database that will enable blood banks to provide high-quality data flow, we assumed that the current system was either manual or file-based. Blood banks' databases logically address the following issues, which were the main ones caused by the previous systems. Let’s see the Problems: -</w:t>
      </w:r>
    </w:p>
    <w:p>
      <w:pPr>
        <w:spacing w:line="360" w:lineRule="auto"/>
        <w:rPr>
          <w:rFonts w:ascii="Times New Roman" w:hAnsi="Times New Roman" w:cs="Times New Roman"/>
          <w:sz w:val="24"/>
          <w:szCs w:val="24"/>
        </w:rPr>
      </w:pPr>
    </w:p>
    <w:p>
      <w:pPr>
        <w:numPr>
          <w:ilvl w:val="0"/>
          <w:numId w:val="4"/>
        </w:numPr>
        <w:spacing w:line="360" w:lineRule="auto"/>
        <w:rPr>
          <w:rFonts w:ascii="Times New Roman" w:hAnsi="Times New Roman" w:cs="Times New Roman"/>
          <w:sz w:val="24"/>
          <w:szCs w:val="24"/>
        </w:rPr>
      </w:pPr>
      <w:r>
        <w:rPr>
          <w:rFonts w:ascii="Times New Roman" w:hAnsi="Times New Roman"/>
          <w:sz w:val="24"/>
          <w:szCs w:val="24"/>
        </w:rPr>
        <w:t>Inefficient Data Management</w:t>
      </w:r>
    </w:p>
    <w:p>
      <w:pPr>
        <w:pStyle w:val="16"/>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Disclosure of recipients’ medical records to unauthorized bodies</w:t>
      </w:r>
    </w:p>
    <w:p>
      <w:pPr>
        <w:pStyle w:val="16"/>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Human-made errors in collection, processing and presentation of data</w:t>
      </w:r>
    </w:p>
    <w:p>
      <w:pPr>
        <w:pStyle w:val="16"/>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Complexity to update data and I</w:t>
      </w:r>
      <w:r>
        <w:rPr>
          <w:sz w:val="24"/>
          <w:szCs w:val="24"/>
        </w:rPr>
        <w:t>neffective Data Processing</w:t>
      </w:r>
    </w:p>
    <w:p>
      <w:pPr>
        <w:pStyle w:val="16"/>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Security issues such as illegal blood transfusions</w:t>
      </w:r>
    </w:p>
    <w:p>
      <w:pPr>
        <w:pStyle w:val="16"/>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High risk of blood data loss and Limited Access</w:t>
      </w:r>
    </w:p>
    <w:p>
      <w:pPr>
        <w:pStyle w:val="16"/>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Time delay in processing large amount of blood data</w:t>
      </w:r>
    </w:p>
    <w:p>
      <w:pPr>
        <w:pStyle w:val="16"/>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Massive amount of accumulated papers in laboratories</w:t>
      </w:r>
    </w:p>
    <w:p>
      <w:pPr>
        <w:pStyle w:val="16"/>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Time delay in record retrieval with some particular property and generating reports.</w:t>
      </w:r>
    </w:p>
    <w:p>
      <w:pPr>
        <w:rPr>
          <w:sz w:val="24"/>
          <w:szCs w:val="24"/>
        </w:rPr>
      </w:pPr>
    </w:p>
    <w:p>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8"/>
          <w:szCs w:val="28"/>
          <w:u w:val="single"/>
        </w:rPr>
        <w:t>1.5 Scope of this system</w:t>
      </w:r>
    </w:p>
    <w:p>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The following important blood bank-related activities are included in our project: - </w:t>
      </w:r>
    </w:p>
    <w:p>
      <w:pPr>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Donor Registration and Information Management: </w:t>
      </w:r>
    </w:p>
    <w:p>
      <w:pPr>
        <w:numPr>
          <w:ilvl w:val="0"/>
          <w:numId w:val="6"/>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Creating a system for the registration and updating of donor data, such as contact details, medical history, and eligibility requirements.</w:t>
      </w:r>
    </w:p>
    <w:p>
      <w:pPr>
        <w:numPr>
          <w:ilvl w:val="0"/>
          <w:numId w:val="6"/>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Putting in place features for viewing and searching donor data for convenience of access and retrieval.</w:t>
      </w:r>
    </w:p>
    <w:p>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Summarized Data: - </w:t>
      </w:r>
      <w:r>
        <w:rPr>
          <w:rFonts w:ascii="Times New Roman" w:hAnsi="Times New Roman" w:cs="Times New Roman"/>
          <w:sz w:val="24"/>
          <w:szCs w:val="24"/>
        </w:rPr>
        <w:t xml:space="preserve"> Creating tools to offer condensed data, like blood type distribution, donor trends, and donor statistics, to support analysis and decision-making.</w:t>
      </w:r>
    </w:p>
    <w:p>
      <w:pPr>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Blood Inventory Management:</w:t>
      </w:r>
      <w:r>
        <w:rPr>
          <w:rFonts w:ascii="Times New Roman" w:hAnsi="Times New Roman" w:cs="Times New Roman"/>
          <w:sz w:val="24"/>
          <w:szCs w:val="24"/>
        </w:rPr>
        <w:t xml:space="preserve"> </w:t>
      </w:r>
    </w:p>
    <w:p>
      <w:pPr>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Developing a module to monitor and control the different kinds of blood units that are kept on hand at the blood bank.</w:t>
      </w:r>
    </w:p>
    <w:p>
      <w:pPr>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Enabling features to keep an eye on blood unit quantities, storage locations, and expiration dates. </w:t>
      </w:r>
    </w:p>
    <w:p>
      <w:pPr>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Donation and Transfusion Recording: </w:t>
      </w:r>
    </w:p>
    <w:p>
      <w:pPr>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Establishing a system to document and monitor each blood transfusion, including recipient details, blood type compatibility, and transfusion specifics.</w:t>
      </w:r>
    </w:p>
    <w:p>
      <w:pPr>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implementing features that record donor information, donation type, and donation history, and register and monitor each blood donation.</w:t>
      </w:r>
    </w:p>
    <w:p>
      <w:pPr>
        <w:numPr>
          <w:ilvl w:val="0"/>
          <w:numId w:val="9"/>
        </w:numPr>
        <w:spacing w:line="360" w:lineRule="auto"/>
        <w:rPr>
          <w:rFonts w:ascii="Times New Roman" w:hAnsi="Times New Roman" w:cs="Times New Roman"/>
          <w:sz w:val="24"/>
          <w:szCs w:val="24"/>
        </w:rPr>
      </w:pPr>
      <w:r>
        <w:rPr>
          <w:rFonts w:ascii="Times New Roman" w:hAnsi="Times New Roman" w:cs="Times New Roman"/>
          <w:b/>
          <w:bCs/>
          <w:sz w:val="24"/>
          <w:szCs w:val="24"/>
        </w:rPr>
        <w:t>Blood Distribution to Hospitals:</w:t>
      </w:r>
      <w:r>
        <w:rPr>
          <w:rFonts w:ascii="Times New Roman" w:hAnsi="Times New Roman" w:cs="Times New Roman"/>
          <w:sz w:val="24"/>
          <w:szCs w:val="24"/>
        </w:rPr>
        <w:t xml:space="preserve">  </w:t>
      </w:r>
    </w:p>
    <w:p>
      <w:pPr>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Creating a module to oversee the delivery of blood units to medical centers or hospitals in accordance with their compatibility and requirements.</w:t>
      </w:r>
    </w:p>
    <w:p>
      <w:pPr>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Information Surveillance and Upgrades: </w:t>
      </w:r>
    </w:p>
    <w:p>
      <w:pPr>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Including tools that make it simple for the manager of the blood bank to keep an eye on how information is moving through the system.</w:t>
      </w:r>
    </w:p>
    <w:p>
      <w:pPr>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giving the manager the ability to alter donor data, the blood inventory, and other pertinent information as needed.</w:t>
      </w:r>
    </w:p>
    <w:p>
      <w:pPr>
        <w:rPr>
          <w:sz w:val="22"/>
          <w:szCs w:val="22"/>
        </w:rPr>
      </w:pPr>
    </w:p>
    <w:p>
      <w:pPr>
        <w:spacing w:line="360" w:lineRule="auto"/>
        <w:rPr>
          <w:rFonts w:ascii="Times New Roman" w:hAnsi="Times New Roman" w:cs="Times New Roman"/>
          <w:sz w:val="24"/>
          <w:szCs w:val="24"/>
        </w:rPr>
      </w:pPr>
      <w:r>
        <w:rPr>
          <w:rFonts w:ascii="Times New Roman" w:hAnsi="Times New Roman" w:cs="Times New Roman"/>
          <w:sz w:val="24"/>
          <w:szCs w:val="24"/>
        </w:rPr>
        <w:t>The blood bank system's fundamental functions and activities, such as donor management, blood inventory tracking, transfusion and donation recording, blood distribution, and information monitoring, are covered by the scope that was previously described.</w:t>
      </w:r>
    </w:p>
    <w:p>
      <w:pPr>
        <w:rPr>
          <w:sz w:val="22"/>
          <w:szCs w:val="22"/>
        </w:rPr>
      </w:pPr>
    </w:p>
    <w:p>
      <w:pPr>
        <w:spacing w:line="360" w:lineRule="auto"/>
        <w:ind w:firstLine="703" w:firstLineChars="250"/>
        <w:rPr>
          <w:rFonts w:ascii="Times New Roman" w:hAnsi="Times New Roman" w:cs="Times New Roman"/>
          <w:b/>
          <w:bCs/>
          <w:sz w:val="28"/>
          <w:szCs w:val="28"/>
          <w:u w:val="single"/>
        </w:rPr>
      </w:pPr>
      <w:r>
        <w:rPr>
          <w:rFonts w:ascii="Times New Roman" w:hAnsi="Times New Roman" w:cs="Times New Roman"/>
          <w:b/>
          <w:bCs/>
          <w:sz w:val="28"/>
          <w:szCs w:val="28"/>
        </w:rPr>
        <w:t xml:space="preserve">1.6 </w:t>
      </w:r>
      <w:r>
        <w:rPr>
          <w:rFonts w:ascii="Times New Roman" w:hAnsi="Times New Roman" w:cs="Times New Roman"/>
          <w:b/>
          <w:bCs/>
          <w:sz w:val="28"/>
          <w:szCs w:val="28"/>
          <w:u w:val="single"/>
        </w:rPr>
        <w:t>Database Development Methodology</w:t>
      </w:r>
    </w:p>
    <w:p>
      <w:pPr>
        <w:spacing w:line="360" w:lineRule="auto"/>
        <w:ind w:firstLine="1566" w:firstLineChars="650"/>
        <w:rPr>
          <w:rFonts w:ascii="Times New Roman" w:hAnsi="Times New Roman" w:cs="Times New Roman"/>
          <w:b/>
          <w:bCs/>
          <w:sz w:val="24"/>
          <w:szCs w:val="24"/>
        </w:rPr>
      </w:pPr>
      <w:r>
        <w:rPr>
          <w:rFonts w:ascii="Times New Roman" w:hAnsi="Times New Roman" w:cs="Times New Roman"/>
          <w:b/>
          <w:bCs/>
          <w:sz w:val="24"/>
          <w:szCs w:val="24"/>
        </w:rPr>
        <w:t>1.6.1 Data Sources &amp; Collection Methods</w:t>
      </w:r>
    </w:p>
    <w:p>
      <w:pPr>
        <w:spacing w:line="360" w:lineRule="auto"/>
        <w:rPr>
          <w:rFonts w:ascii="Times New Roman" w:hAnsi="Times New Roman" w:cs="Times New Roman"/>
          <w:b/>
          <w:bCs/>
          <w:sz w:val="24"/>
          <w:szCs w:val="24"/>
          <w14:textFill>
            <w14:gradFill>
              <w14:gsLst>
                <w14:gs w14:pos="0">
                  <w14:srgbClr w14:val="007BD3"/>
                </w14:gs>
                <w14:gs w14:pos="100000">
                  <w14:srgbClr w14:val="034373"/>
                </w14:gs>
              </w14:gsLst>
              <w14:lin w14:ang="0" w14:scaled="0"/>
            </w14:gradFill>
          </w14:textFill>
        </w:rPr>
      </w:pPr>
      <w:r>
        <w:rPr>
          <w:rFonts w:ascii="Times New Roman" w:hAnsi="Times New Roman" w:cs="Times New Roman"/>
          <w:b/>
          <w:bCs/>
          <w:sz w:val="24"/>
          <w:szCs w:val="24"/>
          <w14:textFill>
            <w14:gradFill>
              <w14:gsLst>
                <w14:gs w14:pos="0">
                  <w14:srgbClr w14:val="007BD3"/>
                </w14:gs>
                <w14:gs w14:pos="100000">
                  <w14:srgbClr w14:val="034373"/>
                </w14:gs>
              </w14:gsLst>
              <w14:lin w14:ang="0" w14:scaled="0"/>
            </w14:gradFill>
          </w14:textFill>
        </w:rPr>
        <w:t>Requirements Gathering and Analysis</w:t>
      </w:r>
    </w:p>
    <w:p>
      <w:pPr>
        <w:numPr>
          <w:ilvl w:val="0"/>
          <w:numId w:val="1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Stakeholder Engagement: - </w:t>
      </w:r>
      <w:r>
        <w:rPr>
          <w:rFonts w:ascii="Times New Roman" w:hAnsi="Times New Roman" w:cs="Times New Roman"/>
          <w:sz w:val="24"/>
          <w:szCs w:val="24"/>
        </w:rPr>
        <w:t>Involves blood banks, hospitals, donors, and healthcare professionals to understand their basic needs and data requirements.</w:t>
      </w:r>
    </w:p>
    <w:p>
      <w:pPr>
        <w:spacing w:line="360" w:lineRule="auto"/>
        <w:rPr>
          <w:rFonts w:ascii="Times New Roman" w:hAnsi="Times New Roman" w:cs="Times New Roman"/>
          <w:sz w:val="24"/>
          <w:szCs w:val="24"/>
        </w:rPr>
      </w:pPr>
      <w:r>
        <w:rPr>
          <w:rFonts w:ascii="Times New Roman" w:hAnsi="Times New Roman" w:cs="Times New Roman"/>
          <w:sz w:val="24"/>
          <w:szCs w:val="24"/>
        </w:rPr>
        <w:t>Data sources for the Blood Donation Management System may include:</w:t>
      </w:r>
    </w:p>
    <w:p>
      <w:pPr>
        <w:numPr>
          <w:ilvl w:val="0"/>
          <w:numId w:val="14"/>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Registration forms, including personal details, medical history, and blood type.</w:t>
      </w:r>
    </w:p>
    <w:p>
      <w:pPr>
        <w:numPr>
          <w:ilvl w:val="0"/>
          <w:numId w:val="14"/>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Blood bank inventory data, including available blood units, expiration dates, and storage conditions.</w:t>
      </w:r>
    </w:p>
    <w:p>
      <w:pPr>
        <w:numPr>
          <w:ilvl w:val="0"/>
          <w:numId w:val="14"/>
        </w:numPr>
        <w:tabs>
          <w:tab w:val="clear" w:pos="420"/>
        </w:tabs>
        <w:spacing w:line="360" w:lineRule="auto"/>
        <w:rPr>
          <w:rFonts w:ascii="Times New Roman" w:hAnsi="Times New Roman" w:cs="Times New Roman"/>
          <w:sz w:val="24"/>
          <w:szCs w:val="24"/>
        </w:rPr>
      </w:pPr>
      <w:r>
        <w:rPr>
          <w:rFonts w:ascii="Times New Roman" w:hAnsi="Times New Roman" w:cs="Times New Roman"/>
          <w:sz w:val="24"/>
          <w:szCs w:val="24"/>
        </w:rPr>
        <w:t>Recipient information, such as medical history, blood type, and transfusion requirements.</w:t>
      </w:r>
    </w:p>
    <w:p>
      <w:pPr>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Collection methods may involve online registration forms, manual data entry, integration with health records systems, and periodic updates from blood banks.</w:t>
      </w:r>
    </w:p>
    <w:p>
      <w:pPr>
        <w:numPr>
          <w:ilvl w:val="0"/>
          <w:numId w:val="15"/>
        </w:numPr>
        <w:spacing w:line="360" w:lineRule="auto"/>
        <w:rPr>
          <w:rFonts w:ascii="Times New Roman" w:hAnsi="Times New Roman" w:cs="Times New Roman"/>
          <w:sz w:val="24"/>
          <w:szCs w:val="24"/>
        </w:rPr>
      </w:pPr>
      <w:r>
        <w:rPr>
          <w:rFonts w:ascii="Times New Roman" w:hAnsi="Times New Roman" w:cs="Times New Roman"/>
          <w:b/>
          <w:bCs/>
          <w:sz w:val="24"/>
          <w:szCs w:val="24"/>
        </w:rPr>
        <w:t>Defining the Data: -</w:t>
      </w:r>
      <w:r>
        <w:rPr>
          <w:rFonts w:ascii="Times New Roman" w:hAnsi="Times New Roman" w:cs="Times New Roman"/>
          <w:sz w:val="24"/>
          <w:szCs w:val="24"/>
        </w:rPr>
        <w:t xml:space="preserve"> Defines critical data elements including donor information, blood type details, inventory levels, and donation history, establishing standardized data formats and terminology.</w:t>
      </w:r>
    </w:p>
    <w:p>
      <w:pPr>
        <w:numPr>
          <w:ilvl w:val="0"/>
          <w:numId w:val="15"/>
        </w:numPr>
        <w:spacing w:line="360" w:lineRule="auto"/>
        <w:rPr>
          <w:rFonts w:ascii="Times New Roman" w:hAnsi="Times New Roman" w:cs="Times New Roman"/>
          <w:sz w:val="24"/>
          <w:szCs w:val="24"/>
        </w:rPr>
      </w:pPr>
      <w:r>
        <w:rPr>
          <w:rFonts w:ascii="Times New Roman" w:hAnsi="Times New Roman" w:cs="Times New Roman"/>
          <w:b/>
          <w:bCs/>
          <w:sz w:val="24"/>
          <w:szCs w:val="24"/>
        </w:rPr>
        <w:t>Mapping the User Journey: -</w:t>
      </w:r>
      <w:r>
        <w:rPr>
          <w:rFonts w:ascii="Times New Roman" w:hAnsi="Times New Roman" w:cs="Times New Roman"/>
          <w:sz w:val="24"/>
          <w:szCs w:val="24"/>
        </w:rPr>
        <w:t xml:space="preserve"> Identifies how various user groups will interact with the database, analyzing their specific needs and data access levels required for each role.</w:t>
      </w:r>
    </w:p>
    <w:p>
      <w:pPr>
        <w:spacing w:line="360" w:lineRule="auto"/>
        <w:rPr>
          <w:rFonts w:ascii="Times New Roman" w:hAnsi="Times New Roman" w:cs="Times New Roman"/>
          <w:sz w:val="24"/>
          <w:szCs w:val="24"/>
        </w:rPr>
      </w:pPr>
    </w:p>
    <w:p>
      <w:pPr>
        <w:spacing w:line="360" w:lineRule="auto"/>
        <w:ind w:firstLine="1687" w:firstLineChars="700"/>
        <w:rPr>
          <w:rFonts w:ascii="Times New Roman" w:hAnsi="Times New Roman" w:cs="Times New Roman"/>
          <w:b/>
          <w:bCs/>
          <w:sz w:val="24"/>
          <w:szCs w:val="24"/>
        </w:rPr>
      </w:pPr>
      <w:r>
        <w:rPr>
          <w:rFonts w:ascii="Times New Roman" w:hAnsi="Times New Roman" w:cs="Times New Roman"/>
          <w:b/>
          <w:bCs/>
          <w:sz w:val="24"/>
          <w:szCs w:val="24"/>
        </w:rPr>
        <w:t>1.6.2 DB Analysis and Design Methods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1. Database Design</w:t>
      </w:r>
    </w:p>
    <w:p>
      <w:pPr>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Conceptual Design: Creates a broad data model showcasing entities such as donors, blood banks, and hospitals, alongside their connections and characteristics using tools like Entity-Relationship Diagrams (ERDs).</w:t>
      </w:r>
    </w:p>
    <w:p>
      <w:pPr>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Logical Design: Converts the conceptual model into a precise database structure compatible with the selected DBMS (e.g., MySQL), specifying tables, attributes, data types, relationships (primary/foreign keys), and constraints.</w:t>
      </w:r>
    </w:p>
    <w:p>
      <w:pPr>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Physical Design: Fine-tunes the structure for maximum performance and storage effectiveness, considering strategies like normalization to simplify data retrieval and reduce duplication.</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 Implementation</w:t>
      </w:r>
    </w:p>
    <w:p>
      <w:pPr>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Building the Environment: Establishes a development environment equipped with the chosen DBMS, development tools, and testing frameworks.</w:t>
      </w:r>
    </w:p>
    <w:p>
      <w:pPr>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Coding and Scripting: Develops SQL statements and database objects to construct the database schema and implement functionalities.</w:t>
      </w:r>
    </w:p>
    <w:p>
      <w:pPr>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Data Migration and Integration: Migrates existing data from legacy systems or other sources, ensuring data integrity and consistency.</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3. Testing and Deployment</w:t>
      </w:r>
    </w:p>
    <w:p>
      <w:pPr>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Unit Testing: Tests individual functionalities within the database logic.</w:t>
      </w:r>
    </w:p>
    <w:p>
      <w:pPr>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Integration Testing: Ensures the database interacts seamlessly with other components of the BDMS.</w:t>
      </w:r>
    </w:p>
    <w:p>
      <w:pPr>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Performance Testing: Evaluates database performance under load to identify and address bottlenecks.</w:t>
      </w:r>
    </w:p>
    <w:p>
      <w:pPr>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Deployment: Deploys the tested database to a production environment with proper security measures and access control.</w:t>
      </w:r>
    </w:p>
    <w:p>
      <w:pPr>
        <w:spacing w:line="360" w:lineRule="auto"/>
        <w:rPr>
          <w:rFonts w:ascii="Times New Roman" w:hAnsi="Times New Roman" w:cs="Times New Roman"/>
          <w:sz w:val="24"/>
          <w:szCs w:val="24"/>
        </w:rPr>
      </w:pPr>
    </w:p>
    <w:p>
      <w:pPr>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Continuous Evolution</w:t>
      </w:r>
      <w:r>
        <w:rPr>
          <w:rFonts w:ascii="Times New Roman" w:hAnsi="Times New Roman" w:cs="Times New Roman"/>
          <w:sz w:val="24"/>
          <w:szCs w:val="24"/>
        </w:rPr>
        <w:t>: Maintenance and Growth</w:t>
      </w:r>
    </w:p>
    <w:p>
      <w:pPr>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Monitoring and Performance Tuning: Monitors database performance and resource usage, making adjustments as needed.</w:t>
      </w:r>
    </w:p>
    <w:p>
      <w:pPr>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Security Updates: Applies regular security patches and updates to the DBMS and its components.</w:t>
      </w:r>
    </w:p>
    <w:p>
      <w:pPr>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Data Archiving and Backups: Implements robust data backup and archiving strategies to ensure data safety and recovery.</w:t>
      </w:r>
    </w:p>
    <w:p>
      <w:pPr>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Evolution and Adaptability: Adapts the database as user needs and regulations evolve, utilizing Agile methodologies for flexible adjustments and iterative development.</w:t>
      </w:r>
    </w:p>
    <w:p>
      <w:pPr>
        <w:rPr>
          <w:sz w:val="22"/>
          <w:szCs w:val="22"/>
        </w:rPr>
      </w:pPr>
      <w:r>
        <w:rPr>
          <w:sz w:val="22"/>
          <w:szCs w:val="22"/>
        </w:rPr>
        <w:t xml:space="preserve">  </w:t>
      </w:r>
    </w:p>
    <w:p>
      <w:pPr>
        <w:rPr>
          <w:b/>
          <w:bCs/>
          <w:sz w:val="28"/>
          <w:szCs w:val="28"/>
          <w:u w:val="single"/>
        </w:rPr>
      </w:pPr>
      <w:r>
        <w:rPr>
          <w:b/>
          <w:bCs/>
          <w:sz w:val="28"/>
          <w:szCs w:val="28"/>
          <w:u w:val="single"/>
        </w:rPr>
        <w:t>1.7 Deliverables of the Project</w:t>
      </w:r>
    </w:p>
    <w:p>
      <w:pPr>
        <w:spacing w:after="240" w:line="360" w:lineRule="auto"/>
        <w:rPr>
          <w:rFonts w:ascii="Times New Roman" w:hAnsi="Times New Roman" w:cs="Times New Roman"/>
          <w:sz w:val="24"/>
          <w:szCs w:val="24"/>
        </w:rPr>
      </w:pPr>
    </w:p>
    <w:p>
      <w:pPr>
        <w:numPr>
          <w:ilvl w:val="0"/>
          <w:numId w:val="18"/>
        </w:numPr>
        <w:spacing w:after="240" w:line="360" w:lineRule="auto"/>
        <w:rPr>
          <w:rFonts w:ascii="Times New Roman" w:hAnsi="Times New Roman" w:cs="Times New Roman"/>
          <w:sz w:val="24"/>
          <w:szCs w:val="24"/>
        </w:rPr>
      </w:pPr>
      <w:r>
        <w:rPr>
          <w:rFonts w:ascii="Times New Roman" w:hAnsi="Times New Roman" w:cs="Times New Roman"/>
          <w:sz w:val="24"/>
          <w:szCs w:val="24"/>
        </w:rPr>
        <w:t>SQL code used to build the database: a SQL statement-based script to build the database that will store the data for the blood donation system.</w:t>
      </w:r>
    </w:p>
    <w:p>
      <w:pPr>
        <w:numPr>
          <w:ilvl w:val="0"/>
          <w:numId w:val="18"/>
        </w:numPr>
        <w:spacing w:after="240" w:line="360" w:lineRule="auto"/>
        <w:rPr>
          <w:rFonts w:ascii="Times New Roman" w:hAnsi="Times New Roman" w:cs="Times New Roman"/>
          <w:sz w:val="24"/>
          <w:szCs w:val="24"/>
        </w:rPr>
      </w:pPr>
      <w:r>
        <w:rPr>
          <w:rFonts w:ascii="Times New Roman" w:hAnsi="Times New Roman" w:cs="Times New Roman"/>
          <w:sz w:val="24"/>
          <w:szCs w:val="24"/>
        </w:rPr>
        <w:t>Table, view, and index creation SQL scripts: These scripts generate the required database tables, views, and indexes in accordance with the logical database architecture.</w:t>
      </w:r>
    </w:p>
    <w:p>
      <w:pPr>
        <w:numPr>
          <w:ilvl w:val="0"/>
          <w:numId w:val="18"/>
        </w:numPr>
        <w:spacing w:after="240" w:line="360" w:lineRule="auto"/>
        <w:rPr>
          <w:rFonts w:ascii="Times New Roman" w:hAnsi="Times New Roman" w:cs="Times New Roman"/>
          <w:sz w:val="24"/>
          <w:szCs w:val="24"/>
        </w:rPr>
      </w:pPr>
      <w:r>
        <w:rPr>
          <w:rFonts w:ascii="Times New Roman" w:hAnsi="Times New Roman" w:cs="Times New Roman"/>
          <w:sz w:val="24"/>
          <w:szCs w:val="24"/>
        </w:rPr>
        <w:t>Requirements for Data Entry: Create and execute user forms or user interfaces that ensure correct and efficient data entry of blood donation information into the system.</w:t>
      </w:r>
    </w:p>
    <w:p>
      <w:pPr>
        <w:numPr>
          <w:ilvl w:val="0"/>
          <w:numId w:val="18"/>
        </w:numPr>
        <w:spacing w:after="240" w:line="360" w:lineRule="auto"/>
        <w:rPr>
          <w:rFonts w:ascii="Times New Roman" w:hAnsi="Times New Roman" w:cs="Times New Roman"/>
          <w:sz w:val="24"/>
          <w:szCs w:val="24"/>
        </w:rPr>
      </w:pPr>
      <w:r>
        <w:rPr>
          <w:rFonts w:ascii="Times New Roman" w:hAnsi="Times New Roman" w:cs="Times New Roman"/>
          <w:sz w:val="24"/>
          <w:szCs w:val="24"/>
        </w:rPr>
        <w:t>The implementation of queries and reports to extract particular data from the database is necessary for data retrieval. This will enable users to view and examine blood donation data as needed.</w:t>
      </w:r>
    </w:p>
    <w:p>
      <w:pPr>
        <w:numPr>
          <w:ilvl w:val="0"/>
          <w:numId w:val="18"/>
        </w:numPr>
        <w:spacing w:after="240" w:line="360" w:lineRule="auto"/>
        <w:rPr>
          <w:rFonts w:ascii="Times New Roman" w:hAnsi="Times New Roman"/>
          <w:sz w:val="24"/>
          <w:szCs w:val="24"/>
        </w:rPr>
      </w:pPr>
      <w:r>
        <w:rPr>
          <w:rFonts w:ascii="Times New Roman" w:hAnsi="Times New Roman" w:cs="Times New Roman"/>
          <w:sz w:val="24"/>
          <w:szCs w:val="24"/>
        </w:rPr>
        <w:t>Development of features for updating and changing already-existing data in the database, enabling adjustments and corrections to be made as needed, is required for data update.</w:t>
      </w:r>
    </w:p>
    <w:p>
      <w:pPr>
        <w:numPr>
          <w:ilvl w:val="0"/>
          <w:numId w:val="18"/>
        </w:numPr>
        <w:spacing w:after="240" w:line="360" w:lineRule="auto"/>
        <w:rPr>
          <w:rFonts w:ascii="Times New Roman" w:hAnsi="Times New Roman"/>
          <w:sz w:val="24"/>
          <w:szCs w:val="24"/>
        </w:rPr>
      </w:pPr>
      <w:r>
        <w:rPr>
          <w:rFonts w:ascii="Times New Roman" w:hAnsi="Times New Roman" w:eastAsia="SimSun" w:cs="Times New Roman"/>
          <w:sz w:val="24"/>
          <w:szCs w:val="24"/>
        </w:rPr>
        <w:t>Data Removal Requirement: To ensure appropriate data management and compliance with data protection legislation, processes must be implemented to delete or archive data that is no longer relevant or needed.</w:t>
      </w:r>
    </w:p>
    <w:p>
      <w:pPr>
        <w:numPr>
          <w:ilvl w:val="0"/>
          <w:numId w:val="18"/>
        </w:numPr>
        <w:spacing w:after="240" w:line="360" w:lineRule="auto"/>
        <w:rPr>
          <w:rFonts w:ascii="Times New Roman" w:hAnsi="Times New Roman"/>
          <w:sz w:val="24"/>
          <w:szCs w:val="24"/>
        </w:rPr>
      </w:pPr>
      <w:r>
        <w:rPr>
          <w:rFonts w:ascii="Times New Roman" w:hAnsi="Times New Roman" w:eastAsia="SimSun" w:cs="Times New Roman"/>
          <w:sz w:val="24"/>
          <w:szCs w:val="24"/>
        </w:rPr>
        <w:t>The process of putting the conceptual database design into practice involves creating an entity-relationship (E-R) diagram and designing the entities, characteristics, and relationships that make up the design.</w:t>
      </w:r>
    </w:p>
    <w:p>
      <w:pPr>
        <w:numPr>
          <w:ilvl w:val="0"/>
          <w:numId w:val="18"/>
        </w:numPr>
        <w:spacing w:after="240" w:line="360" w:lineRule="auto"/>
        <w:rPr>
          <w:rFonts w:ascii="Times New Roman" w:hAnsi="Times New Roman"/>
          <w:sz w:val="24"/>
          <w:szCs w:val="24"/>
        </w:rPr>
      </w:pPr>
      <w:r>
        <w:rPr>
          <w:rFonts w:ascii="Times New Roman" w:hAnsi="Times New Roman" w:eastAsia="SimSun" w:cs="Times New Roman"/>
          <w:sz w:val="24"/>
          <w:szCs w:val="24"/>
        </w:rPr>
        <w:t>Logical database design is the process of translating an idea-based database design into a logical database design, guaranteeing normalization and getting rid of redundant information and odd data.</w:t>
      </w:r>
    </w:p>
    <w:p>
      <w:pPr>
        <w:numPr>
          <w:ilvl w:val="0"/>
          <w:numId w:val="18"/>
        </w:numPr>
        <w:spacing w:after="240" w:line="360" w:lineRule="auto"/>
        <w:rPr>
          <w:rFonts w:ascii="Times New Roman" w:hAnsi="Times New Roman"/>
          <w:sz w:val="24"/>
          <w:szCs w:val="24"/>
        </w:rPr>
      </w:pPr>
      <w:r>
        <w:rPr>
          <w:rFonts w:ascii="Times New Roman" w:hAnsi="Times New Roman" w:eastAsia="SimSun" w:cs="Times New Roman"/>
          <w:sz w:val="24"/>
          <w:szCs w:val="24"/>
        </w:rPr>
        <w:t>Validating the Data Model with Normalization: Verifying that the database architecture complies with the first, second, and third normal forms (1NF, 2NF, and 3NF) of normalization.</w:t>
      </w:r>
    </w:p>
    <w:p>
      <w:pPr>
        <w:numPr>
          <w:ilvl w:val="0"/>
          <w:numId w:val="18"/>
        </w:numPr>
        <w:spacing w:after="240" w:line="360" w:lineRule="auto"/>
        <w:rPr>
          <w:rFonts w:ascii="Times New Roman" w:hAnsi="Times New Roman"/>
          <w:sz w:val="24"/>
          <w:szCs w:val="24"/>
        </w:rPr>
      </w:pPr>
      <w:r>
        <w:rPr>
          <w:rFonts w:ascii="Times New Roman" w:hAnsi="Times New Roman" w:eastAsia="SimSun" w:cs="Times New Roman"/>
          <w:sz w:val="24"/>
          <w:szCs w:val="24"/>
        </w:rPr>
        <w:t xml:space="preserve">Relational Schema with Referential Integrity: Using the logical design as a basis, create a relational schema and include restrictions on referential integrity to preserve data integrity. </w:t>
      </w:r>
    </w:p>
    <w:p>
      <w:pPr>
        <w:numPr>
          <w:ilvl w:val="0"/>
          <w:numId w:val="18"/>
        </w:numPr>
        <w:spacing w:after="240" w:line="360" w:lineRule="auto"/>
        <w:rPr>
          <w:rFonts w:ascii="Times New Roman" w:hAnsi="Times New Roman"/>
          <w:sz w:val="24"/>
          <w:szCs w:val="24"/>
        </w:rPr>
      </w:pPr>
      <w:r>
        <w:rPr>
          <w:rFonts w:ascii="Times New Roman" w:hAnsi="Times New Roman" w:eastAsia="SimSun" w:cs="Times New Roman"/>
          <w:sz w:val="24"/>
          <w:szCs w:val="24"/>
        </w:rPr>
        <w:t xml:space="preserve">Physical Database Design: Outlining the approach for the physical database design, which includes choosing the best partitioning, indexing, and storage configurations. </w:t>
      </w:r>
    </w:p>
    <w:p>
      <w:pPr>
        <w:numPr>
          <w:ilvl w:val="0"/>
          <w:numId w:val="18"/>
        </w:numPr>
        <w:spacing w:after="240" w:line="360" w:lineRule="auto"/>
        <w:rPr>
          <w:rFonts w:ascii="Times New Roman" w:hAnsi="Times New Roman"/>
          <w:sz w:val="24"/>
          <w:szCs w:val="24"/>
        </w:rPr>
      </w:pPr>
      <w:r>
        <w:rPr>
          <w:rFonts w:ascii="Times New Roman" w:hAnsi="Times New Roman" w:eastAsia="SimSun" w:cs="Times New Roman"/>
          <w:sz w:val="24"/>
          <w:szCs w:val="24"/>
        </w:rPr>
        <w:t xml:space="preserve">The documentation and deployment plan for installing and configuring the database in the production environment, along with considerations for backup and recovery procedures, are the details of the database deployment. </w:t>
      </w:r>
    </w:p>
    <w:p>
      <w:pPr>
        <w:numPr>
          <w:ilvl w:val="0"/>
          <w:numId w:val="18"/>
        </w:numPr>
        <w:spacing w:after="240" w:line="360" w:lineRule="auto"/>
        <w:rPr>
          <w:rFonts w:ascii="Times New Roman" w:hAnsi="Times New Roman"/>
          <w:sz w:val="24"/>
          <w:szCs w:val="24"/>
        </w:rPr>
      </w:pPr>
      <w:r>
        <w:rPr>
          <w:rFonts w:ascii="Times New Roman" w:hAnsi="Times New Roman" w:eastAsia="SimSun" w:cs="Times New Roman"/>
          <w:sz w:val="24"/>
          <w:szCs w:val="24"/>
        </w:rPr>
        <w:t>Testing: Complete testing protocols, such as unit, integration, and user acceptability testing, are carried out to confirm the blood donation system's functionality, performance, and dependability.</w:t>
      </w:r>
    </w:p>
    <w:p>
      <w:pPr>
        <w:spacing w:after="240" w:line="360" w:lineRule="auto"/>
        <w:rPr>
          <w:rFonts w:ascii="Times New Roman" w:hAnsi="Times New Roman"/>
          <w:sz w:val="24"/>
          <w:szCs w:val="24"/>
        </w:rPr>
      </w:pPr>
      <w:r>
        <w:rPr>
          <w:rFonts w:ascii="Times New Roman" w:hAnsi="Times New Roman" w:eastAsia="SimSun" w:cs="Times New Roman"/>
          <w:sz w:val="24"/>
          <w:szCs w:val="24"/>
        </w:rPr>
        <w:t>Together, these deliverables guarantee the blood donation system's successful testing and deployment, offering a dependable and efficient database solution for blood bank data management.</w:t>
      </w:r>
    </w:p>
    <w:p>
      <w:pPr>
        <w:rPr>
          <w:b/>
          <w:bCs/>
          <w:sz w:val="28"/>
          <w:szCs w:val="28"/>
        </w:rPr>
      </w:pPr>
      <w:r>
        <w:rPr>
          <w:b/>
          <w:bCs/>
          <w:sz w:val="28"/>
          <w:szCs w:val="28"/>
        </w:rPr>
        <w:t>1.8 Development Tools, Platforms and Technologies</w:t>
      </w:r>
    </w:p>
    <w:p>
      <w:pPr>
        <w:rPr>
          <w:sz w:val="22"/>
          <w:szCs w:val="22"/>
        </w:rPr>
      </w:pPr>
      <w:r>
        <w:rPr>
          <w:sz w:val="22"/>
          <w:szCs w:val="22"/>
        </w:rPr>
        <w:t>Database management System : - Microsoft SQL for data storage and management.</w:t>
      </w:r>
    </w:p>
    <w:p>
      <w:pPr>
        <w:rPr>
          <w:sz w:val="22"/>
          <w:szCs w:val="22"/>
        </w:rPr>
      </w:pPr>
    </w:p>
    <w:p>
      <w:pPr>
        <w:rPr>
          <w:b/>
          <w:bCs/>
          <w:sz w:val="28"/>
          <w:szCs w:val="28"/>
        </w:rPr>
      </w:pPr>
      <w:r>
        <w:rPr>
          <w:b/>
          <w:bCs/>
          <w:sz w:val="28"/>
          <w:szCs w:val="28"/>
        </w:rPr>
        <w:t>1.9 Project Time Plan</w:t>
      </w:r>
    </w:p>
    <w:p>
      <w:pPr>
        <w:rPr>
          <w:sz w:val="22"/>
          <w:szCs w:val="22"/>
        </w:rPr>
      </w:pPr>
    </w:p>
    <w:p>
      <w:pPr>
        <w:numPr>
          <w:ilvl w:val="0"/>
          <w:numId w:val="18"/>
        </w:numPr>
        <w:rPr>
          <w:sz w:val="22"/>
          <w:szCs w:val="22"/>
        </w:rPr>
      </w:pPr>
      <w:r>
        <w:rPr>
          <w:sz w:val="22"/>
          <w:szCs w:val="22"/>
        </w:rPr>
        <w:t>Requirements Gathering and Analysis : - 4-7 days</w:t>
      </w:r>
    </w:p>
    <w:p>
      <w:pPr>
        <w:numPr>
          <w:ilvl w:val="0"/>
          <w:numId w:val="18"/>
        </w:numPr>
        <w:rPr>
          <w:sz w:val="22"/>
          <w:szCs w:val="22"/>
        </w:rPr>
      </w:pPr>
      <w:r>
        <w:rPr>
          <w:sz w:val="22"/>
          <w:szCs w:val="22"/>
        </w:rPr>
        <w:t>System Design and Database Design : - 1-2 weeks</w:t>
      </w:r>
    </w:p>
    <w:p>
      <w:pPr>
        <w:numPr>
          <w:ilvl w:val="0"/>
          <w:numId w:val="18"/>
        </w:numPr>
        <w:rPr>
          <w:sz w:val="22"/>
          <w:szCs w:val="22"/>
        </w:rPr>
      </w:pPr>
      <w:r>
        <w:rPr>
          <w:sz w:val="22"/>
          <w:szCs w:val="22"/>
        </w:rPr>
        <w:t>Development and Implementation : - 8-10 days</w:t>
      </w:r>
    </w:p>
    <w:p>
      <w:pPr>
        <w:numPr>
          <w:ilvl w:val="0"/>
          <w:numId w:val="18"/>
        </w:numPr>
        <w:rPr>
          <w:sz w:val="22"/>
          <w:szCs w:val="22"/>
        </w:rPr>
      </w:pPr>
      <w:r>
        <w:rPr>
          <w:sz w:val="22"/>
          <w:szCs w:val="22"/>
        </w:rPr>
        <w:t>Project Documentation : - 6-10 days</w:t>
      </w:r>
    </w:p>
    <w:p>
      <w:pPr>
        <w:rPr>
          <w:sz w:val="22"/>
          <w:szCs w:val="22"/>
        </w:rPr>
      </w:pPr>
    </w:p>
    <w:p>
      <w:pPr>
        <w:rPr>
          <w:sz w:val="22"/>
          <w:szCs w:val="22"/>
        </w:rPr>
      </w:pPr>
    </w:p>
    <w:p>
      <w:pPr>
        <w:spacing w:line="360" w:lineRule="auto"/>
        <w:jc w:val="both"/>
        <w:rPr>
          <w:rFonts w:ascii="Times New Roman" w:hAnsi="Times New Roman" w:cs="Times New Roman"/>
          <w:b/>
          <w:bCs/>
          <w:sz w:val="36"/>
          <w:szCs w:val="36"/>
          <w:u w:val="single"/>
        </w:rPr>
      </w:pPr>
      <w:r>
        <w:rPr>
          <w:rFonts w:ascii="Arial Black" w:hAnsi="Arial Black" w:cs="Arial Black"/>
          <w:b/>
          <w:bCs/>
          <w:sz w:val="36"/>
          <w:szCs w:val="36"/>
        </w:rPr>
        <w:t>Chapter 2</w:t>
      </w:r>
      <w:bookmarkStart w:id="2" w:name="_Toc128649733"/>
      <w:r>
        <w:rPr>
          <w:rFonts w:ascii="Arial Black" w:hAnsi="Arial Black" w:cs="Arial Black"/>
          <w:b/>
          <w:bCs/>
          <w:sz w:val="36"/>
          <w:szCs w:val="36"/>
        </w:rPr>
        <w:t xml:space="preserve">  </w:t>
      </w:r>
      <w:r>
        <w:rPr>
          <w:rFonts w:ascii="Times New Roman" w:hAnsi="Times New Roman" w:cs="Times New Roman"/>
          <w:b/>
          <w:bCs/>
          <w:sz w:val="36"/>
          <w:szCs w:val="36"/>
          <w:u w:val="single"/>
        </w:rPr>
        <w:t>Requirement Specification</w:t>
      </w:r>
    </w:p>
    <w:p>
      <w:pPr>
        <w:ind w:firstLine="1405" w:firstLineChars="500"/>
        <w:jc w:val="both"/>
        <w:rPr>
          <w:b/>
          <w:bCs/>
          <w:sz w:val="28"/>
          <w:szCs w:val="28"/>
          <w:u w:val="single"/>
        </w:rPr>
      </w:pPr>
      <w:r>
        <w:rPr>
          <w:b/>
          <w:bCs/>
          <w:sz w:val="28"/>
          <w:szCs w:val="28"/>
          <w:u w:val="single"/>
        </w:rPr>
        <w:t>2.1 Data requirements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data requirements actually enable for the safe and efficient management of blood transfusion procedures, donor involvement, inventory control, and blood donation processes. The requirements of this system include: - </w:t>
      </w:r>
    </w:p>
    <w:p>
      <w:pPr>
        <w:spacing w:line="360" w:lineRule="auto"/>
        <w:rPr>
          <w:rFonts w:ascii="Times New Roman" w:hAnsi="Times New Roman" w:cs="Times New Roman"/>
          <w:sz w:val="24"/>
          <w:szCs w:val="24"/>
        </w:rPr>
      </w:pPr>
    </w:p>
    <w:p>
      <w:pPr>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Donor Data: </w:t>
      </w:r>
      <w:r>
        <w:rPr>
          <w:rFonts w:ascii="Times New Roman" w:hAnsi="Times New Roman" w:cs="Times New Roman"/>
          <w:sz w:val="24"/>
          <w:szCs w:val="24"/>
        </w:rPr>
        <w:t>- Gathering and keeping track of pertinent donor data, including name, phone number, age, gender, blood type, medical background, qualifying conditions, and donation preferences.</w:t>
      </w:r>
    </w:p>
    <w:p>
      <w:pPr>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Blood Units and Components: -</w:t>
      </w:r>
      <w:r>
        <w:rPr>
          <w:rFonts w:ascii="Times New Roman" w:hAnsi="Times New Roman" w:cs="Times New Roman"/>
          <w:sz w:val="24"/>
          <w:szCs w:val="24"/>
        </w:rPr>
        <w:t xml:space="preserve">  Monitoring and organizing data pertaining to blood units and components, such as blood type, volume, location of storage, dates of expiration, and testing and safety status.</w:t>
      </w:r>
    </w:p>
    <w:p>
      <w:pPr>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Donation History: -</w:t>
      </w:r>
      <w:r>
        <w:rPr>
          <w:rFonts w:ascii="Times New Roman" w:hAnsi="Times New Roman" w:cs="Times New Roman"/>
          <w:sz w:val="24"/>
          <w:szCs w:val="24"/>
        </w:rPr>
        <w:t xml:space="preserve"> Keeping track of a donor's prior donations, including the dates, kinds of donations (platelets, plasma, whole blood, etc.), and any negative outcomes or deferrals.</w:t>
      </w:r>
    </w:p>
    <w:p>
      <w:pPr>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Transfusion Records: -</w:t>
      </w:r>
      <w:r>
        <w:rPr>
          <w:rFonts w:ascii="Times New Roman" w:hAnsi="Times New Roman" w:cs="Times New Roman"/>
          <w:sz w:val="24"/>
          <w:szCs w:val="24"/>
        </w:rPr>
        <w:t xml:space="preserve">  Documenting specifics about blood transfusions, such as recipient details, compatibility of blood types, date of transfusion, and any complications or adverse reactions.</w:t>
      </w:r>
    </w:p>
    <w:p>
      <w:pPr>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Inventory management: -</w:t>
      </w:r>
      <w:r>
        <w:rPr>
          <w:rFonts w:ascii="Times New Roman" w:hAnsi="Times New Roman" w:cs="Times New Roman"/>
          <w:sz w:val="24"/>
          <w:szCs w:val="24"/>
        </w:rPr>
        <w:t xml:space="preserve"> Includes tracking stock levels, storage conditions, and utilization rates in real-time as well as keeping an eye on the availability and status of blood units and components.</w:t>
      </w:r>
    </w:p>
    <w:p>
      <w:pPr>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Testing and Screening Results: -</w:t>
      </w:r>
      <w:r>
        <w:rPr>
          <w:rFonts w:ascii="Times New Roman" w:hAnsi="Times New Roman" w:cs="Times New Roman"/>
          <w:sz w:val="24"/>
          <w:szCs w:val="24"/>
        </w:rPr>
        <w:t xml:space="preserve"> Recording and data storage of the outcomes of tests and screenings—such as blood typing, compatibility testing, and infectious disease screening—conducted on donated blood.</w:t>
      </w:r>
    </w:p>
    <w:p>
      <w:pPr>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Donor Consent and Privacy: - </w:t>
      </w:r>
      <w:r>
        <w:rPr>
          <w:rFonts w:ascii="Times New Roman" w:hAnsi="Times New Roman" w:cs="Times New Roman"/>
          <w:sz w:val="24"/>
          <w:szCs w:val="24"/>
        </w:rPr>
        <w:t xml:space="preserve"> Preserving documentation of blood donors' consent and making sure privacy laws are followed to safeguard private donor data.</w:t>
      </w:r>
    </w:p>
    <w:p>
      <w:pPr>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Communication and Notifications: - </w:t>
      </w:r>
      <w:r>
        <w:rPr>
          <w:rFonts w:ascii="Times New Roman" w:hAnsi="Times New Roman" w:cs="Times New Roman"/>
          <w:sz w:val="24"/>
          <w:szCs w:val="24"/>
        </w:rPr>
        <w:t>Maintaining a record of communications, setting up appointments, and notifying donors of updates, reminders, and appreciation.</w:t>
      </w:r>
    </w:p>
    <w:p>
      <w:pPr>
        <w:numPr>
          <w:ilvl w:val="0"/>
          <w:numId w:val="4"/>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Reporting and Analytics: - </w:t>
      </w:r>
      <w:r>
        <w:rPr>
          <w:rFonts w:ascii="Times New Roman" w:hAnsi="Times New Roman" w:cs="Times New Roman"/>
          <w:sz w:val="24"/>
          <w:szCs w:val="24"/>
        </w:rPr>
        <w:t>Producing reports and analytics to offer information on trends in blood donation, the characteristics of donors, the rates at which blood is used, and other important performance metrics for quality control and decision-making.</w:t>
      </w:r>
    </w:p>
    <w:p>
      <w:pPr>
        <w:spacing w:line="360" w:lineRule="auto"/>
        <w:ind w:firstLine="1687" w:firstLineChars="600"/>
        <w:rPr>
          <w:rFonts w:ascii="Times New Roman" w:hAnsi="Times New Roman" w:cs="Times New Roman"/>
          <w:b/>
          <w:bCs/>
          <w:sz w:val="28"/>
          <w:szCs w:val="28"/>
          <w:u w:val="single"/>
        </w:rPr>
      </w:pPr>
      <w:r>
        <w:rPr>
          <w:rFonts w:ascii="Times New Roman" w:hAnsi="Times New Roman" w:cs="Times New Roman"/>
          <w:b/>
          <w:bCs/>
          <w:sz w:val="28"/>
          <w:szCs w:val="28"/>
          <w:u w:val="single"/>
        </w:rPr>
        <w:t>2.2 Transaction Requirements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2.2.1 Data Entry Requirements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Donor Registration: - Allow users to register as blood donors, entering personal information such as name, contact details, age, gender, blood type, and medical history.</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Blood Donation Records: - Enable recording of blood donation events, including donor details, donation date, blood type, and quantity donated.</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Recipient Registration: - Capture recipient information, including name, contact details, medical history, blood type, and transfusion requirements.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Blood Bank Inventory Management: - Facilitate the entry of blood units into the inventory, including details such as blood type, donation date, expiry date, and storage location.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2.2.2 Data Retrieval Requirements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Donor Search: Allow searching for donors based on criteria such as blood type, location, and availability.</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Blood Bank Inventory Lookup: Enable querying the blood bank inventory to retrieve available blood units based on criteria such as blood type, quantity, and expiry date.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Recipient Matching: Retrieve suitable blood donors for specific recipients based on compatibility factors such as blood type and location.</w:t>
      </w:r>
    </w:p>
    <w:p>
      <w:pPr>
        <w:spacing w:line="360" w:lineRule="auto"/>
        <w:rPr>
          <w:rFonts w:ascii="Times New Roman" w:hAnsi="Times New Roman" w:cs="Times New Roman"/>
          <w:b/>
          <w:bCs/>
          <w:sz w:val="24"/>
          <w:szCs w:val="24"/>
          <w:u w:val="single"/>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2.2.3 Data Updating Requirements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Donor Profile Updates: Allow donors to update their personal information and medical history as needed.</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Blood Donation Records Updates: Enable editing of donation records to correct errors or update donation details.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Blood Bank Inventory Updates: Support adjustments to the inventory, including adding new blood units, updating quantities, and marking units as expired or used.</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2.2.4 Data Removal Requirements: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Donor Deletion: Allow for the removal of donor records upon request or in case of duplicate entries or inaccuracies.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Blood Donation Records Deletion: Enable the deletion of donation records that are no longer relevant or accurate.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Blood Bank Inventory Management: Support the removal of expired or unusable blood units from the inventory to maintain data accuracy.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These transaction requirements ensure that the Blood Donation Management System can effectively handle data entry, retrieval, updating, and removal processes to support the operations of blood donation centers, blood banks, and healthcare facilities.</w:t>
      </w:r>
    </w:p>
    <w:p>
      <w:pPr>
        <w:spacing w:line="360" w:lineRule="auto"/>
        <w:rPr>
          <w:rFonts w:ascii="Times New Roman" w:hAnsi="Times New Roman" w:cs="Times New Roman"/>
          <w:sz w:val="24"/>
          <w:szCs w:val="24"/>
        </w:rPr>
      </w:pPr>
    </w:p>
    <w:p>
      <w:pPr>
        <w:spacing w:line="360" w:lineRule="auto"/>
        <w:jc w:val="both"/>
        <w:rPr>
          <w:rFonts w:ascii="Times New Roman" w:hAnsi="Times New Roman" w:cs="Times New Roman"/>
          <w:sz w:val="21"/>
          <w:szCs w:val="21"/>
          <w:u w:val="single"/>
        </w:rPr>
      </w:pPr>
      <w:r>
        <w:rPr>
          <w:rFonts w:ascii="Arial Black" w:hAnsi="Arial Black" w:cs="Arial Black"/>
          <w:b/>
          <w:bCs/>
          <w:sz w:val="36"/>
          <w:szCs w:val="36"/>
        </w:rPr>
        <w:t xml:space="preserve">Chapter 3  </w:t>
      </w:r>
      <w:r>
        <w:rPr>
          <w:rFonts w:ascii="Times New Roman" w:hAnsi="Times New Roman" w:cs="Times New Roman"/>
          <w:b/>
          <w:bCs/>
          <w:sz w:val="36"/>
          <w:szCs w:val="36"/>
          <w:u w:val="single"/>
        </w:rPr>
        <w:t>Database des</w:t>
      </w:r>
      <w:bookmarkEnd w:id="2"/>
      <w:bookmarkStart w:id="3" w:name="_Toc128649734"/>
      <w:r>
        <w:rPr>
          <w:rFonts w:ascii="Times New Roman" w:hAnsi="Times New Roman" w:cs="Times New Roman"/>
          <w:b/>
          <w:bCs/>
          <w:sz w:val="36"/>
          <w:szCs w:val="36"/>
          <w:u w:val="single"/>
        </w:rPr>
        <w:t>ign</w:t>
      </w:r>
    </w:p>
    <w:p>
      <w:pPr>
        <w:numPr>
          <w:ilvl w:val="1"/>
          <w:numId w:val="5"/>
        </w:numPr>
        <w:spacing w:line="360" w:lineRule="auto"/>
        <w:rPr>
          <w:rFonts w:ascii="Times New Roman" w:hAnsi="Times New Roman" w:cs="Times New Roman"/>
          <w:b/>
          <w:bCs/>
          <w:sz w:val="32"/>
          <w:szCs w:val="32"/>
        </w:rPr>
      </w:pPr>
      <w:r>
        <w:rPr>
          <w:rFonts w:ascii="Times New Roman" w:hAnsi="Times New Roman" w:cs="Times New Roman"/>
          <w:b/>
          <w:bCs/>
          <w:sz w:val="32"/>
          <w:szCs w:val="32"/>
        </w:rPr>
        <w:t>Conceptual database design</w:t>
      </w:r>
      <w:bookmarkEnd w:id="3"/>
      <w:bookmarkStart w:id="4" w:name="_Toc128649735"/>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3.1.1 Entity identification and description</w:t>
      </w:r>
      <w:bookmarkEnd w:id="4"/>
    </w:p>
    <w:p>
      <w:pPr>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Hospital: - </w:t>
      </w:r>
      <w:r>
        <w:rPr>
          <w:rFonts w:ascii="Times New Roman" w:hAnsi="Times New Roman" w:cs="Times New Roman"/>
          <w:sz w:val="24"/>
          <w:szCs w:val="24"/>
        </w:rPr>
        <w:t>Represents a health-care facility or receives blood units from the blood-bank for transfusions.</w:t>
      </w:r>
    </w:p>
    <w:p>
      <w:pPr>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Donor: -</w:t>
      </w:r>
      <w:r>
        <w:rPr>
          <w:rFonts w:ascii="Times New Roman" w:hAnsi="Times New Roman" w:cs="Times New Roman"/>
          <w:sz w:val="24"/>
          <w:szCs w:val="24"/>
        </w:rPr>
        <w:t xml:space="preserve"> an Individual who voluntarily donates blood.</w:t>
      </w:r>
    </w:p>
    <w:p>
      <w:pPr>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Blood unit: -</w:t>
      </w:r>
      <w:r>
        <w:rPr>
          <w:rFonts w:ascii="Times New Roman" w:hAnsi="Times New Roman" w:cs="Times New Roman"/>
          <w:sz w:val="24"/>
          <w:szCs w:val="24"/>
        </w:rPr>
        <w:t xml:space="preserve"> a unit of donated blood that is collected, processed and stored in the blood bank.</w:t>
      </w:r>
    </w:p>
    <w:p>
      <w:pPr>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Transfusion: -</w:t>
      </w:r>
      <w:r>
        <w:rPr>
          <w:rFonts w:ascii="Times New Roman" w:hAnsi="Times New Roman" w:cs="Times New Roman"/>
          <w:sz w:val="24"/>
          <w:szCs w:val="24"/>
        </w:rPr>
        <w:t xml:space="preserve"> the process of transferring blood from a donor to a recipient for medical treatment.</w:t>
      </w:r>
    </w:p>
    <w:p>
      <w:pPr>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Blood bank: -</w:t>
      </w:r>
      <w:r>
        <w:rPr>
          <w:rFonts w:ascii="Times New Roman" w:hAnsi="Times New Roman" w:cs="Times New Roman"/>
          <w:sz w:val="24"/>
          <w:szCs w:val="24"/>
        </w:rPr>
        <w:t xml:space="preserve"> An organization responsible for collecting , storing, and distributing blood.</w:t>
      </w:r>
    </w:p>
    <w:p>
      <w:pPr>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Staff: -</w:t>
      </w:r>
      <w:r>
        <w:rPr>
          <w:rFonts w:ascii="Times New Roman" w:hAnsi="Times New Roman" w:cs="Times New Roman"/>
          <w:sz w:val="24"/>
          <w:szCs w:val="24"/>
        </w:rPr>
        <w:t xml:space="preserve"> Represents the employees and personnel working at the blood bank.</w:t>
      </w:r>
    </w:p>
    <w:p>
      <w:pPr>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Recipient: -</w:t>
      </w:r>
      <w:r>
        <w:rPr>
          <w:rFonts w:ascii="Times New Roman" w:hAnsi="Times New Roman" w:cs="Times New Roman"/>
          <w:sz w:val="24"/>
          <w:szCs w:val="24"/>
        </w:rPr>
        <w:t xml:space="preserve"> An individual who receives a blood transfusion at a health care facility.</w:t>
      </w:r>
    </w:p>
    <w:p>
      <w:pPr>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Donation: -</w:t>
      </w:r>
      <w:r>
        <w:rPr>
          <w:rFonts w:ascii="Times New Roman" w:hAnsi="Times New Roman" w:cs="Times New Roman"/>
          <w:sz w:val="24"/>
          <w:szCs w:val="24"/>
        </w:rPr>
        <w:t xml:space="preserve"> A specific instance of a donor donating blood.</w:t>
      </w:r>
    </w:p>
    <w:p>
      <w:pPr>
        <w:jc w:val="center"/>
        <w:rPr>
          <w:rFonts w:ascii="Times New Roman" w:hAnsi="Times New Roman" w:cs="Times New Roman"/>
          <w:b/>
          <w:bCs/>
          <w:sz w:val="28"/>
          <w:szCs w:val="28"/>
        </w:rPr>
      </w:pPr>
      <w:r>
        <w:rPr>
          <w:b/>
          <w:bCs/>
          <w:sz w:val="28"/>
          <w:szCs w:val="28"/>
        </w:rPr>
        <w:t>3.1.2</w:t>
      </w:r>
      <w:r>
        <w:rPr>
          <w:rFonts w:ascii="Times New Roman" w:hAnsi="Times New Roman" w:cs="Times New Roman"/>
          <w:b/>
          <w:bCs/>
          <w:sz w:val="28"/>
          <w:szCs w:val="28"/>
        </w:rPr>
        <w:t xml:space="preserve">  Attributes  identification and description</w:t>
      </w:r>
    </w:p>
    <w:p>
      <w:pPr>
        <w:pStyle w:val="16"/>
        <w:numPr>
          <w:ilvl w:val="0"/>
          <w:numId w:val="19"/>
        </w:numPr>
        <w:spacing w:line="360" w:lineRule="auto"/>
        <w:rPr>
          <w:rFonts w:ascii="Times New Roman" w:hAnsi="Times New Roman" w:cs="Times New Roman"/>
          <w:b/>
          <w:bCs/>
          <w:sz w:val="24"/>
          <w:szCs w:val="24"/>
        </w:rPr>
      </w:pPr>
      <w:r>
        <w:rPr>
          <w:rFonts w:ascii="Times New Roman" w:hAnsi="Times New Roman" w:cs="Times New Roman"/>
          <w:b/>
          <w:bCs/>
          <w:sz w:val="24"/>
          <w:szCs w:val="24"/>
        </w:rPr>
        <w:t>Hospital: -</w:t>
      </w:r>
      <w:r>
        <w:rPr>
          <w:rFonts w:ascii="Times New Roman" w:hAnsi="Times New Roman" w:cs="Times New Roman"/>
          <w:b/>
          <w:bCs/>
          <w:sz w:val="24"/>
          <w:szCs w:val="24"/>
          <w:u w:val="single"/>
        </w:rPr>
        <w:t xml:space="preserve"> Hospital ID,</w:t>
      </w:r>
      <w:r>
        <w:rPr>
          <w:rFonts w:ascii="Times New Roman" w:hAnsi="Times New Roman" w:cs="Times New Roman"/>
          <w:b/>
          <w:bCs/>
          <w:sz w:val="24"/>
          <w:szCs w:val="24"/>
        </w:rPr>
        <w:t xml:space="preserve"> Name, Phone number, Location. HospitalID and phone number are together composite primary key.</w:t>
      </w:r>
    </w:p>
    <w:p>
      <w:pPr>
        <w:pStyle w:val="16"/>
        <w:numPr>
          <w:ilvl w:val="0"/>
          <w:numId w:val="19"/>
        </w:numPr>
        <w:spacing w:line="360" w:lineRule="auto"/>
        <w:rPr>
          <w:rFonts w:ascii="Times New Roman" w:hAnsi="Times New Roman" w:cs="Times New Roman"/>
          <w:b/>
          <w:bCs/>
          <w:sz w:val="24"/>
          <w:szCs w:val="24"/>
        </w:rPr>
      </w:pPr>
      <w:r>
        <w:rPr>
          <w:rFonts w:ascii="Times New Roman" w:hAnsi="Times New Roman" w:cs="Times New Roman"/>
          <w:b/>
          <w:bCs/>
          <w:sz w:val="24"/>
          <w:szCs w:val="24"/>
        </w:rPr>
        <w:t>Donor: - donor id, First name, last name, gender, date of birth, phone number, address, blood group, and Age. Donor ID, phone number and Address are together composite primary key.</w:t>
      </w:r>
    </w:p>
    <w:p>
      <w:pPr>
        <w:pStyle w:val="16"/>
        <w:numPr>
          <w:ilvl w:val="0"/>
          <w:numId w:val="19"/>
        </w:numPr>
        <w:spacing w:line="360" w:lineRule="auto"/>
        <w:rPr>
          <w:rFonts w:ascii="Times New Roman" w:hAnsi="Times New Roman" w:cs="Times New Roman"/>
          <w:b/>
          <w:bCs/>
          <w:sz w:val="24"/>
          <w:szCs w:val="24"/>
        </w:rPr>
      </w:pPr>
      <w:r>
        <w:rPr>
          <w:rFonts w:ascii="Times New Roman" w:hAnsi="Times New Roman" w:cs="Times New Roman"/>
          <w:b/>
          <w:bCs/>
          <w:sz w:val="24"/>
          <w:szCs w:val="24"/>
        </w:rPr>
        <w:t>Blood quantity: - blood bank id, blood group, amount, Collection date and expiration date.composite key :- Blood Bank ID and Blood Group.</w:t>
      </w:r>
    </w:p>
    <w:p>
      <w:pPr>
        <w:pStyle w:val="16"/>
        <w:numPr>
          <w:ilvl w:val="0"/>
          <w:numId w:val="19"/>
        </w:numPr>
        <w:spacing w:line="360" w:lineRule="auto"/>
        <w:rPr>
          <w:rFonts w:ascii="Times New Roman" w:hAnsi="Times New Roman" w:cs="Times New Roman"/>
          <w:b/>
          <w:bCs/>
          <w:sz w:val="24"/>
          <w:szCs w:val="24"/>
        </w:rPr>
      </w:pPr>
      <w:r>
        <w:rPr>
          <w:rFonts w:ascii="Times New Roman" w:hAnsi="Times New Roman" w:cs="Times New Roman"/>
          <w:b/>
          <w:bCs/>
          <w:sz w:val="24"/>
          <w:szCs w:val="24"/>
        </w:rPr>
        <w:t>Transfusion: donor id, blood bank id, recipient id, hospital id, date, time, and amount transferred.composite primary key:- donor id, blood bank id, recipient id, hospital id, date.</w:t>
      </w:r>
    </w:p>
    <w:p>
      <w:pPr>
        <w:pStyle w:val="16"/>
        <w:numPr>
          <w:ilvl w:val="0"/>
          <w:numId w:val="19"/>
        </w:numPr>
        <w:spacing w:line="360" w:lineRule="auto"/>
        <w:rPr>
          <w:rFonts w:ascii="Times New Roman" w:hAnsi="Times New Roman" w:cs="Times New Roman"/>
          <w:b/>
          <w:bCs/>
          <w:sz w:val="24"/>
          <w:szCs w:val="24"/>
        </w:rPr>
      </w:pPr>
      <w:r>
        <w:rPr>
          <w:rFonts w:ascii="Times New Roman" w:hAnsi="Times New Roman" w:cs="Times New Roman"/>
          <w:b/>
          <w:bCs/>
          <w:sz w:val="24"/>
          <w:szCs w:val="24"/>
        </w:rPr>
        <w:t>Blood bank: - Blood bank ID, Name, Location, Phone number.Blood bank ID and phone number are together composite primary key.</w:t>
      </w:r>
    </w:p>
    <w:p>
      <w:pPr>
        <w:pStyle w:val="16"/>
        <w:numPr>
          <w:ilvl w:val="0"/>
          <w:numId w:val="19"/>
        </w:numPr>
        <w:spacing w:line="360" w:lineRule="auto"/>
        <w:rPr>
          <w:rFonts w:ascii="Times New Roman" w:hAnsi="Times New Roman" w:cs="Times New Roman"/>
          <w:b/>
          <w:bCs/>
          <w:sz w:val="24"/>
          <w:szCs w:val="24"/>
        </w:rPr>
      </w:pPr>
      <w:r>
        <w:rPr>
          <w:rFonts w:ascii="Times New Roman" w:hAnsi="Times New Roman" w:cs="Times New Roman"/>
          <w:b/>
          <w:bCs/>
          <w:sz w:val="24"/>
          <w:szCs w:val="24"/>
        </w:rPr>
        <w:t>Staff: - staff id, first name, last name, position, DOB, gender, phone number, salary and address. Staff ID, phone number and Address are together composite primary key.</w:t>
      </w:r>
    </w:p>
    <w:p>
      <w:pPr>
        <w:pStyle w:val="16"/>
        <w:numPr>
          <w:ilvl w:val="0"/>
          <w:numId w:val="19"/>
        </w:numPr>
        <w:spacing w:line="360" w:lineRule="auto"/>
        <w:rPr>
          <w:rFonts w:ascii="Times New Roman" w:hAnsi="Times New Roman" w:cs="Times New Roman"/>
          <w:b/>
          <w:bCs/>
          <w:sz w:val="24"/>
          <w:szCs w:val="24"/>
        </w:rPr>
      </w:pPr>
      <w:r>
        <w:rPr>
          <w:rFonts w:ascii="Times New Roman" w:hAnsi="Times New Roman" w:cs="Times New Roman"/>
          <w:b/>
          <w:bCs/>
          <w:sz w:val="24"/>
          <w:szCs w:val="24"/>
        </w:rPr>
        <w:t>Recipient: - Recipient ID, FirstName, Last name, age, Phone number, Gender, Blood group, Adress, Disease.Recipient ID, phone number, address and disease are together composite primary key.</w:t>
      </w:r>
    </w:p>
    <w:p>
      <w:pPr>
        <w:pStyle w:val="16"/>
        <w:numPr>
          <w:ilvl w:val="0"/>
          <w:numId w:val="19"/>
        </w:numPr>
        <w:spacing w:line="360" w:lineRule="auto"/>
        <w:rPr>
          <w:rFonts w:ascii="Times New Roman" w:hAnsi="Times New Roman" w:cs="Times New Roman"/>
          <w:b/>
          <w:bCs/>
          <w:sz w:val="24"/>
          <w:szCs w:val="24"/>
        </w:rPr>
      </w:pPr>
      <w:r>
        <w:rPr>
          <w:rFonts w:ascii="Times New Roman" w:hAnsi="Times New Roman" w:cs="Times New Roman"/>
          <w:b/>
          <w:bCs/>
          <w:sz w:val="24"/>
          <w:szCs w:val="24"/>
        </w:rPr>
        <w:t>Donation: - donor id, blood bank id, staff id, date, amount donated and donation type. Composit key:- DonorID, blood bankID and StaffID, date.</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3.1.3 Relationship identification and description</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u w:val="single"/>
        </w:rPr>
        <w:t>Donors – donations</w:t>
      </w:r>
      <w:r>
        <w:rPr>
          <w:rFonts w:ascii="Times New Roman" w:hAnsi="Times New Roman" w:cs="Times New Roman"/>
          <w:sz w:val="24"/>
          <w:szCs w:val="24"/>
        </w:rPr>
        <w:t xml:space="preserve">: </w:t>
      </w:r>
    </w:p>
    <w:p>
      <w:pPr>
        <w:pStyle w:val="16"/>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Relationship: Their relationship is 'donor donates blood.' This is established by posting the donor's primary key in the donation entity.</w:t>
      </w:r>
    </w:p>
    <w:p>
      <w:pPr>
        <w:pStyle w:val="16"/>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Cardinality: Every donor must have at least one donation recorded, but each donation record is only for one donor. </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bCs/>
          <w:sz w:val="24"/>
          <w:szCs w:val="24"/>
          <w:u w:val="single"/>
        </w:rPr>
        <w:t>Donors – transfusions</w:t>
      </w:r>
      <w:r>
        <w:rPr>
          <w:rFonts w:ascii="Times New Roman" w:hAnsi="Times New Roman" w:cs="Times New Roman"/>
          <w:sz w:val="24"/>
          <w:szCs w:val="24"/>
        </w:rPr>
        <w:t xml:space="preserve">: </w:t>
      </w:r>
    </w:p>
    <w:p>
      <w:pPr>
        <w:pStyle w:val="16"/>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Relationship: Their relationship is 'donor gives blood for transfusion.' This is established by posting the donor's primary key in the transfusion entity.</w:t>
      </w:r>
    </w:p>
    <w:p>
      <w:pPr>
        <w:pStyle w:val="16"/>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Cardinality: Each donor can give zero, one, or more blood units for transfusion. Every transfusion has only one donor.</w:t>
      </w:r>
    </w:p>
    <w:p>
      <w:pPr>
        <w:pStyle w:val="16"/>
        <w:spacing w:line="360" w:lineRule="auto"/>
        <w:jc w:val="both"/>
        <w:rPr>
          <w:rFonts w:ascii="Times New Roman" w:hAnsi="Times New Roman" w:cs="Times New Roman"/>
          <w:sz w:val="24"/>
          <w:szCs w:val="24"/>
        </w:rPr>
      </w:pPr>
      <w:r>
        <w:rPr>
          <w:rFonts w:ascii="Times New Roman" w:hAnsi="Times New Roman" w:cs="Times New Roman"/>
          <w:b/>
          <w:bCs/>
          <w:sz w:val="24"/>
          <w:szCs w:val="24"/>
        </w:rPr>
        <w:t>3</w:t>
      </w:r>
      <w:r>
        <w:rPr>
          <w:rFonts w:ascii="Times New Roman" w:hAnsi="Times New Roman" w:cs="Times New Roman"/>
          <w:sz w:val="24"/>
          <w:szCs w:val="24"/>
        </w:rPr>
        <w:t xml:space="preserve">. </w:t>
      </w:r>
      <w:r>
        <w:rPr>
          <w:rFonts w:ascii="Times New Roman" w:hAnsi="Times New Roman" w:cs="Times New Roman"/>
          <w:b/>
          <w:bCs/>
          <w:sz w:val="24"/>
          <w:szCs w:val="24"/>
          <w:u w:val="single"/>
        </w:rPr>
        <w:t>Recipients - transfusions</w:t>
      </w:r>
      <w:r>
        <w:rPr>
          <w:rFonts w:ascii="Times New Roman" w:hAnsi="Times New Roman" w:cs="Times New Roman"/>
          <w:sz w:val="24"/>
          <w:szCs w:val="24"/>
        </w:rPr>
        <w:t xml:space="preserve">: </w:t>
      </w:r>
    </w:p>
    <w:p>
      <w:pPr>
        <w:pStyle w:val="16"/>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Relationship: Their relationship is 'recipient needs blood transfusion.' This is established by posting the recipient’s primary key in the transfusion entity.</w:t>
      </w:r>
    </w:p>
    <w:p>
      <w:pPr>
        <w:pStyle w:val="16"/>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Cardinality: Every transfusion record has only one recipient.</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bCs/>
          <w:sz w:val="24"/>
          <w:szCs w:val="24"/>
          <w:u w:val="single"/>
        </w:rPr>
        <w:t>Blood banks – donations</w:t>
      </w:r>
      <w:r>
        <w:rPr>
          <w:rFonts w:ascii="Times New Roman" w:hAnsi="Times New Roman" w:cs="Times New Roman"/>
          <w:sz w:val="24"/>
          <w:szCs w:val="24"/>
        </w:rPr>
        <w:t xml:space="preserve">: </w:t>
      </w:r>
    </w:p>
    <w:p>
      <w:pPr>
        <w:pStyle w:val="16"/>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Relationship: Their relationship is 'blood bank stores donated blood.' This is established by posting the blood bank's primary key in the donation entity.</w:t>
      </w:r>
    </w:p>
    <w:p>
      <w:pPr>
        <w:pStyle w:val="16"/>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Cardinality: Each blood bank must store at least one donation, but each donation is only recorded in one blood bank.</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bCs/>
          <w:sz w:val="24"/>
          <w:szCs w:val="24"/>
          <w:u w:val="single"/>
        </w:rPr>
        <w:t>Blood banks – transfusions</w:t>
      </w:r>
      <w:r>
        <w:rPr>
          <w:rFonts w:ascii="Times New Roman" w:hAnsi="Times New Roman" w:cs="Times New Roman"/>
          <w:sz w:val="24"/>
          <w:szCs w:val="24"/>
        </w:rPr>
        <w:t xml:space="preserve">: </w:t>
      </w:r>
    </w:p>
    <w:p>
      <w:pPr>
        <w:pStyle w:val="16"/>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Relationship: Their relationship is 'blood bank supplies blood for transfusion.' This is established by posting the blood bank's primary key in the transfusion entity.</w:t>
      </w:r>
    </w:p>
    <w:p>
      <w:pPr>
        <w:pStyle w:val="16"/>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Cardinality: Each blood bank can contribute to zero, one, or more transfusions. Every transfusion record has only one blood bank associated with it.</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b/>
          <w:bCs/>
          <w:sz w:val="24"/>
          <w:szCs w:val="24"/>
          <w:u w:val="single"/>
        </w:rPr>
        <w:t>Blood banks - staff</w:t>
      </w:r>
      <w:r>
        <w:rPr>
          <w:rFonts w:ascii="Times New Roman" w:hAnsi="Times New Roman" w:cs="Times New Roman"/>
          <w:sz w:val="24"/>
          <w:szCs w:val="24"/>
        </w:rPr>
        <w:t xml:space="preserve">: </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They have two types of relationships</w:t>
      </w:r>
    </w:p>
    <w:p>
      <w:pPr>
        <w:pStyle w:val="16"/>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Relationship: First, 'staff works at a blood bank.' This is established by posting the blood bank's primary key in the staff entity.</w:t>
      </w:r>
    </w:p>
    <w:p>
      <w:pPr>
        <w:pStyle w:val="16"/>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Cardinality: Every blood bank must have at least one worker, but each staff member only works at one blood bank. </w:t>
      </w:r>
    </w:p>
    <w:p>
      <w:pPr>
        <w:pStyle w:val="16"/>
        <w:spacing w:line="360" w:lineRule="auto"/>
        <w:jc w:val="both"/>
        <w:rPr>
          <w:rFonts w:ascii="Times New Roman" w:hAnsi="Times New Roman" w:cs="Times New Roman"/>
          <w:sz w:val="24"/>
          <w:szCs w:val="24"/>
        </w:rPr>
      </w:pPr>
    </w:p>
    <w:p>
      <w:pPr>
        <w:pStyle w:val="16"/>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Relationship: Second, 'staff manages a blood bank.' This is established by posting the staff's primary key in the blood bank entity.</w:t>
      </w:r>
    </w:p>
    <w:p>
      <w:pPr>
        <w:pStyle w:val="16"/>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Cardinality: Each staff member might or might not be a manager at a specific blood bank, but each blood bank has only one manager.</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b/>
          <w:bCs/>
          <w:sz w:val="24"/>
          <w:szCs w:val="24"/>
          <w:u w:val="single"/>
        </w:rPr>
        <w:t>Blood banks – blood quantity</w:t>
      </w:r>
      <w:r>
        <w:rPr>
          <w:rFonts w:ascii="Times New Roman" w:hAnsi="Times New Roman" w:cs="Times New Roman"/>
          <w:sz w:val="24"/>
          <w:szCs w:val="24"/>
        </w:rPr>
        <w:t xml:space="preserve">: </w:t>
      </w:r>
    </w:p>
    <w:p>
      <w:pPr>
        <w:pStyle w:val="16"/>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Relationship: Their relationship is 'blood bank stores blood.' This is established by posting the blood bank's primary key in the blood entity.</w:t>
      </w:r>
    </w:p>
    <w:p>
      <w:pPr>
        <w:pStyle w:val="16"/>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Cardinality: Each blood bank can store one or more records of blood quantities, but each record belongs to only one blood bank.</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b/>
          <w:bCs/>
          <w:sz w:val="24"/>
          <w:szCs w:val="24"/>
          <w:u w:val="single"/>
        </w:rPr>
        <w:t>Staff -donations</w:t>
      </w:r>
      <w:r>
        <w:rPr>
          <w:rFonts w:ascii="Times New Roman" w:hAnsi="Times New Roman" w:cs="Times New Roman"/>
          <w:sz w:val="24"/>
          <w:szCs w:val="24"/>
        </w:rPr>
        <w:t xml:space="preserve">: </w:t>
      </w:r>
    </w:p>
    <w:p>
      <w:pPr>
        <w:pStyle w:val="16"/>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Relationship: Their relationship is 'staff member handles blood donations.' This is established by posting the staff member's primary key in the donation entity.</w:t>
      </w:r>
    </w:p>
    <w:p>
      <w:pPr>
        <w:pStyle w:val="16"/>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Cardinality: Each staff member can handle zero, one, or more donations, but each donation is only handled by one staff member.</w:t>
      </w:r>
    </w:p>
    <w:p>
      <w:pPr>
        <w:pStyle w:val="1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b/>
          <w:bCs/>
          <w:sz w:val="24"/>
          <w:szCs w:val="24"/>
          <w:u w:val="single"/>
        </w:rPr>
        <w:t>Hospitals - transfusions</w:t>
      </w:r>
      <w:r>
        <w:rPr>
          <w:rFonts w:ascii="Times New Roman" w:hAnsi="Times New Roman" w:cs="Times New Roman"/>
          <w:sz w:val="24"/>
          <w:szCs w:val="24"/>
        </w:rPr>
        <w:t xml:space="preserve">: </w:t>
      </w:r>
    </w:p>
    <w:p>
      <w:pPr>
        <w:pStyle w:val="16"/>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Relationship: Their relationship is 'hospital requests blood transfusion.' This is established by posting the hospital's primary key in the transfusion entity.</w:t>
      </w:r>
    </w:p>
    <w:p>
      <w:pPr>
        <w:pStyle w:val="16"/>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Cardinality: Each hospital can request zero, one, or more transfusions, but each transfusion record is only requested by one hospital.</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ind w:firstLine="301" w:firstLineChars="150"/>
        <w:jc w:val="both"/>
        <w:rPr>
          <w:rFonts w:ascii="Times New Roman" w:hAnsi="Times New Roman" w:cs="Times New Roman"/>
          <w:b/>
          <w:bCs/>
          <w:sz w:val="28"/>
          <w:szCs w:val="28"/>
        </w:rPr>
      </w:pPr>
      <w:r>
        <w:rPr>
          <w:b/>
          <w:bCs/>
        </w:rPr>
        <w:drawing>
          <wp:anchor distT="0" distB="0" distL="114300" distR="114300" simplePos="0" relativeHeight="251669504" behindDoc="0" locked="0" layoutInCell="1" allowOverlap="1">
            <wp:simplePos x="0" y="0"/>
            <wp:positionH relativeFrom="margin">
              <wp:posOffset>-1403350</wp:posOffset>
            </wp:positionH>
            <wp:positionV relativeFrom="margin">
              <wp:posOffset>1454785</wp:posOffset>
            </wp:positionV>
            <wp:extent cx="8336280" cy="6221730"/>
            <wp:effectExtent l="0" t="9525" r="0" b="0"/>
            <wp:wrapSquare wrapText="bothSides"/>
            <wp:docPr id="1048" name="Image1"/>
            <wp:cNvGraphicFramePr/>
            <a:graphic xmlns:a="http://schemas.openxmlformats.org/drawingml/2006/main">
              <a:graphicData uri="http://schemas.openxmlformats.org/drawingml/2006/picture">
                <pic:pic xmlns:pic="http://schemas.openxmlformats.org/drawingml/2006/picture">
                  <pic:nvPicPr>
                    <pic:cNvPr id="1048" name="Image1"/>
                    <pic:cNvPicPr/>
                  </pic:nvPicPr>
                  <pic:blipFill>
                    <a:blip r:embed="rId9" cstate="print">
                      <a:extLst>
                        <a:ext uri="{28A0092B-C50C-407E-A947-70E740481C1C}">
                          <a14:useLocalDpi xmlns:a14="http://schemas.microsoft.com/office/drawing/2010/main" val="0"/>
                        </a:ext>
                      </a:extLst>
                    </a:blip>
                    <a:srcRect/>
                    <a:stretch>
                      <a:fillRect/>
                    </a:stretch>
                  </pic:blipFill>
                  <pic:spPr>
                    <a:xfrm rot="16200000">
                      <a:off x="0" y="0"/>
                      <a:ext cx="8336280" cy="6221730"/>
                    </a:xfrm>
                    <a:prstGeom prst="rect">
                      <a:avLst/>
                    </a:prstGeom>
                  </pic:spPr>
                </pic:pic>
              </a:graphicData>
            </a:graphic>
          </wp:anchor>
        </w:drawing>
      </w:r>
      <w:r>
        <w:rPr>
          <w:rFonts w:ascii="Times New Roman" w:hAnsi="Times New Roman" w:cs="Times New Roman"/>
          <w:b/>
          <w:bCs/>
          <w:sz w:val="28"/>
          <w:szCs w:val="28"/>
        </w:rPr>
        <w:t>3.1.4. Entity Relationship (ER) Diagram</w:t>
      </w:r>
    </w:p>
    <w:p>
      <w:pPr>
        <w:pStyle w:val="4"/>
        <w:rPr>
          <w:rFonts w:ascii="Times New Roman" w:hAnsi="Times New Roman" w:cs="Times New Roman"/>
          <w:b/>
          <w:bCs/>
          <w:sz w:val="32"/>
          <w:szCs w:val="32"/>
        </w:rPr>
      </w:pPr>
    </w:p>
    <w:p>
      <w:pPr>
        <w:pStyle w:val="4"/>
        <w:rPr>
          <w:rFonts w:ascii="Times New Roman" w:hAnsi="Times New Roman" w:cs="Times New Roman"/>
          <w:b/>
          <w:bCs/>
          <w:sz w:val="32"/>
          <w:szCs w:val="32"/>
        </w:rPr>
      </w:pPr>
      <w:r>
        <w:rPr>
          <w:rFonts w:ascii="Times New Roman" w:hAnsi="Times New Roman" w:cs="Times New Roman"/>
          <w:b/>
          <w:bCs/>
          <w:sz w:val="32"/>
          <w:szCs w:val="32"/>
        </w:rPr>
        <w:t>3.2  Logical Database Desighn</w:t>
      </w:r>
    </w:p>
    <w:p>
      <w:pPr>
        <w:pStyle w:val="4"/>
        <w:ind w:firstLine="803" w:firstLineChars="250"/>
        <w:rPr>
          <w:rFonts w:ascii="Times New Roman" w:hAnsi="Times New Roman" w:cs="Times New Roman"/>
          <w:b/>
          <w:bCs/>
          <w:color w:val="auto"/>
          <w:sz w:val="28"/>
          <w:szCs w:val="28"/>
        </w:rPr>
      </w:pPr>
      <w:r>
        <w:rPr>
          <w:rFonts w:ascii="Times New Roman" w:hAnsi="Times New Roman" w:cs="Times New Roman"/>
          <w:b/>
          <w:bCs/>
          <w:sz w:val="32"/>
          <w:szCs w:val="32"/>
        </w:rPr>
        <w:t xml:space="preserve">3.2.1.  </w:t>
      </w:r>
      <w:bookmarkStart w:id="5" w:name="_Toc128649740"/>
      <w:r>
        <w:rPr>
          <w:rFonts w:ascii="Times New Roman" w:hAnsi="Times New Roman" w:cs="Times New Roman"/>
          <w:b/>
          <w:bCs/>
          <w:color w:val="auto"/>
          <w:sz w:val="28"/>
          <w:szCs w:val="28"/>
        </w:rPr>
        <w:t>ER to table mapping</w:t>
      </w:r>
      <w:bookmarkEnd w:id="5"/>
    </w:p>
    <w:p>
      <w:pPr>
        <w:ind w:firstLine="3494" w:firstLineChars="1450"/>
        <w:rPr>
          <w:rFonts w:ascii="Times New Roman" w:hAnsi="Times New Roman" w:cs="Times New Roman"/>
          <w:b/>
          <w:bCs/>
          <w:color w:val="C00000"/>
          <w:sz w:val="24"/>
          <w:szCs w:val="24"/>
          <w14:textFill>
            <w14:gradFill>
              <w14:gsLst>
                <w14:gs w14:pos="0">
                  <w14:srgbClr w14:val="012D86"/>
                </w14:gs>
                <w14:gs w14:pos="100000">
                  <w14:srgbClr w14:val="0E2557"/>
                </w14:gs>
              </w14:gsLst>
              <w14:lin w14:ang="0" w14:scaled="0"/>
            </w14:gradFill>
          </w14:textFill>
        </w:rPr>
      </w:pPr>
    </w:p>
    <w:p>
      <w:pPr>
        <w:ind w:firstLine="3494" w:firstLineChars="1450"/>
        <w:rPr>
          <w:rFonts w:ascii="Times New Roman" w:hAnsi="Times New Roman" w:cs="Times New Roman"/>
          <w:b/>
          <w:bCs/>
          <w:color w:val="C00000"/>
          <w:sz w:val="24"/>
          <w:szCs w:val="24"/>
          <w14:textFill>
            <w14:gradFill>
              <w14:gsLst>
                <w14:gs w14:pos="0">
                  <w14:srgbClr w14:val="012D86"/>
                </w14:gs>
                <w14:gs w14:pos="100000">
                  <w14:srgbClr w14:val="0E2557"/>
                </w14:gs>
              </w14:gsLst>
              <w14:lin w14:ang="0" w14:scaled="0"/>
            </w14:gradFill>
          </w14:textFill>
        </w:rPr>
      </w:pPr>
      <w:r>
        <w:rPr>
          <w:rFonts w:ascii="Times New Roman" w:hAnsi="Times New Roman" w:cs="Times New Roman"/>
          <w:b/>
          <w:bCs/>
          <w:color w:val="C00000"/>
          <w:sz w:val="24"/>
          <w:szCs w:val="24"/>
          <w14:textFill>
            <w14:gradFill>
              <w14:gsLst>
                <w14:gs w14:pos="0">
                  <w14:srgbClr w14:val="012D86"/>
                </w14:gs>
                <w14:gs w14:pos="100000">
                  <w14:srgbClr w14:val="0E2557"/>
                </w14:gs>
              </w14:gsLst>
              <w14:lin w14:ang="0" w14:scaled="0"/>
            </w14:gradFill>
          </w14:textFill>
        </w:rPr>
        <w:t>DONOR</w:t>
      </w:r>
    </w:p>
    <w:tbl>
      <w:tblPr>
        <w:tblStyle w:val="12"/>
        <w:tblpPr w:leftFromText="180" w:rightFromText="180" w:vertAnchor="text" w:horzAnchor="page" w:tblpX="1310" w:tblpY="191"/>
        <w:tblOverlap w:val="never"/>
        <w:tblW w:w="10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972"/>
        <w:gridCol w:w="1014"/>
        <w:gridCol w:w="1071"/>
        <w:gridCol w:w="843"/>
        <w:gridCol w:w="1758"/>
        <w:gridCol w:w="1028"/>
        <w:gridCol w:w="1443"/>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DonorID</w:t>
            </w:r>
          </w:p>
        </w:tc>
        <w:tc>
          <w:tcPr>
            <w:tcW w:w="972" w:type="dxa"/>
          </w:tcPr>
          <w:p>
            <w:pPr>
              <w:spacing w:line="360" w:lineRule="auto"/>
              <w:rPr>
                <w:rFonts w:ascii="Times New Roman" w:hAnsi="Times New Roman" w:cs="Times New Roman"/>
                <w:sz w:val="24"/>
                <w:szCs w:val="24"/>
              </w:rPr>
            </w:pPr>
            <w:r>
              <w:rPr>
                <w:rFonts w:ascii="Times New Roman" w:hAnsi="Times New Roman" w:cs="Times New Roman"/>
                <w:sz w:val="24"/>
                <w:szCs w:val="24"/>
              </w:rPr>
              <w:t>FName</w:t>
            </w:r>
          </w:p>
        </w:tc>
        <w:tc>
          <w:tcPr>
            <w:tcW w:w="1014" w:type="dxa"/>
          </w:tcPr>
          <w:p>
            <w:pPr>
              <w:spacing w:line="360" w:lineRule="auto"/>
              <w:rPr>
                <w:rFonts w:ascii="Times New Roman" w:hAnsi="Times New Roman" w:cs="Times New Roman"/>
                <w:sz w:val="24"/>
                <w:szCs w:val="24"/>
              </w:rPr>
            </w:pPr>
            <w:r>
              <w:rPr>
                <w:rFonts w:ascii="Times New Roman" w:hAnsi="Times New Roman" w:cs="Times New Roman"/>
                <w:sz w:val="24"/>
                <w:szCs w:val="24"/>
              </w:rPr>
              <w:t>LName</w:t>
            </w:r>
          </w:p>
        </w:tc>
        <w:tc>
          <w:tcPr>
            <w:tcW w:w="1071" w:type="dxa"/>
          </w:tcPr>
          <w:p>
            <w:pPr>
              <w:spacing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843" w:type="dxa"/>
          </w:tcPr>
          <w:p>
            <w:pPr>
              <w:spacing w:line="360" w:lineRule="auto"/>
              <w:rPr>
                <w:rFonts w:ascii="Times New Roman" w:hAnsi="Times New Roman" w:cs="Times New Roman"/>
                <w:sz w:val="24"/>
                <w:szCs w:val="24"/>
              </w:rPr>
            </w:pPr>
            <w:r>
              <w:rPr>
                <w:rFonts w:ascii="Times New Roman" w:hAnsi="Times New Roman" w:cs="Times New Roman"/>
                <w:sz w:val="24"/>
                <w:szCs w:val="24"/>
              </w:rPr>
              <w:t>DOB</w:t>
            </w:r>
          </w:p>
        </w:tc>
        <w:tc>
          <w:tcPr>
            <w:tcW w:w="1758"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ContactNumber </w:t>
            </w:r>
          </w:p>
        </w:tc>
        <w:tc>
          <w:tcPr>
            <w:tcW w:w="1028"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Address</w:t>
            </w:r>
          </w:p>
        </w:tc>
        <w:tc>
          <w:tcPr>
            <w:tcW w:w="1443" w:type="dxa"/>
          </w:tcPr>
          <w:p>
            <w:pPr>
              <w:spacing w:line="360" w:lineRule="auto"/>
              <w:rPr>
                <w:rFonts w:ascii="Times New Roman" w:hAnsi="Times New Roman" w:cs="Times New Roman"/>
                <w:sz w:val="24"/>
                <w:szCs w:val="24"/>
              </w:rPr>
            </w:pPr>
            <w:r>
              <w:rPr>
                <w:rFonts w:ascii="Times New Roman" w:hAnsi="Times New Roman" w:cs="Times New Roman"/>
                <w:sz w:val="24"/>
                <w:szCs w:val="24"/>
              </w:rPr>
              <w:t>BloodGroup</w:t>
            </w:r>
          </w:p>
        </w:tc>
        <w:tc>
          <w:tcPr>
            <w:tcW w:w="791" w:type="dxa"/>
          </w:tcPr>
          <w:p>
            <w:pPr>
              <w:spacing w:line="360" w:lineRule="auto"/>
              <w:rPr>
                <w:rFonts w:ascii="Times New Roman" w:hAnsi="Times New Roman" w:cs="Times New Roman"/>
                <w:sz w:val="24"/>
                <w:szCs w:val="24"/>
              </w:rPr>
            </w:pPr>
            <w:r>
              <w:rPr>
                <w:rFonts w:ascii="Times New Roman" w:hAnsi="Times New Roman" w:cs="Times New Roman"/>
                <w:sz w:val="24"/>
                <w:szCs w:val="24"/>
              </w:rPr>
              <w:t>Age</w:t>
            </w:r>
          </w:p>
        </w:tc>
      </w:tr>
    </w:tbl>
    <w:p>
      <w:pPr>
        <w:spacing w:line="360" w:lineRule="auto"/>
        <w:rPr>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-745490</wp:posOffset>
                </wp:positionH>
                <wp:positionV relativeFrom="paragraph">
                  <wp:posOffset>282575</wp:posOffset>
                </wp:positionV>
                <wp:extent cx="0" cy="762000"/>
                <wp:effectExtent l="4445" t="0" r="8255" b="0"/>
                <wp:wrapNone/>
                <wp:docPr id="8" name="Straight Connector 8"/>
                <wp:cNvGraphicFramePr/>
                <a:graphic xmlns:a="http://schemas.openxmlformats.org/drawingml/2006/main">
                  <a:graphicData uri="http://schemas.microsoft.com/office/word/2010/wordprocessingShape">
                    <wps:wsp>
                      <wps:cNvCnPr/>
                      <wps:spPr>
                        <a:xfrm>
                          <a:off x="306705" y="3194050"/>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7pt;margin-top:22.25pt;height:60pt;width:0pt;z-index:251667456;mso-width-relative:page;mso-height-relative:page;" filled="f" stroked="t" coordsize="21600,21600" o:gfxdata="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M3jfG2AAAAAwB&#10;AAAPAAAAAAAAAAEAIAAAACIAAABkcnMvZG93bnJldi54bWxQSwECFAAUAAAACACHTuJAK4tHCuIB&#10;AAC+AwAADgAAAAAAAAABACAAAAAnAQAAZHJzL2Uyb0RvYy54bWxQSwUGAAAAAAYABgBZAQAAewUA&#10;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-760095</wp:posOffset>
                </wp:positionH>
                <wp:positionV relativeFrom="paragraph">
                  <wp:posOffset>316865</wp:posOffset>
                </wp:positionV>
                <wp:extent cx="381000" cy="12700"/>
                <wp:effectExtent l="0" t="4445" r="0" b="8255"/>
                <wp:wrapNone/>
                <wp:docPr id="7" name="Straight Connector 7"/>
                <wp:cNvGraphicFramePr/>
                <a:graphic xmlns:a="http://schemas.openxmlformats.org/drawingml/2006/main">
                  <a:graphicData uri="http://schemas.microsoft.com/office/word/2010/wordprocessingShape">
                    <wps:wsp>
                      <wps:cNvCnPr/>
                      <wps:spPr>
                        <a:xfrm flipH="1" flipV="1">
                          <a:off x="382905" y="1581150"/>
                          <a:ext cx="381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59.85pt;margin-top:24.95pt;height:1pt;width:30pt;z-index:251666432;mso-width-relative:page;mso-height-relative:page;" filled="f" stroked="t" coordsize="21600,21600" o:gfxdata="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mJGYI2AAAAAoBAAAPAAAAAAAAAAEAIAAAACIAAABkcnMvZG93bnJldi54bWxQSwECFAAU&#10;AAAACACHTuJANUjDefEBAADWAwAADgAAAAAAAAABACAAAAAn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-556895</wp:posOffset>
                </wp:positionH>
                <wp:positionV relativeFrom="paragraph">
                  <wp:posOffset>253365</wp:posOffset>
                </wp:positionV>
                <wp:extent cx="12700" cy="3225800"/>
                <wp:effectExtent l="4445" t="0" r="8255" b="0"/>
                <wp:wrapNone/>
                <wp:docPr id="6" name="Straight Connector 6"/>
                <wp:cNvGraphicFramePr/>
                <a:graphic xmlns:a="http://schemas.openxmlformats.org/drawingml/2006/main">
                  <a:graphicData uri="http://schemas.microsoft.com/office/word/2010/wordprocessingShape">
                    <wps:wsp>
                      <wps:cNvCnPr/>
                      <wps:spPr>
                        <a:xfrm>
                          <a:off x="586105" y="1517650"/>
                          <a:ext cx="12700" cy="322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85pt;margin-top:19.95pt;height:254pt;width:1pt;z-index:251665408;mso-width-relative:page;mso-height-relative:page;" filled="f" stroked="t" coordsize="21600,21600" o:gfxdata="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Wu&#10;ADnbAAAACgEAAA8AAAAAAAAAAQAgAAAAIgAAAGRycy9kb3ducmV2LnhtbFBLAQIUABQAAAAIAIdO&#10;4kBKGjkL5wEAAMMDAAAOAAAAAAAAAAEAIAAAACoBAABkcnMvZTJvRG9jLnhtbFBLBQYAAAAABgAG&#10;AFkBAACD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-575310</wp:posOffset>
                </wp:positionH>
                <wp:positionV relativeFrom="paragraph">
                  <wp:posOffset>241300</wp:posOffset>
                </wp:positionV>
                <wp:extent cx="20320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567690" y="1505585"/>
                          <a:ext cx="20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5.3pt;margin-top:19pt;height:0pt;width:16pt;z-index:251663360;mso-width-relative:page;mso-height-relative:page;" filled="f" stroked="t" coordsize="21600,21600" o:gfxdata="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aDtn1wAAAAkBAAAPAAAAAAAAAAEAIAAAACIAAABkcnMvZG93bnJldi54bWxQSwECFAAUAAAACACH&#10;TuJA8hkaJOwBAADIAwAADgAAAAAAAAABACAAAAAmAQAAZHJzL2Uyb0RvYy54bWxQSwUGAAAAAAYA&#10;BgBZAQAAhAUAAAAA&#10;">
                <v:fill on="f" focussize="0,0"/>
                <v:stroke weight="0.5pt" color="#5B9BD5 [3204]" miterlimit="8" joinstyle="miter"/>
                <v:imagedata o:title=""/>
                <o:lock v:ext="edit" aspectratio="f"/>
              </v:line>
            </w:pict>
          </mc:Fallback>
        </mc:AlternateContent>
      </w:r>
    </w:p>
    <w:p>
      <w:pPr>
        <w:spacing w:line="360" w:lineRule="auto"/>
        <w:ind w:firstLine="2530" w:firstLineChars="1050"/>
        <w:rPr>
          <w:rFonts w:ascii="Times New Roman" w:hAnsi="Times New Roman" w:cs="Times New Roman"/>
          <w:b/>
          <w:bCs/>
          <w:color w:val="C00000"/>
          <w:sz w:val="24"/>
          <w:szCs w:val="24"/>
        </w:rPr>
      </w:pPr>
      <w:r>
        <w:rPr>
          <w:rFonts w:ascii="Times New Roman" w:hAnsi="Times New Roman" w:cs="Times New Roman"/>
          <w:b/>
          <w:bCs/>
          <w:color w:val="C00000"/>
          <w:sz w:val="24"/>
          <w:szCs w:val="24"/>
        </w:rPr>
        <w:t>DONATION</w:t>
      </w:r>
    </w:p>
    <w:tbl>
      <w:tblPr>
        <w:tblStyle w:val="12"/>
        <w:tblW w:w="96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793"/>
        <w:gridCol w:w="1634"/>
        <w:gridCol w:w="677"/>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spacing w:line="360" w:lineRule="auto"/>
              <w:rPr>
                <w:rFonts w:ascii="Times New Roman" w:hAnsi="Times New Roman" w:cs="Times New Roman"/>
                <w:sz w:val="24"/>
                <w:szCs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-760095</wp:posOffset>
                      </wp:positionH>
                      <wp:positionV relativeFrom="paragraph">
                        <wp:posOffset>98425</wp:posOffset>
                      </wp:positionV>
                      <wp:extent cx="698500" cy="12700"/>
                      <wp:effectExtent l="0" t="4445" r="0" b="8255"/>
                      <wp:wrapNone/>
                      <wp:docPr id="9" name="Straight Connector 9"/>
                      <wp:cNvGraphicFramePr/>
                      <a:graphic xmlns:a="http://schemas.openxmlformats.org/drawingml/2006/main">
                        <a:graphicData uri="http://schemas.microsoft.com/office/word/2010/wordprocessingShape">
                          <wps:wsp>
                            <wps:cNvCnPr/>
                            <wps:spPr>
                              <a:xfrm>
                                <a:off x="382905" y="2292350"/>
                                <a:ext cx="6985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85pt;margin-top:7.75pt;height:1pt;width:55pt;z-index:251668480;mso-width-relative:page;mso-height-relative:page;" filled="f" stroked="t" coordsize="21600,21600" o:gfxdata="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1/mTWAAAA&#10;CQEAAA8AAAAAAAAAAQAgAAAAIgAAAGRycy9kb3ducmV2LnhtbFBLAQIUABQAAAAIAIdO4kBTEtBf&#10;5gEAAMIDAAAOAAAAAAAAAAEAIAAAACUBAABkcnMvZTJvRG9jLnhtbFBLBQYAAAAABgAGAFkBAAB9&#10;BQAAAAA=&#10;">
                      <v:fill on="f" focussize="0,0"/>
                      <v:stroke weight="0.5pt" color="#5B9BD5 [3204]" miterlimit="8" joinstyle="miter"/>
                      <v:imagedata o:title=""/>
                      <o:lock v:ext="edit" aspectratio="f"/>
                    </v:line>
                  </w:pict>
                </mc:Fallback>
              </mc:AlternateContent>
            </w:r>
            <w:r>
              <w:rPr>
                <w:rFonts w:ascii="Times New Roman" w:hAnsi="Times New Roman" w:cs="Times New Roman"/>
                <w:sz w:val="24"/>
                <w:szCs w:val="24"/>
                <w:u w:val="single"/>
              </w:rPr>
              <w:t>DonorID</w:t>
            </w:r>
          </w:p>
        </w:tc>
        <w:tc>
          <w:tcPr>
            <w:tcW w:w="1793" w:type="dxa"/>
          </w:tcPr>
          <w:p>
            <w:pPr>
              <w:spacing w:line="360" w:lineRule="auto"/>
              <w:rPr>
                <w:rFonts w:ascii="Times New Roman" w:hAnsi="Times New Roman" w:cs="Times New Roman"/>
                <w:sz w:val="24"/>
                <w:szCs w:val="24"/>
                <w:u w:val="single"/>
              </w:rPr>
            </w:pPr>
            <w:r>
              <w:rPr>
                <w:sz w:val="24"/>
              </w:rPr>
              <mc:AlternateContent>
                <mc:Choice Requires="wps">
                  <w:drawing>
                    <wp:anchor distT="0" distB="0" distL="114300" distR="114300" simplePos="0" relativeHeight="251670528" behindDoc="0" locked="0" layoutInCell="1" allowOverlap="1">
                      <wp:simplePos x="0" y="0"/>
                      <wp:positionH relativeFrom="column">
                        <wp:posOffset>375920</wp:posOffset>
                      </wp:positionH>
                      <wp:positionV relativeFrom="paragraph">
                        <wp:posOffset>263525</wp:posOffset>
                      </wp:positionV>
                      <wp:extent cx="12700" cy="368300"/>
                      <wp:effectExtent l="4445" t="0" r="8255" b="12700"/>
                      <wp:wrapNone/>
                      <wp:docPr id="13" name="Straight Connector 13"/>
                      <wp:cNvGraphicFramePr/>
                      <a:graphic xmlns:a="http://schemas.openxmlformats.org/drawingml/2006/main">
                        <a:graphicData uri="http://schemas.microsoft.com/office/word/2010/wordprocessingShape">
                          <wps:wsp>
                            <wps:cNvCnPr/>
                            <wps:spPr>
                              <a:xfrm>
                                <a:off x="1487805" y="3105150"/>
                                <a:ext cx="12700" cy="36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6pt;margin-top:20.75pt;height:29pt;width:1pt;z-index:251670528;mso-width-relative:page;mso-height-relative:page;" filled="f" stroked="t" coordsize="21600,21600" o:gfxdata="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aW55tYA&#10;AAAHAQAADwAAAAAAAAABACAAAAAiAAAAZHJzL2Rvd25yZXYueG1sUEsBAhQAFAAAAAgAh07iQLJt&#10;lrfoAQAAxQMAAA4AAAAAAAAAAQAgAAAAJQEAAGRycy9lMm9Eb2MueG1sUEsFBgAAAAAGAAYAWQEA&#10;AH8FAAAAAA==&#10;">
                      <v:fill on="f" focussize="0,0"/>
                      <v:stroke weight="0.5pt" color="#5B9BD5 [3204]" miterlimit="8" joinstyle="miter"/>
                      <v:imagedata o:title=""/>
                      <o:lock v:ext="edit" aspectratio="f"/>
                    </v:line>
                  </w:pict>
                </mc:Fallback>
              </mc:AlternateContent>
            </w:r>
            <w:r>
              <w:rPr>
                <w:rFonts w:ascii="Times New Roman" w:hAnsi="Times New Roman" w:cs="Times New Roman"/>
                <w:sz w:val="24"/>
                <w:szCs w:val="24"/>
                <w:u w:val="single"/>
              </w:rPr>
              <w:t>BloodBankID</w:t>
            </w:r>
          </w:p>
        </w:tc>
        <w:tc>
          <w:tcPr>
            <w:tcW w:w="1634"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rPr>
              <mc:AlternateContent>
                <mc:Choice Requires="wps">
                  <w:drawing>
                    <wp:anchor distT="36195" distB="36195" distL="36195" distR="36195" simplePos="0" relativeHeight="251674624" behindDoc="0" locked="0" layoutInCell="1" allowOverlap="1">
                      <wp:simplePos x="0" y="0"/>
                      <wp:positionH relativeFrom="column">
                        <wp:posOffset>306070</wp:posOffset>
                      </wp:positionH>
                      <wp:positionV relativeFrom="paragraph">
                        <wp:posOffset>414655</wp:posOffset>
                      </wp:positionV>
                      <wp:extent cx="3721100" cy="3397250"/>
                      <wp:effectExtent l="12700" t="0" r="19050" b="0"/>
                      <wp:wrapNone/>
                      <wp:docPr id="11" name="Elbow Connector 11"/>
                      <wp:cNvGraphicFramePr/>
                      <a:graphic xmlns:a="http://schemas.openxmlformats.org/drawingml/2006/main">
                        <a:graphicData uri="http://schemas.microsoft.com/office/word/2010/wordprocessingShape">
                          <wps:wsp>
                            <wps:cNvCnPr>
                              <a:cxnSpLocks noChangeShapeType="1"/>
                            </wps:cNvCnPr>
                            <wps:spPr bwMode="auto">
                              <a:xfrm rot="16200000" flipH="1">
                                <a:off x="0" y="0"/>
                                <a:ext cx="3721100" cy="3397250"/>
                              </a:xfrm>
                              <a:prstGeom prst="bentConnector3">
                                <a:avLst>
                                  <a:gd name="adj1" fmla="val 5714"/>
                                </a:avLst>
                              </a:prstGeom>
                              <a:noFill/>
                              <a:ln w="25400">
                                <a:solidFill>
                                  <a:schemeClr val="dk1">
                                    <a:lumMod val="0"/>
                                    <a:lumOff val="0"/>
                                  </a:schemeClr>
                                </a:solidFill>
                                <a:miter lim="800000"/>
                              </a:ln>
                              <a:effectLst/>
                            </wps:spPr>
                            <wps:bodyPr/>
                          </wps:wsp>
                        </a:graphicData>
                      </a:graphic>
                    </wp:anchor>
                  </w:drawing>
                </mc:Choice>
                <mc:Fallback>
                  <w:pict>
                    <v:shape id="_x0000_s1026" o:spid="_x0000_s1026" o:spt="34" type="#_x0000_t34" style="position:absolute;left:0pt;flip:x;margin-left:24.1pt;margin-top:32.65pt;height:267.5pt;width:293pt;rotation:5898240f;z-index:251674624;mso-width-relative:page;mso-height-relative:page;" filled="f" stroked="t" coordsize="21600,21600" o:gfxdata="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khg&#10;/tkAAAAJAQAADwAAAAAAAAABACAAAAAiAAAAZHJzL2Rvd25yZXYueG1sUEsBAhQAFAAAAAgAh07i&#10;QP0S45shAgAATgQAAA4AAAAAAAAAAQAgAAAAKAEAAGRycy9lMm9Eb2MueG1sUEsFBgAAAAAGAAYA&#10;WQEAALsFAAAAAA==&#10;" adj="1234">
                      <v:fill on="f" focussize="0,0"/>
                      <v:stroke weight="2pt" color="#000000 [3200]" miterlimit="8" joinstyle="miter"/>
                      <v:imagedata o:title=""/>
                      <o:lock v:ext="edit" aspectratio="f"/>
                    </v:shape>
                  </w:pict>
                </mc:Fallback>
              </mc:AlternateContent>
            </w:r>
            <w:r>
              <w:rPr>
                <w:rFonts w:ascii="Times New Roman" w:hAnsi="Times New Roman" w:cs="Times New Roman"/>
                <w:sz w:val="24"/>
                <w:szCs w:val="24"/>
                <w:u w:val="single"/>
              </w:rPr>
              <w:t>StaffID</w:t>
            </w:r>
          </w:p>
        </w:tc>
        <w:tc>
          <w:tcPr>
            <w:tcW w:w="677"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Date</w:t>
            </w:r>
          </w:p>
        </w:tc>
        <w:tc>
          <w:tcPr>
            <w:tcW w:w="1943" w:type="dxa"/>
          </w:tcPr>
          <w:p>
            <w:pPr>
              <w:spacing w:line="360" w:lineRule="auto"/>
              <w:rPr>
                <w:rFonts w:ascii="Times New Roman" w:hAnsi="Times New Roman" w:cs="Times New Roman"/>
                <w:sz w:val="24"/>
                <w:szCs w:val="24"/>
              </w:rPr>
            </w:pPr>
            <w:r>
              <w:rPr>
                <w:rFonts w:ascii="Times New Roman" w:hAnsi="Times New Roman" w:cs="Times New Roman"/>
                <w:sz w:val="24"/>
                <w:szCs w:val="24"/>
              </w:rPr>
              <w:t>AmountDonated</w:t>
            </w:r>
          </w:p>
        </w:tc>
        <w:tc>
          <w:tcPr>
            <w:tcW w:w="1943" w:type="dxa"/>
          </w:tcPr>
          <w:p>
            <w:pPr>
              <w:spacing w:line="360" w:lineRule="auto"/>
              <w:rPr>
                <w:rFonts w:ascii="Times New Roman" w:hAnsi="Times New Roman" w:cs="Times New Roman"/>
                <w:sz w:val="24"/>
                <w:szCs w:val="24"/>
              </w:rPr>
            </w:pPr>
            <w:r>
              <w:rPr>
                <w:rFonts w:ascii="Times New Roman" w:hAnsi="Times New Roman" w:cs="Times New Roman"/>
                <w:sz w:val="24"/>
                <w:szCs w:val="24"/>
              </w:rPr>
              <w:t>DonationType</w:t>
            </w:r>
          </w:p>
        </w:tc>
      </w:tr>
    </w:tbl>
    <w:p>
      <w:pPr>
        <w:spacing w:line="360" w:lineRule="auto"/>
        <w:rPr>
          <w:rFonts w:ascii="Times New Roman" w:hAnsi="Times New Roman" w:cs="Times New Roman"/>
          <w:b/>
          <w:bCs/>
          <w:sz w:val="24"/>
          <w:szCs w:val="24"/>
          <w14:textFill>
            <w14:gradFill>
              <w14:gsLst>
                <w14:gs w14:pos="0">
                  <w14:srgbClr w14:val="012D86"/>
                </w14:gs>
                <w14:gs w14:pos="100000">
                  <w14:srgbClr w14:val="0E2557"/>
                </w14:gs>
              </w14:gsLst>
              <w14:lin w14:ang="0" w14:scaled="0"/>
            </w14:gradFill>
          </w14:textFill>
        </w:rPr>
      </w:pPr>
      <w:r>
        <w:rPr>
          <w:b/>
          <w:bCs/>
          <w:sz w:val="24"/>
          <w14:textFill>
            <w14:gradFill>
              <w14:gsLst>
                <w14:gs w14:pos="0">
                  <w14:srgbClr w14:val="012D86"/>
                </w14:gs>
                <w14:gs w14:pos="100000">
                  <w14:srgbClr w14:val="0E2557"/>
                </w14:gs>
              </w14:gsLst>
              <w14:lin w14:ang="0" w14:scaled="0"/>
            </w14:gradFill>
          </w14:textFill>
        </w:rPr>
        <mc:AlternateContent>
          <mc:Choice Requires="wps">
            <w:drawing>
              <wp:anchor distT="0" distB="0" distL="114300" distR="114300" simplePos="0" relativeHeight="251673600" behindDoc="0" locked="0" layoutInCell="1" allowOverlap="1">
                <wp:simplePos x="0" y="0"/>
                <wp:positionH relativeFrom="column">
                  <wp:posOffset>7158355</wp:posOffset>
                </wp:positionH>
                <wp:positionV relativeFrom="paragraph">
                  <wp:posOffset>920115</wp:posOffset>
                </wp:positionV>
                <wp:extent cx="266700" cy="241300"/>
                <wp:effectExtent l="3175" t="3810" r="9525" b="8890"/>
                <wp:wrapNone/>
                <wp:docPr id="18" name="Straight Connector 18"/>
                <wp:cNvGraphicFramePr/>
                <a:graphic xmlns:a="http://schemas.openxmlformats.org/drawingml/2006/main">
                  <a:graphicData uri="http://schemas.microsoft.com/office/word/2010/wordprocessingShape">
                    <wps:wsp>
                      <wps:cNvCnPr/>
                      <wps:spPr>
                        <a:xfrm flipH="1">
                          <a:off x="7158355" y="3931285"/>
                          <a:ext cx="26670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63.65pt;margin-top:72.45pt;height:19pt;width:21pt;z-index:251673600;mso-width-relative:page;mso-height-relative:page;" filled="f" stroked="t" coordsize="21600,21600" o:gfxdata="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fo28Y2wAAAA0BAAAPAAAAAAAAAAEAIAAAACIAAABkcnMvZG93bnJldi54bWxQ&#10;SwECFAAUAAAACACHTuJAAKji2/QBAADQAwAADgAAAAAAAAABACAAAAAqAQAAZHJzL2Uyb0RvYy54&#10;bWxQSwUGAAAAAAYABgBZAQAAkAUAAAAA&#10;">
                <v:fill on="f" focussize="0,0"/>
                <v:stroke weight="0.5pt" color="#5B9BD5 [3204]" miterlimit="8" joinstyle="miter"/>
                <v:imagedata o:title=""/>
                <o:lock v:ext="edit" aspectratio="f"/>
              </v:line>
            </w:pict>
          </mc:Fallback>
        </mc:AlternateContent>
      </w:r>
    </w:p>
    <w:p>
      <w:pPr>
        <w:spacing w:line="360" w:lineRule="auto"/>
        <w:ind w:firstLine="3132" w:firstLineChars="1300"/>
        <w:rPr>
          <w:rFonts w:ascii="Times New Roman" w:hAnsi="Times New Roman" w:cs="Times New Roman"/>
          <w:b/>
          <w:bCs/>
          <w:sz w:val="24"/>
          <w:szCs w:val="24"/>
          <w14:textFill>
            <w14:gradFill>
              <w14:gsLst>
                <w14:gs w14:pos="0">
                  <w14:srgbClr w14:val="012D86"/>
                </w14:gs>
                <w14:gs w14:pos="100000">
                  <w14:srgbClr w14:val="0E2557"/>
                </w14:gs>
              </w14:gsLst>
              <w14:lin w14:ang="0" w14:scaled="0"/>
            </w14:gradFill>
          </w14:textFill>
        </w:rPr>
      </w:pPr>
      <w:r>
        <w:rPr>
          <w:rFonts w:ascii="Times New Roman" w:hAnsi="Times New Roman" w:cs="Times New Roman"/>
          <w:b/>
          <w:bCs/>
          <w:sz w:val="24"/>
          <w:szCs w:val="24"/>
          <w14:textFill>
            <w14:gradFill>
              <w14:gsLst>
                <w14:gs w14:pos="0">
                  <w14:srgbClr w14:val="012D86"/>
                </w14:gs>
                <w14:gs w14:pos="100000">
                  <w14:srgbClr w14:val="0E2557"/>
                </w14:gs>
              </w14:gsLst>
              <w14:lin w14:ang="0" w14:scaled="0"/>
            </w14:gradFill>
          </w14:textFill>
        </w:rPr>
        <mc:AlternateContent>
          <mc:Choice Requires="wps">
            <w:drawing>
              <wp:anchor distT="0" distB="0" distL="114300" distR="114300" simplePos="0" relativeHeight="251679744" behindDoc="0" locked="0" layoutInCell="1" allowOverlap="1">
                <wp:simplePos x="0" y="0"/>
                <wp:positionH relativeFrom="leftMargin">
                  <wp:posOffset>697865</wp:posOffset>
                </wp:positionH>
                <wp:positionV relativeFrom="paragraph">
                  <wp:posOffset>175895</wp:posOffset>
                </wp:positionV>
                <wp:extent cx="470535" cy="272415"/>
                <wp:effectExtent l="36830" t="0" r="38735" b="0"/>
                <wp:wrapNone/>
                <wp:docPr id="36" name="Straight Arrow Connector 36"/>
                <wp:cNvGraphicFramePr/>
                <a:graphic xmlns:a="http://schemas.openxmlformats.org/drawingml/2006/main">
                  <a:graphicData uri="http://schemas.microsoft.com/office/word/2010/wordprocessingShape">
                    <wps:wsp>
                      <wps:cNvCnPr/>
                      <wps:spPr>
                        <a:xfrm rot="1740000" flipV="1">
                          <a:off x="0" y="0"/>
                          <a:ext cx="470535" cy="272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54.95pt;margin-top:289pt;height:21.45pt;width:37.05pt;mso-position-horizontal-relative:page;mso-position-vertical-relative:page;rotation:-1900544f;z-index:251679744;mso-width-relative:page;mso-height-relative:page;" filled="f" stroked="t" coordsize="21600,21600" o:gfxdata="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8AuFZ1gAAAAkBAAAPAAAAAAAAAAEAIAAAACIAAABkcnMvZG93&#10;bnJldi54bWxQSwECFAAUAAAACACHTuJAij+NPgICAAADBAAADgAAAAAAAAABACAAAAAlAQAAZHJz&#10;L2Uyb0RvYy54bWxQSwUGAAAAAAYABgBZAQAAmQUAAAAA&#10;">
                <v:fill on="f" focussize="0,0"/>
                <v:stroke weight="1.5pt" color="#000000 [3200]" miterlimit="8" joinstyle="miter" endarrow="block"/>
                <v:imagedata o:title=""/>
                <o:lock v:ext="edit" aspectratio="f"/>
              </v:shape>
            </w:pict>
          </mc:Fallback>
        </mc:AlternateContent>
      </w:r>
      <w:r>
        <w:rPr>
          <w:b/>
          <w:bCs/>
          <w:sz w:val="24"/>
          <w14:textFill>
            <w14:gradFill>
              <w14:gsLst>
                <w14:gs w14:pos="0">
                  <w14:srgbClr w14:val="012D86"/>
                </w14:gs>
                <w14:gs w14:pos="100000">
                  <w14:srgbClr w14:val="0E2557"/>
                </w14:gs>
              </w14:gsLst>
              <w14:lin w14:ang="0" w14:scaled="0"/>
            </w14:gradFill>
          </w14:textFill>
        </w:rPr>
        <mc:AlternateContent>
          <mc:Choice Requires="wps">
            <w:drawing>
              <wp:anchor distT="0" distB="0" distL="114300" distR="114300" simplePos="0" relativeHeight="251672576" behindDoc="0" locked="0" layoutInCell="1" allowOverlap="1">
                <wp:simplePos x="0" y="0"/>
                <wp:positionH relativeFrom="column">
                  <wp:posOffset>459105</wp:posOffset>
                </wp:positionH>
                <wp:positionV relativeFrom="paragraph">
                  <wp:posOffset>74295</wp:posOffset>
                </wp:positionV>
                <wp:extent cx="1003300" cy="12700"/>
                <wp:effectExtent l="0" t="4445" r="0" b="8255"/>
                <wp:wrapNone/>
                <wp:docPr id="15" name="Straight Connector 15"/>
                <wp:cNvGraphicFramePr/>
                <a:graphic xmlns:a="http://schemas.openxmlformats.org/drawingml/2006/main">
                  <a:graphicData uri="http://schemas.microsoft.com/office/word/2010/wordprocessingShape">
                    <wps:wsp>
                      <wps:cNvCnPr/>
                      <wps:spPr>
                        <a:xfrm flipV="1">
                          <a:off x="1602105" y="2800350"/>
                          <a:ext cx="1003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6.15pt;margin-top:5.85pt;height:1pt;width:79pt;z-index:251672576;mso-width-relative:page;mso-height-relative:page;" filled="f" stroked="t" coordsize="21600,21600" o:gfxdata="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a0VR9cAAAAIAQAADwAAAAAAAAABACAAAAAiAAAAZHJzL2Rvd25yZXYueG1sUEsBAhQAFAAAAAgA&#10;h07iQEc8yBHtAQAA0AMAAA4AAAAAAAAAAQAgAAAAJgEAAGRycy9lMm9Eb2MueG1sUEsFBgAAAAAG&#10;AAYAWQEAAIUFAAAAAA==&#10;">
                <v:fill on="f" focussize="0,0"/>
                <v:stroke weight="0.5pt" color="#5B9BD5 [3204]" miterlimit="8" joinstyle="miter"/>
                <v:imagedata o:title=""/>
                <o:lock v:ext="edit" aspectratio="f"/>
              </v:line>
            </w:pict>
          </mc:Fallback>
        </mc:AlternateContent>
      </w:r>
      <w:r>
        <w:rPr>
          <w:b/>
          <w:bCs/>
          <w:sz w:val="24"/>
          <w14:textFill>
            <w14:gradFill>
              <w14:gsLst>
                <w14:gs w14:pos="0">
                  <w14:srgbClr w14:val="012D86"/>
                </w14:gs>
                <w14:gs w14:pos="100000">
                  <w14:srgbClr w14:val="0E2557"/>
                </w14:gs>
              </w14:gsLst>
              <w14:lin w14:ang="0" w14:scaled="0"/>
            </w14:gradFill>
          </w14:textFill>
        </w:rPr>
        <mc:AlternateContent>
          <mc:Choice Requires="wps">
            <w:drawing>
              <wp:anchor distT="0" distB="0" distL="114300" distR="114300" simplePos="0" relativeHeight="251671552" behindDoc="0" locked="0" layoutInCell="1" allowOverlap="1">
                <wp:simplePos x="0" y="0"/>
                <wp:positionH relativeFrom="column">
                  <wp:posOffset>446405</wp:posOffset>
                </wp:positionH>
                <wp:positionV relativeFrom="paragraph">
                  <wp:posOffset>86995</wp:posOffset>
                </wp:positionV>
                <wp:extent cx="0" cy="165100"/>
                <wp:effectExtent l="4445" t="0" r="8255" b="0"/>
                <wp:wrapNone/>
                <wp:docPr id="14" name="Straight Connector 14"/>
                <wp:cNvGraphicFramePr/>
                <a:graphic xmlns:a="http://schemas.openxmlformats.org/drawingml/2006/main">
                  <a:graphicData uri="http://schemas.microsoft.com/office/word/2010/wordprocessingShape">
                    <wps:wsp>
                      <wps:cNvCnPr/>
                      <wps:spPr>
                        <a:xfrm flipV="1">
                          <a:off x="1589405" y="2813050"/>
                          <a:ext cx="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15pt;margin-top:6.85pt;height:13pt;width:0pt;z-index:251671552;mso-width-relative:page;mso-height-relative:page;" filled="f" stroked="t" coordsize="21600,21600" o:gfxdata="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8&#10;rowL1QAAAAcBAAAPAAAAAAAAAAEAIAAAACIAAABkcnMvZG93bnJldi54bWxQSwECFAAUAAAACACH&#10;TuJAaxhRBe4BAADLAwAADgAAAAAAAAABACAAAAAkAQAAZHJzL2Uyb0RvYy54bWxQSwUGAAAAAAYA&#10;BgBZAQAAhAUAAAAA&#10;">
                <v:fill on="f" focussize="0,0"/>
                <v:stroke weight="0.5pt" color="#5B9BD5 [3204]" miterlimit="8" joinstyle="miter"/>
                <v:imagedata o:title=""/>
                <o:lock v:ext="edit" aspectratio="f"/>
              </v:line>
            </w:pict>
          </mc:Fallback>
        </mc:AlternateContent>
      </w:r>
      <w:r>
        <w:rPr>
          <w:rFonts w:ascii="Times New Roman" w:hAnsi="Times New Roman" w:cs="Times New Roman"/>
          <w:b/>
          <w:bCs/>
          <w:sz w:val="24"/>
          <w:szCs w:val="24"/>
          <w14:textFill>
            <w14:gradFill>
              <w14:gsLst>
                <w14:gs w14:pos="0">
                  <w14:srgbClr w14:val="012D86"/>
                </w14:gs>
                <w14:gs w14:pos="100000">
                  <w14:srgbClr w14:val="0E2557"/>
                </w14:gs>
              </w14:gsLst>
              <w14:lin w14:ang="0" w14:scaled="0"/>
            </w14:gradFill>
          </w14:textFill>
        </w:rPr>
        <w:t>BLOODBANK</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9"/>
        <w:gridCol w:w="1515"/>
        <w:gridCol w:w="1607"/>
        <w:gridCol w:w="1782"/>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line="360" w:lineRule="auto"/>
              <w:rPr>
                <w:rFonts w:ascii="Times New Roman" w:hAnsi="Times New Roman" w:cs="Times New Roman"/>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-461645</wp:posOffset>
                      </wp:positionH>
                      <wp:positionV relativeFrom="paragraph">
                        <wp:posOffset>6985</wp:posOffset>
                      </wp:positionV>
                      <wp:extent cx="12700" cy="457200"/>
                      <wp:effectExtent l="4445" t="0" r="8255" b="0"/>
                      <wp:wrapNone/>
                      <wp:docPr id="26" name="Straight Connector 26"/>
                      <wp:cNvGraphicFramePr/>
                      <a:graphic xmlns:a="http://schemas.openxmlformats.org/drawingml/2006/main">
                        <a:graphicData uri="http://schemas.microsoft.com/office/word/2010/wordprocessingShape">
                          <wps:wsp>
                            <wps:cNvCnPr/>
                            <wps:spPr>
                              <a:xfrm flipH="1" flipV="1">
                                <a:off x="681355" y="3016885"/>
                                <a:ext cx="127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6.35pt;margin-top:0.55pt;height:36pt;width:1pt;z-index:251660288;mso-width-relative:page;mso-height-relative:page;" filled="f" stroked="t" coordsize="21600,21600" o:gfxdata="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trvNNYAAAAIAQAADwAAAAAAAAABACAAAAAiAAAAZHJzL2Rvd25yZXYueG1sUEsBAhQAFAAAAAgA&#10;h07iQI0v7ovuAQAA2AMAAA4AAAAAAAAAAQAgAAAAJQEAAGRycy9lMm9Eb2MueG1sUEsFBgAAAAAG&#10;AAYAWQEAAIUFA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-83185</wp:posOffset>
                      </wp:positionH>
                      <wp:positionV relativeFrom="paragraph">
                        <wp:posOffset>144145</wp:posOffset>
                      </wp:positionV>
                      <wp:extent cx="45720" cy="681990"/>
                      <wp:effectExtent l="127635" t="38100" r="4445" b="16510"/>
                      <wp:wrapNone/>
                      <wp:docPr id="22" name="Elbow Connector 22"/>
                      <wp:cNvGraphicFramePr/>
                      <a:graphic xmlns:a="http://schemas.openxmlformats.org/drawingml/2006/main">
                        <a:graphicData uri="http://schemas.microsoft.com/office/word/2010/wordprocessingShape">
                          <wps:wsp>
                            <wps:cNvCnPr/>
                            <wps:spPr>
                              <a:xfrm flipV="1">
                                <a:off x="0" y="0"/>
                                <a:ext cx="45720" cy="681990"/>
                              </a:xfrm>
                              <a:prstGeom prst="bentConnector3">
                                <a:avLst>
                                  <a:gd name="adj1" fmla="val -25803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4" type="#_x0000_t34" style="position:absolute;left:0pt;flip:y;margin-left:-6.55pt;margin-top:11.35pt;height:53.7pt;width:3.6pt;z-index:251659264;mso-width-relative:page;mso-height-relative:page;" filled="f" stroked="t" coordsize="21600,21600" o:gfxdata="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EwCD3YAAAACQEAAA8AAAAAAAAAAQAgAAAA&#10;IgAAAGRycy9kb3ducmV2LnhtbFBLAQIUABQAAAAIAIdO4kCc77A0CwIAABYEAAAOAAAAAAAAAAEA&#10;IAAAACcBAABkcnMvZTJvRG9jLnhtbFBLBQYAAAAABgAGAFkBAACkBQAAAAA=&#10;" adj="-55736">
                      <v:fill on="f" focussize="0,0"/>
                      <v:stroke weight="1.5pt" color="#000000 [3200]" miterlimit="8" joinstyle="miter" endarrow="block"/>
                      <v:imagedata o:title=""/>
                      <o:lock v:ext="edit" aspectratio="f"/>
                    </v:shape>
                  </w:pict>
                </mc:Fallback>
              </mc:AlternateContent>
            </w:r>
            <w:r>
              <w:rPr>
                <w:rFonts w:ascii="Times New Roman" w:hAnsi="Times New Roman" w:cs="Times New Roman"/>
                <w:sz w:val="24"/>
                <w:szCs w:val="24"/>
                <w:u w:val="single"/>
              </w:rPr>
              <w:t>BloodBankID</w:t>
            </w:r>
          </w:p>
        </w:tc>
        <w:tc>
          <w:tcPr>
            <w:tcW w:w="1870" w:type="dxa"/>
          </w:tcPr>
          <w:p>
            <w:pPr>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1870" w:type="dxa"/>
          </w:tcPr>
          <w:p>
            <w:pPr>
              <w:spacing w:line="360" w:lineRule="auto"/>
              <w:rPr>
                <w:rFonts w:ascii="Times New Roman" w:hAnsi="Times New Roman" w:cs="Times New Roman"/>
                <w:sz w:val="24"/>
                <w:szCs w:val="24"/>
              </w:rPr>
            </w:pPr>
            <w:r>
              <w:rPr>
                <w:rFonts w:ascii="Times New Roman" w:hAnsi="Times New Roman" w:cs="Times New Roman"/>
                <w:sz w:val="24"/>
                <w:szCs w:val="24"/>
              </w:rPr>
              <w:t>Location</w:t>
            </w:r>
          </w:p>
        </w:tc>
        <w:tc>
          <w:tcPr>
            <w:tcW w:w="1870"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PhoneNumber</w:t>
            </w:r>
          </w:p>
        </w:tc>
        <w:tc>
          <w:tcPr>
            <w:tcW w:w="1870" w:type="dxa"/>
          </w:tcPr>
          <w:p>
            <w:pPr>
              <w:spacing w:line="360" w:lineRule="auto"/>
              <w:rPr>
                <w:rFonts w:ascii="Times New Roman" w:hAnsi="Times New Roman" w:cs="Times New Roman"/>
                <w:sz w:val="24"/>
                <w:szCs w:val="24"/>
                <w:u w:val="dash"/>
              </w:rPr>
            </w:pPr>
            <w:r>
              <w:rPr>
                <w:sz w:val="24"/>
              </w:rPr>
              <mc:AlternateContent>
                <mc:Choice Requires="wps">
                  <w:drawing>
                    <wp:anchor distT="0" distB="0" distL="114300" distR="114300" simplePos="0" relativeHeight="251662336" behindDoc="0" locked="0" layoutInCell="1" allowOverlap="1">
                      <wp:simplePos x="0" y="0"/>
                      <wp:positionH relativeFrom="column">
                        <wp:posOffset>1032510</wp:posOffset>
                      </wp:positionH>
                      <wp:positionV relativeFrom="paragraph">
                        <wp:posOffset>172085</wp:posOffset>
                      </wp:positionV>
                      <wp:extent cx="1003300" cy="0"/>
                      <wp:effectExtent l="0" t="0" r="0" b="0"/>
                      <wp:wrapNone/>
                      <wp:docPr id="37" name="Straight Connector 37"/>
                      <wp:cNvGraphicFramePr/>
                      <a:graphic xmlns:a="http://schemas.openxmlformats.org/drawingml/2006/main">
                        <a:graphicData uri="http://schemas.microsoft.com/office/word/2010/wordprocessingShape">
                          <wps:wsp>
                            <wps:cNvCnPr/>
                            <wps:spPr>
                              <a:xfrm flipH="1">
                                <a:off x="6472555" y="3181985"/>
                                <a:ext cx="1003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1.3pt;margin-top:13.55pt;height:0pt;width:79pt;z-index:251662336;mso-width-relative:page;mso-height-relative:page;" filled="f" stroked="t" coordsize="21600,21600" o:gfxdata="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W8c3fV&#10;AAAACQEAAA8AAAAAAAAAAQAgAAAAIgAAAGRycy9kb3ducmV2LnhtbFBLAQIUABQAAAAIAIdO4kBt&#10;KMWI6gEAAMwDAAAOAAAAAAAAAAEAIAAAACQBAABkcnMvZTJvRG9jLnhtbFBLBQYAAAAABgAGAFkB&#10;AACA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2023110</wp:posOffset>
                      </wp:positionH>
                      <wp:positionV relativeFrom="paragraph">
                        <wp:posOffset>159385</wp:posOffset>
                      </wp:positionV>
                      <wp:extent cx="25400" cy="3784600"/>
                      <wp:effectExtent l="4445" t="0" r="8255" b="0"/>
                      <wp:wrapNone/>
                      <wp:docPr id="35" name="Straight Connector 35"/>
                      <wp:cNvGraphicFramePr/>
                      <a:graphic xmlns:a="http://schemas.openxmlformats.org/drawingml/2006/main">
                        <a:graphicData uri="http://schemas.microsoft.com/office/word/2010/wordprocessingShape">
                          <wps:wsp>
                            <wps:cNvCnPr/>
                            <wps:spPr>
                              <a:xfrm flipH="1" flipV="1">
                                <a:off x="7463155" y="3169285"/>
                                <a:ext cx="25400" cy="378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59.3pt;margin-top:12.55pt;height:298pt;width:2pt;z-index:251661312;mso-width-relative:page;mso-height-relative:page;" filled="f" stroked="t" coordsize="21600,21600" o:gfxdata="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YvdyD2QAAAAoBAAAPAAAAAAAAAAEAIAAAACIAAABkcnMvZG93bnJldi54bWxQSwECFAAU&#10;AAAACACHTuJA2vGgnfABAADaAwAADgAAAAAAAAABACAAAAAoAQAAZHJzL2Uyb0RvYy54bWxQSwUG&#10;AAAAAAYABgBZAQAAigU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u w:val="dash"/>
              </w:rPr>
              <w:t>MangingStaffID</w:t>
            </w:r>
          </w:p>
        </w:tc>
      </w:tr>
    </w:tbl>
    <w:p>
      <w:pPr>
        <w:spacing w:line="360" w:lineRule="auto"/>
        <w:rPr>
          <w:rFonts w:ascii="Times New Roman" w:hAnsi="Times New Roman" w:cs="Times New Roman"/>
          <w:sz w:val="24"/>
          <w:szCs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6142355</wp:posOffset>
                </wp:positionH>
                <wp:positionV relativeFrom="paragraph">
                  <wp:posOffset>182245</wp:posOffset>
                </wp:positionV>
                <wp:extent cx="38100" cy="3606800"/>
                <wp:effectExtent l="4445" t="0" r="8255" b="0"/>
                <wp:wrapNone/>
                <wp:docPr id="38" name="Straight Connector 38"/>
                <wp:cNvGraphicFramePr/>
                <a:graphic xmlns:a="http://schemas.openxmlformats.org/drawingml/2006/main">
                  <a:graphicData uri="http://schemas.microsoft.com/office/word/2010/wordprocessingShape">
                    <wps:wsp>
                      <wps:cNvCnPr/>
                      <wps:spPr>
                        <a:xfrm>
                          <a:off x="7285355" y="3461385"/>
                          <a:ext cx="38100" cy="360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3.65pt;margin-top:14.35pt;height:284pt;width:3pt;z-index:251689984;mso-width-relative:page;mso-height-relative:page;" filled="f" stroked="t" coordsize="21600,21600" o:gfxdata="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X&#10;JhAt2QAAAAoBAAAPAAAAAAAAAAEAIAAAACIAAABkcnMvZG93bnJldi54bWxQSwECFAAUAAAACACH&#10;TuJA+9YmPeoBAADGAwAADgAAAAAAAAABACAAAAAoAQAAZHJzL2Uyb0RvYy54bWxQSwUGAAAAAAYA&#10;BgBZAQAAhAUAAAAA&#10;">
                <v:fill on="f" focussize="0,0"/>
                <v:stroke weight="0.5pt" color="#5B9BD5 [3204]"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348615</wp:posOffset>
                </wp:positionH>
                <wp:positionV relativeFrom="paragraph">
                  <wp:posOffset>-65405</wp:posOffset>
                </wp:positionV>
                <wp:extent cx="114935" cy="229235"/>
                <wp:effectExtent l="0" t="13335" r="0" b="24130"/>
                <wp:wrapNone/>
                <wp:docPr id="42" name="Straight Arrow Connector 42"/>
                <wp:cNvGraphicFramePr/>
                <a:graphic xmlns:a="http://schemas.openxmlformats.org/drawingml/2006/main">
                  <a:graphicData uri="http://schemas.microsoft.com/office/word/2010/wordprocessingShape">
                    <wps:wsp>
                      <wps:cNvCnPr/>
                      <wps:spPr>
                        <a:xfrm rot="1740000" flipH="1" flipV="1">
                          <a:off x="0" y="0"/>
                          <a:ext cx="114935" cy="2292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27.45pt;margin-top:-5.15pt;height:18.05pt;width:9.05pt;rotation:1900544f;z-index:251688960;mso-width-relative:page;mso-height-relative:page;" filled="f" stroked="t" coordsize="21600,21600" o:gfxdata="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mEK/NcAAAAIAQAADwAAAAAAAAABACAAAAAiAAAAZHJz&#10;L2Rvd25yZXYueG1sUEsBAhQAFAAAAAgAh07iQElzDscFAgAADQQAAA4AAAAAAAAAAQAgAAAAJgEA&#10;AGRycy9lMm9Eb2MueG1sUEsFBgAAAAAGAAYAWQEAAJ0FAAAAAA==&#10;">
                <v:fill on="f" focussize="0,0"/>
                <v:stroke weight="1.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377825</wp:posOffset>
                </wp:positionH>
                <wp:positionV relativeFrom="paragraph">
                  <wp:posOffset>173355</wp:posOffset>
                </wp:positionV>
                <wp:extent cx="5753100" cy="13335"/>
                <wp:effectExtent l="0" t="9525" r="0" b="15240"/>
                <wp:wrapNone/>
                <wp:docPr id="41" name="Straight Connector 41"/>
                <wp:cNvGraphicFramePr/>
                <a:graphic xmlns:a="http://schemas.openxmlformats.org/drawingml/2006/main">
                  <a:graphicData uri="http://schemas.microsoft.com/office/word/2010/wordprocessingShape">
                    <wps:wsp>
                      <wps:cNvCnPr/>
                      <wps:spPr>
                        <a:xfrm flipH="1" flipV="1">
                          <a:off x="0" y="0"/>
                          <a:ext cx="5753100" cy="1333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_x0000_s1026" o:spid="_x0000_s1026" o:spt="20" style="position:absolute;left:0pt;flip:x y;margin-left:29.75pt;margin-top:13.65pt;height:1.05pt;width:453pt;z-index:251687936;mso-width-relative:page;mso-height-relative:page;" filled="f" stroked="t" coordsize="21600,21600" o:gfxdata="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gN8vbW&#10;AAAACAEAAA8AAAAAAAAAAQAgAAAAIgAAAGRycy9kb3ducmV2LnhtbFBLAQIUABQAAAAIAIdO4kCB&#10;4zay6QEAAM8DAAAOAAAAAAAAAAEAIAAAACUBAABkcnMvZTJvRG9jLnhtbFBLBQYAAAAABgAGAFkB&#10;AACABQAAAAA=&#10;">
                <v:fill on="f" focussize="0,0"/>
                <v:stroke weight="1pt" color="#4472C4 [3208]"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36195" distB="36195" distL="36195" distR="36195" simplePos="0" relativeHeight="251678720" behindDoc="0" locked="0" layoutInCell="1" allowOverlap="1">
                <wp:simplePos x="0" y="0"/>
                <wp:positionH relativeFrom="column">
                  <wp:posOffset>-166370</wp:posOffset>
                </wp:positionH>
                <wp:positionV relativeFrom="paragraph">
                  <wp:posOffset>-106680</wp:posOffset>
                </wp:positionV>
                <wp:extent cx="1131570" cy="1743710"/>
                <wp:effectExtent l="12700" t="0" r="21590" b="11430"/>
                <wp:wrapNone/>
                <wp:docPr id="25" name="Elbow Connector 25"/>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1570" cy="1743710"/>
                        </a:xfrm>
                        <a:prstGeom prst="bentConnector3">
                          <a:avLst>
                            <a:gd name="adj1" fmla="val 84239"/>
                          </a:avLst>
                        </a:prstGeom>
                        <a:noFill/>
                        <a:ln w="25400">
                          <a:solidFill>
                            <a:schemeClr val="dk1">
                              <a:lumMod val="0"/>
                              <a:lumOff val="0"/>
                            </a:schemeClr>
                          </a:solidFill>
                          <a:miter lim="800000"/>
                        </a:ln>
                        <a:effectLst/>
                      </wps:spPr>
                      <wps:bodyPr/>
                    </wps:wsp>
                  </a:graphicData>
                </a:graphic>
              </wp:anchor>
            </w:drawing>
          </mc:Choice>
          <mc:Fallback>
            <w:pict>
              <v:shape id="_x0000_s1026" o:spid="_x0000_s1026" o:spt="34" type="#_x0000_t34" style="position:absolute;left:0pt;flip:x;margin-left:-13.1pt;margin-top:-8.4pt;height:137.3pt;width:89.1pt;rotation:5898240f;z-index:251678720;mso-width-relative:page;mso-height-relative:page;" filled="f" stroked="t" coordsize="21600,21600" o:gfxdata="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QUdu9oAAAALAQAADwAAAAAAAAABACAAAAAiAAAAZHJzL2Rvd25yZXYueG1sUEsBAhQAFAAAAAgA&#10;h07iQIg2GH0jAgAATwQAAA4AAAAAAAAAAQAgAAAAKQEAAGRycy9lMm9Eb2MueG1sUEsFBgAAAAAG&#10;AAYAWQEAAL4FAAAAAA==&#10;" adj="18196">
                <v:fill on="f" focussize="0,0"/>
                <v:stroke weight="2pt" color="#000000 [3200]" miterlimit="8" joinstyle="miter"/>
                <v:imagedata o:title=""/>
                <o:lock v:ext="edit" aspectratio="f"/>
              </v:shape>
            </w:pict>
          </mc:Fallback>
        </mc:AlternateContent>
      </w:r>
    </w:p>
    <w:p>
      <w:pPr>
        <w:spacing w:line="360" w:lineRule="auto"/>
        <w:ind w:firstLine="3614" w:firstLineChars="1500"/>
        <w:rPr>
          <w:rFonts w:ascii="Times New Roman" w:hAnsi="Times New Roman" w:cs="Times New Roman"/>
          <w:b/>
          <w:bCs/>
          <w:sz w:val="24"/>
          <w:szCs w:val="24"/>
          <w14:textFill>
            <w14:gradFill>
              <w14:gsLst>
                <w14:gs w14:pos="0">
                  <w14:srgbClr w14:val="E30000"/>
                </w14:gs>
                <w14:gs w14:pos="100000">
                  <w14:srgbClr w14:val="760303"/>
                </w14:gs>
              </w14:gsLst>
              <w14:lin w14:ang="0" w14:scaled="0"/>
            </w14:gradFill>
          </w14:textFill>
        </w:rPr>
      </w:pPr>
      <w:r>
        <w:rPr>
          <w:rFonts w:ascii="Times New Roman" w:hAnsi="Times New Roman" w:cs="Times New Roman"/>
          <w:b/>
          <w:bCs/>
          <w:sz w:val="24"/>
          <w:szCs w:val="24"/>
          <w14:textFill>
            <w14:gradFill>
              <w14:gsLst>
                <w14:gs w14:pos="0">
                  <w14:srgbClr w14:val="E30000"/>
                </w14:gs>
                <w14:gs w14:pos="100000">
                  <w14:srgbClr w14:val="760303"/>
                </w14:gs>
              </w14:gsLst>
              <w14:lin w14:ang="0" w14:scaled="0"/>
            </w14:gradFill>
          </w14:textFill>
        </w:rPr>
        <w:t>BLOODQUANTITY</w:t>
      </w:r>
    </w:p>
    <w:tbl>
      <w:tblPr>
        <w:tblStyle w:val="12"/>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1515"/>
        <w:gridCol w:w="1600"/>
        <w:gridCol w:w="1671"/>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tcPr>
          <w:p>
            <w:pPr>
              <w:spacing w:line="360" w:lineRule="auto"/>
              <w:rPr>
                <w:rFonts w:ascii="Times New Roman" w:hAnsi="Times New Roman" w:cs="Times New Roman"/>
                <w:sz w:val="24"/>
                <w:szCs w:val="24"/>
              </w:rPr>
            </w:pPr>
            <w:r>
              <w:rPr>
                <w:rFonts w:ascii="Times New Roman" w:hAnsi="Times New Roman" w:cs="Times New Roman"/>
                <w:sz w:val="24"/>
                <w:szCs w:val="24"/>
                <w:u w:val="single"/>
              </w:rPr>
              <w:t>BloodBankID</w:t>
            </w:r>
          </w:p>
        </w:tc>
        <w:tc>
          <w:tcPr>
            <w:tcW w:w="1515"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BloodGroup</w:t>
            </w:r>
          </w:p>
        </w:tc>
        <w:tc>
          <w:tcPr>
            <w:tcW w:w="1600" w:type="dxa"/>
          </w:tcPr>
          <w:p>
            <w:pPr>
              <w:spacing w:line="360" w:lineRule="auto"/>
              <w:rPr>
                <w:rFonts w:ascii="Times New Roman" w:hAnsi="Times New Roman" w:cs="Times New Roman"/>
                <w:sz w:val="24"/>
                <w:szCs w:val="24"/>
              </w:rPr>
            </w:pPr>
            <w:r>
              <w:rPr>
                <w:rFonts w:ascii="Times New Roman" w:hAnsi="Times New Roman" w:cs="Times New Roman"/>
                <w:sz w:val="24"/>
                <w:szCs w:val="24"/>
              </w:rPr>
              <w:t>BloodAmount</w:t>
            </w:r>
          </w:p>
        </w:tc>
        <w:tc>
          <w:tcPr>
            <w:tcW w:w="1671" w:type="dxa"/>
          </w:tcPr>
          <w:p>
            <w:pPr>
              <w:spacing w:line="360" w:lineRule="auto"/>
              <w:rPr>
                <w:rFonts w:ascii="Times New Roman" w:hAnsi="Times New Roman" w:cs="Times New Roman"/>
                <w:sz w:val="24"/>
                <w:szCs w:val="24"/>
              </w:rPr>
            </w:pPr>
            <w:r>
              <w:rPr>
                <w:rFonts w:ascii="Times New Roman" w:hAnsi="Times New Roman" w:cs="Times New Roman"/>
                <w:sz w:val="24"/>
                <w:szCs w:val="24"/>
              </w:rPr>
              <w:t>CollectionDate</w:t>
            </w:r>
          </w:p>
        </w:tc>
        <w:tc>
          <w:tcPr>
            <w:tcW w:w="1790" w:type="dxa"/>
          </w:tcPr>
          <w:p>
            <w:pPr>
              <w:spacing w:line="360" w:lineRule="auto"/>
              <w:rPr>
                <w:rFonts w:ascii="Times New Roman" w:hAnsi="Times New Roman" w:cs="Times New Roman"/>
                <w:sz w:val="24"/>
                <w:szCs w:val="24"/>
              </w:rPr>
            </w:pPr>
            <w:r>
              <w:rPr>
                <w:rFonts w:ascii="Times New Roman" w:hAnsi="Times New Roman" w:cs="Times New Roman"/>
                <w:sz w:val="24"/>
                <w:szCs w:val="24"/>
              </w:rPr>
              <w:t>ExpirationDate</w:t>
            </w:r>
          </w:p>
        </w:tc>
      </w:tr>
    </w:tbl>
    <w:p>
      <w:pPr>
        <w:spacing w:line="360" w:lineRule="auto"/>
        <w:rPr>
          <w:rFonts w:ascii="Times New Roman" w:hAnsi="Times New Roman" w:cs="Times New Roman"/>
          <w:sz w:val="24"/>
          <w:szCs w:val="24"/>
        </w:rPr>
      </w:pPr>
    </w:p>
    <w:p>
      <w:pPr>
        <w:spacing w:line="360" w:lineRule="auto"/>
        <w:ind w:firstLine="3132" w:firstLineChars="1300"/>
        <w:rPr>
          <w:rFonts w:ascii="Times New Roman" w:hAnsi="Times New Roman" w:cs="Times New Roman"/>
          <w:b/>
          <w:bCs/>
          <w:sz w:val="24"/>
          <w:szCs w:val="24"/>
          <w14:textFill>
            <w14:gradFill>
              <w14:gsLst>
                <w14:gs w14:pos="0">
                  <w14:srgbClr w14:val="012D86"/>
                </w14:gs>
                <w14:gs w14:pos="100000">
                  <w14:srgbClr w14:val="0E2557"/>
                </w14:gs>
              </w14:gsLst>
              <w14:lin w14:ang="0" w14:scaled="0"/>
            </w14:gradFill>
          </w14:textFill>
        </w:rPr>
      </w:pPr>
      <w:r>
        <w:rPr>
          <w:rFonts w:ascii="Times New Roman" w:hAnsi="Times New Roman" w:cs="Times New Roman"/>
          <w:b/>
          <w:bCs/>
          <w:sz w:val="24"/>
          <w:szCs w:val="24"/>
          <w14:textFill>
            <w14:gradFill>
              <w14:gsLst>
                <w14:gs w14:pos="0">
                  <w14:srgbClr w14:val="012D86"/>
                </w14:gs>
                <w14:gs w14:pos="100000">
                  <w14:srgbClr w14:val="0E2557"/>
                </w14:gs>
              </w14:gsLst>
              <w14:lin w14:ang="0" w14:scaled="0"/>
            </w14:gradFill>
          </w14:textFill>
        </w:rPr>
        <w:t xml:space="preserve">TRANSFUSION </w:t>
      </w:r>
    </w:p>
    <w:tbl>
      <w:tblPr>
        <w:tblStyle w:val="12"/>
        <w:tblW w:w="92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1600"/>
        <w:gridCol w:w="1429"/>
        <w:gridCol w:w="1386"/>
        <w:gridCol w:w="728"/>
        <w:gridCol w:w="757"/>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tcPr>
          <w:p>
            <w:pPr>
              <w:spacing w:line="360" w:lineRule="auto"/>
              <w:rPr>
                <w:rFonts w:ascii="Times New Roman" w:hAnsi="Times New Roman" w:cs="Times New Roman"/>
                <w:sz w:val="24"/>
                <w:szCs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-549910</wp:posOffset>
                      </wp:positionH>
                      <wp:positionV relativeFrom="paragraph">
                        <wp:posOffset>120650</wp:posOffset>
                      </wp:positionV>
                      <wp:extent cx="495300" cy="0"/>
                      <wp:effectExtent l="0" t="0" r="0" b="0"/>
                      <wp:wrapNone/>
                      <wp:docPr id="3" name="Straight Connector 3"/>
                      <wp:cNvGraphicFramePr/>
                      <a:graphic xmlns:a="http://schemas.openxmlformats.org/drawingml/2006/main">
                        <a:graphicData uri="http://schemas.microsoft.com/office/word/2010/wordprocessingShape">
                          <wps:wsp>
                            <wps:cNvCnPr/>
                            <wps:spPr>
                              <a:xfrm>
                                <a:off x="593090" y="4718685"/>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3pt;margin-top:9.5pt;height:0pt;width:39pt;z-index:251664384;mso-width-relative:page;mso-height-relative:page;" filled="f" stroked="t" coordsize="21600,21600" o:gfxdata="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sB3ytUAAAAI&#10;AQAADwAAAAAAAAABACAAAAAiAAAAZHJzL2Rvd25yZXYueG1sUEsBAhQAFAAAAAgAh07iQG5gwVvm&#10;AQAAvgMAAA4AAAAAAAAAAQAgAAAAJAEAAGRycy9lMm9Eb2MueG1sUEsFBgAAAAAGAAYAWQEAAHwF&#10;AAAAAA==&#10;">
                      <v:fill on="f" focussize="0,0"/>
                      <v:stroke weight="0.5pt" color="#5B9BD5 [3204]" miterlimit="8" joinstyle="miter"/>
                      <v:imagedata o:title=""/>
                      <o:lock v:ext="edit" aspectratio="f"/>
                    </v:line>
                  </w:pict>
                </mc:Fallback>
              </mc:AlternateContent>
            </w:r>
            <w:r>
              <w:rPr>
                <w:rFonts w:ascii="Times New Roman" w:hAnsi="Times New Roman" w:cs="Times New Roman"/>
                <w:sz w:val="24"/>
                <w:szCs w:val="24"/>
                <w:u w:val="single"/>
              </w:rPr>
              <w:t>DonorID</w:t>
            </w:r>
          </w:p>
        </w:tc>
        <w:tc>
          <w:tcPr>
            <w:tcW w:w="1600" w:type="dxa"/>
          </w:tcPr>
          <w:p>
            <w:pPr>
              <w:spacing w:line="360" w:lineRule="auto"/>
              <w:rPr>
                <w:rFonts w:ascii="Times New Roman" w:hAnsi="Times New Roman" w:cs="Times New Roman"/>
                <w:sz w:val="24"/>
                <w:szCs w:val="24"/>
              </w:rPr>
            </w:pPr>
            <w:r>
              <w:rPr>
                <w:rFonts w:ascii="Times New Roman" w:hAnsi="Times New Roman" w:cs="Times New Roman"/>
                <w:sz w:val="24"/>
                <w:szCs w:val="24"/>
                <w:u w:val="single"/>
              </w:rPr>
              <w:t>BloodBankID</w:t>
            </w:r>
          </w:p>
        </w:tc>
        <w:tc>
          <w:tcPr>
            <w:tcW w:w="1429"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RecipientID</w:t>
            </w:r>
          </w:p>
        </w:tc>
        <w:tc>
          <w:tcPr>
            <w:tcW w:w="1386"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rPr>
              <mc:AlternateContent>
                <mc:Choice Requires="wps">
                  <w:drawing>
                    <wp:anchor distT="36195" distB="36195" distL="36195" distR="36195" simplePos="0" relativeHeight="251682816" behindDoc="0" locked="0" layoutInCell="1" allowOverlap="1">
                      <wp:simplePos x="0" y="0"/>
                      <wp:positionH relativeFrom="column">
                        <wp:posOffset>1233805</wp:posOffset>
                      </wp:positionH>
                      <wp:positionV relativeFrom="paragraph">
                        <wp:posOffset>-847725</wp:posOffset>
                      </wp:positionV>
                      <wp:extent cx="1177290" cy="3394075"/>
                      <wp:effectExtent l="5080" t="0" r="4445" b="3810"/>
                      <wp:wrapNone/>
                      <wp:docPr id="30" name="Elbow Connector 30"/>
                      <wp:cNvGraphicFramePr/>
                      <a:graphic xmlns:a="http://schemas.openxmlformats.org/drawingml/2006/main">
                        <a:graphicData uri="http://schemas.microsoft.com/office/word/2010/wordprocessingShape">
                          <wps:wsp>
                            <wps:cNvCnPr>
                              <a:cxnSpLocks noChangeShapeType="1"/>
                            </wps:cNvCnPr>
                            <wps:spPr bwMode="auto">
                              <a:xfrm rot="16200000" flipH="1">
                                <a:off x="0" y="0"/>
                                <a:ext cx="1177290" cy="3394075"/>
                              </a:xfrm>
                              <a:prstGeom prst="bentConnector3">
                                <a:avLst>
                                  <a:gd name="adj1" fmla="val 2273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97.15pt;margin-top:-66.75pt;height:267.25pt;width:92.7pt;rotation:5898240f;z-index:251682816;mso-width-relative:page;mso-height-relative:page;" filled="f" stroked="t" coordsize="21600,21600" o:gfxdata="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V+lwj9oAAAAMAQAADwAAAAAAAAABACAAAAAiAAAAZHJzL2Rvd25yZXYueG1sUEsBAhQA&#10;FAAAAAgAh07iQJ7ojRYpAgAASQQAAA4AAAAAAAAAAQAgAAAAKQEAAGRycy9lMm9Eb2MueG1sUEsF&#10;BgAAAAAGAAYAWQEAAMQFAAAAAA==&#10;" adj="4911">
                      <v:fill on="f" focussize="0,0"/>
                      <v:stroke weight="0.5pt" color="#000000 [3200]" miterlimit="8" joinstyle="miter"/>
                      <v:imagedata o:title=""/>
                      <o:lock v:ext="edit" aspectratio="f"/>
                    </v:shape>
                  </w:pict>
                </mc:Fallback>
              </mc:AlternateContent>
            </w:r>
            <w:r>
              <w:rPr>
                <w:rFonts w:ascii="Times New Roman" w:hAnsi="Times New Roman" w:cs="Times New Roman"/>
                <w:sz w:val="24"/>
                <w:szCs w:val="24"/>
                <w:u w:val="single"/>
              </w:rPr>
              <w:t>HospitalID</w:t>
            </w:r>
          </w:p>
        </w:tc>
        <w:tc>
          <w:tcPr>
            <w:tcW w:w="728"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Date</w:t>
            </w:r>
          </w:p>
        </w:tc>
        <w:tc>
          <w:tcPr>
            <w:tcW w:w="757" w:type="dxa"/>
          </w:tcPr>
          <w:p>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129" w:type="dxa"/>
          </w:tcPr>
          <w:p>
            <w:pPr>
              <w:spacing w:line="360" w:lineRule="auto"/>
              <w:rPr>
                <w:rFonts w:ascii="Times New Roman" w:hAnsi="Times New Roman" w:cs="Times New Roman"/>
                <w:sz w:val="24"/>
                <w:szCs w:val="24"/>
              </w:rPr>
            </w:pPr>
            <w:r>
              <w:rPr>
                <w:rFonts w:ascii="Times New Roman" w:hAnsi="Times New Roman" w:cs="Times New Roman"/>
                <w:sz w:val="24"/>
                <w:szCs w:val="24"/>
              </w:rPr>
              <w:t>BloodAmount</w:t>
            </w:r>
          </w:p>
        </w:tc>
      </w:tr>
    </w:tbl>
    <w:p>
      <w:pPr>
        <w:spacing w:line="360" w:lineRule="auto"/>
        <w:rPr>
          <w:rFonts w:ascii="Times New Roman" w:hAnsi="Times New Roman" w:cs="Times New Roman"/>
          <w:sz w:val="24"/>
          <w:szCs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2154555</wp:posOffset>
                </wp:positionH>
                <wp:positionV relativeFrom="paragraph">
                  <wp:posOffset>14605</wp:posOffset>
                </wp:positionV>
                <wp:extent cx="12700" cy="177800"/>
                <wp:effectExtent l="4445" t="635" r="8255" b="12065"/>
                <wp:wrapNone/>
                <wp:docPr id="27" name="Straight Connector 27"/>
                <wp:cNvGraphicFramePr/>
                <a:graphic xmlns:a="http://schemas.openxmlformats.org/drawingml/2006/main">
                  <a:graphicData uri="http://schemas.microsoft.com/office/word/2010/wordprocessingShape">
                    <wps:wsp>
                      <wps:cNvCnPr/>
                      <wps:spPr>
                        <a:xfrm>
                          <a:off x="3310255" y="5074285"/>
                          <a:ext cx="1270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9.65pt;margin-top:1.15pt;height:14pt;width:1pt;z-index:251681792;mso-width-relative:page;mso-height-relative:page;" filled="f" stroked="t" coordsize="21600,21600" o:gfxdata="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tgihetYAAAAI&#10;AQAADwAAAAAAAAABACAAAAAiAAAAZHJzL2Rvd25yZXYueG1sUEsBAhQAFAAAAAgAh07iQDcnpy/l&#10;AQAAxQMAAA4AAAAAAAAAAQAgAAAAJQEAAGRycy9lMm9Eb2MueG1sUEsFBgAAAAAGAAYAWQEAAHwF&#10;A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36195" distB="36195" distL="36195" distR="36195" simplePos="0" relativeHeight="251680768" behindDoc="0" locked="0" layoutInCell="1" allowOverlap="1">
                <wp:simplePos x="0" y="0"/>
                <wp:positionH relativeFrom="margin">
                  <wp:posOffset>1108710</wp:posOffset>
                </wp:positionH>
                <wp:positionV relativeFrom="paragraph">
                  <wp:posOffset>-474345</wp:posOffset>
                </wp:positionV>
                <wp:extent cx="387350" cy="1694180"/>
                <wp:effectExtent l="38100" t="0" r="20320" b="6350"/>
                <wp:wrapNone/>
                <wp:docPr id="29" name="Elbow Connector 29"/>
                <wp:cNvGraphicFramePr/>
                <a:graphic xmlns:a="http://schemas.openxmlformats.org/drawingml/2006/main">
                  <a:graphicData uri="http://schemas.microsoft.com/office/word/2010/wordprocessingShape">
                    <wps:wsp>
                      <wps:cNvCnPr>
                        <a:cxnSpLocks noChangeShapeType="1"/>
                      </wps:cNvCnPr>
                      <wps:spPr bwMode="auto">
                        <a:xfrm rot="5400000">
                          <a:off x="0" y="0"/>
                          <a:ext cx="387350" cy="1694180"/>
                        </a:xfrm>
                        <a:prstGeom prst="bentConnector3">
                          <a:avLst>
                            <a:gd name="adj1" fmla="val 50000"/>
                          </a:avLst>
                        </a:prstGeom>
                        <a:noFill/>
                        <a:ln w="25400">
                          <a:solidFill>
                            <a:schemeClr val="dk1">
                              <a:lumMod val="0"/>
                              <a:lumOff val="0"/>
                            </a:schemeClr>
                          </a:solidFill>
                          <a:miter lim="800000"/>
                          <a:tailEnd type="triangle" w="med" len="med"/>
                        </a:ln>
                        <a:effectLst/>
                      </wps:spPr>
                      <wps:bodyPr/>
                    </wps:wsp>
                  </a:graphicData>
                </a:graphic>
              </wp:anchor>
            </w:drawing>
          </mc:Choice>
          <mc:Fallback>
            <w:pict>
              <v:shape id="_x0000_s1026" o:spid="_x0000_s1026" o:spt="34" type="#_x0000_t34" style="position:absolute;left:0pt;margin-left:87.3pt;margin-top:-37.35pt;height:133.4pt;width:30.5pt;mso-position-horizontal-relative:margin;rotation:5898240f;z-index:251680768;mso-width-relative:page;mso-height-relative:page;" filled="f" stroked="t" coordsize="21600,21600" o:gfxdata="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kH+L9kAAAALAQAADwAAAAAAAAABACAAAAAiAAAAZHJzL2Rvd25yZXYueG1s&#10;UEsBAhQAFAAAAAgAh07iQJq4qEgwAgAAcQQAAA4AAAAAAAAAAQAgAAAAKAEAAGRycy9lMm9Eb2Mu&#10;eG1sUEsFBgAAAAAGAAYAWQEAAMoFAAAAAA==&#10;" adj="10800">
                <v:fill on="f" focussize="0,0"/>
                <v:stroke weight="2pt" color="#000000 [3200]" miterlimit="8" joinstyle="miter" endarrow="block"/>
                <v:imagedata o:title=""/>
                <o:lock v:ext="edit" aspectratio="f"/>
              </v:shape>
            </w:pict>
          </mc:Fallback>
        </mc:AlternateContent>
      </w:r>
    </w:p>
    <w:p>
      <w:pPr>
        <w:spacing w:line="360" w:lineRule="auto"/>
        <w:ind w:firstLine="3975" w:firstLineChars="1650"/>
        <w:rPr>
          <w:rFonts w:ascii="Times New Roman" w:hAnsi="Times New Roman" w:cs="Times New Roman"/>
          <w:b/>
          <w:bCs/>
          <w:color w:val="C00000"/>
          <w:sz w:val="24"/>
          <w:szCs w:val="24"/>
        </w:rPr>
      </w:pPr>
      <w:r>
        <w:rPr>
          <w:rFonts w:ascii="Times New Roman" w:hAnsi="Times New Roman" w:cs="Times New Roman"/>
          <w:b/>
          <w:bCs/>
          <w:color w:val="C00000"/>
          <w:sz w:val="24"/>
          <w:szCs w:val="24"/>
        </w:rPr>
        <w:t>RECIEPENT</w:t>
      </w:r>
    </w:p>
    <w:tbl>
      <w:tblPr>
        <w:tblStyle w:val="12"/>
        <w:tblW w:w="9886"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029"/>
        <w:gridCol w:w="971"/>
        <w:gridCol w:w="972"/>
        <w:gridCol w:w="785"/>
        <w:gridCol w:w="1800"/>
        <w:gridCol w:w="1072"/>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14"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RecipentID</w:t>
            </w:r>
          </w:p>
        </w:tc>
        <w:tc>
          <w:tcPr>
            <w:tcW w:w="1029" w:type="dxa"/>
            <w:vMerge w:val="restart"/>
          </w:tcPr>
          <w:p>
            <w:pPr>
              <w:spacing w:line="360" w:lineRule="auto"/>
              <w:rPr>
                <w:rFonts w:ascii="Times New Roman" w:hAnsi="Times New Roman" w:cs="Times New Roman"/>
                <w:sz w:val="24"/>
                <w:szCs w:val="24"/>
              </w:rPr>
            </w:pPr>
            <w:r>
              <w:rPr>
                <w:rFonts w:ascii="Times New Roman" w:hAnsi="Times New Roman" w:cs="Times New Roman"/>
                <w:sz w:val="24"/>
                <w:szCs w:val="24"/>
              </w:rPr>
              <w:t>FName</w:t>
            </w:r>
          </w:p>
        </w:tc>
        <w:tc>
          <w:tcPr>
            <w:tcW w:w="971" w:type="dxa"/>
            <w:vMerge w:val="restart"/>
          </w:tcPr>
          <w:p>
            <w:pPr>
              <w:spacing w:line="360" w:lineRule="auto"/>
              <w:rPr>
                <w:rFonts w:ascii="Times New Roman" w:hAnsi="Times New Roman" w:cs="Times New Roman"/>
                <w:sz w:val="24"/>
                <w:szCs w:val="24"/>
              </w:rPr>
            </w:pPr>
            <w:r>
              <w:rPr>
                <w:rFonts w:ascii="Times New Roman" w:hAnsi="Times New Roman" w:cs="Times New Roman"/>
                <w:sz w:val="24"/>
                <w:szCs w:val="24"/>
              </w:rPr>
              <w:t>LName</w:t>
            </w:r>
          </w:p>
        </w:tc>
        <w:tc>
          <w:tcPr>
            <w:tcW w:w="972" w:type="dxa"/>
            <w:vMerge w:val="restart"/>
          </w:tcPr>
          <w:p>
            <w:pPr>
              <w:spacing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785" w:type="dxa"/>
            <w:vMerge w:val="restart"/>
          </w:tcPr>
          <w:p>
            <w:pPr>
              <w:spacing w:line="360" w:lineRule="auto"/>
              <w:rPr>
                <w:rFonts w:ascii="Times New Roman" w:hAnsi="Times New Roman" w:cs="Times New Roman"/>
                <w:sz w:val="24"/>
                <w:szCs w:val="24"/>
              </w:rPr>
            </w:pPr>
            <w:r>
              <w:rPr>
                <w:rFonts w:ascii="Times New Roman" w:hAnsi="Times New Roman" w:cs="Times New Roman"/>
                <w:sz w:val="24"/>
                <w:szCs w:val="24"/>
              </w:rPr>
              <w:t>DOB</w:t>
            </w:r>
          </w:p>
        </w:tc>
        <w:tc>
          <w:tcPr>
            <w:tcW w:w="1800" w:type="dxa"/>
            <w:vMerge w:val="restart"/>
          </w:tcPr>
          <w:p>
            <w:pPr>
              <w:spacing w:line="360" w:lineRule="auto"/>
              <w:rPr>
                <w:rFonts w:ascii="Times New Roman" w:hAnsi="Times New Roman" w:cs="Times New Roman"/>
                <w:sz w:val="24"/>
                <w:szCs w:val="24"/>
              </w:rPr>
            </w:pPr>
            <w:r>
              <w:rPr>
                <w:rFonts w:ascii="Times New Roman" w:hAnsi="Times New Roman" w:cs="Times New Roman"/>
                <w:sz w:val="24"/>
                <w:szCs w:val="24"/>
              </w:rPr>
              <w:t>BloodGroup</w:t>
            </w:r>
          </w:p>
        </w:tc>
        <w:tc>
          <w:tcPr>
            <w:tcW w:w="1072" w:type="dxa"/>
            <w:vMerge w:val="restart"/>
          </w:tcPr>
          <w:p>
            <w:pPr>
              <w:spacing w:line="360" w:lineRule="auto"/>
              <w:rPr>
                <w:rFonts w:ascii="Times New Roman" w:hAnsi="Times New Roman" w:cs="Times New Roman"/>
                <w:sz w:val="24"/>
                <w:szCs w:val="24"/>
              </w:rPr>
            </w:pPr>
            <w:r>
              <w:rPr>
                <w:rFonts w:ascii="Times New Roman" w:hAnsi="Times New Roman" w:cs="Times New Roman"/>
                <w:sz w:val="24"/>
                <w:szCs w:val="24"/>
                <w:u w:val="single"/>
              </w:rPr>
              <w:t>PhoneNumber</w:t>
            </w:r>
          </w:p>
        </w:tc>
        <w:tc>
          <w:tcPr>
            <w:tcW w:w="1443" w:type="dxa"/>
            <w:vMerge w:val="restart"/>
          </w:tcPr>
          <w:p>
            <w:pPr>
              <w:spacing w:line="360" w:lineRule="auto"/>
              <w:rPr>
                <w:rFonts w:ascii="Times New Roman" w:hAnsi="Times New Roman" w:cs="Times New Roman"/>
                <w:sz w:val="24"/>
                <w:szCs w:val="24"/>
              </w:rPr>
            </w:pPr>
            <w:r>
              <w:rPr>
                <w:rFonts w:ascii="Times New Roman" w:hAnsi="Times New Roman" w:cs="Times New Roman"/>
                <w:sz w:val="24"/>
                <w:szCs w:val="24"/>
                <w:u w:val="single"/>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14"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Disease</w:t>
            </w:r>
          </w:p>
        </w:tc>
        <w:tc>
          <w:tcPr>
            <w:tcW w:w="1029" w:type="dxa"/>
            <w:vMerge w:val="continue"/>
          </w:tcPr>
          <w:p>
            <w:pPr>
              <w:spacing w:line="360" w:lineRule="auto"/>
              <w:rPr>
                <w:rFonts w:ascii="Times New Roman" w:hAnsi="Times New Roman" w:cs="Times New Roman"/>
                <w:sz w:val="24"/>
                <w:szCs w:val="24"/>
              </w:rPr>
            </w:pPr>
          </w:p>
        </w:tc>
        <w:tc>
          <w:tcPr>
            <w:tcW w:w="971" w:type="dxa"/>
            <w:vMerge w:val="continue"/>
          </w:tcPr>
          <w:p>
            <w:pPr>
              <w:spacing w:line="360" w:lineRule="auto"/>
              <w:rPr>
                <w:rFonts w:ascii="Times New Roman" w:hAnsi="Times New Roman" w:cs="Times New Roman"/>
                <w:sz w:val="24"/>
                <w:szCs w:val="24"/>
              </w:rPr>
            </w:pPr>
          </w:p>
        </w:tc>
        <w:tc>
          <w:tcPr>
            <w:tcW w:w="972" w:type="dxa"/>
            <w:vMerge w:val="continue"/>
          </w:tcPr>
          <w:p>
            <w:pPr>
              <w:spacing w:line="360" w:lineRule="auto"/>
              <w:rPr>
                <w:rFonts w:ascii="Times New Roman" w:hAnsi="Times New Roman" w:cs="Times New Roman"/>
                <w:sz w:val="24"/>
                <w:szCs w:val="24"/>
              </w:rPr>
            </w:pPr>
          </w:p>
        </w:tc>
        <w:tc>
          <w:tcPr>
            <w:tcW w:w="785" w:type="dxa"/>
            <w:vMerge w:val="continue"/>
          </w:tcPr>
          <w:p>
            <w:pPr>
              <w:spacing w:line="360" w:lineRule="auto"/>
              <w:rPr>
                <w:rFonts w:ascii="Times New Roman" w:hAnsi="Times New Roman" w:cs="Times New Roman"/>
                <w:sz w:val="24"/>
                <w:szCs w:val="24"/>
              </w:rPr>
            </w:pPr>
          </w:p>
        </w:tc>
        <w:tc>
          <w:tcPr>
            <w:tcW w:w="1800" w:type="dxa"/>
            <w:vMerge w:val="continue"/>
          </w:tcPr>
          <w:p>
            <w:pPr>
              <w:spacing w:line="360" w:lineRule="auto"/>
              <w:rPr>
                <w:rFonts w:ascii="Times New Roman" w:hAnsi="Times New Roman" w:cs="Times New Roman"/>
                <w:sz w:val="24"/>
                <w:szCs w:val="24"/>
                <w:u w:val="single"/>
              </w:rPr>
            </w:pPr>
          </w:p>
        </w:tc>
        <w:tc>
          <w:tcPr>
            <w:tcW w:w="1072" w:type="dxa"/>
            <w:vMerge w:val="continue"/>
          </w:tcPr>
          <w:p>
            <w:pPr>
              <w:spacing w:line="360" w:lineRule="auto"/>
              <w:rPr>
                <w:rFonts w:ascii="Times New Roman" w:hAnsi="Times New Roman" w:cs="Times New Roman"/>
                <w:sz w:val="24"/>
                <w:szCs w:val="24"/>
                <w:u w:val="single"/>
              </w:rPr>
            </w:pPr>
          </w:p>
        </w:tc>
        <w:tc>
          <w:tcPr>
            <w:tcW w:w="1443" w:type="dxa"/>
            <w:vMerge w:val="continue"/>
          </w:tcPr>
          <w:p>
            <w:pPr>
              <w:spacing w:line="360" w:lineRule="auto"/>
              <w:rPr>
                <w:rFonts w:ascii="Times New Roman" w:hAnsi="Times New Roman" w:cs="Times New Roman"/>
                <w:sz w:val="24"/>
                <w:szCs w:val="24"/>
              </w:rPr>
            </w:pPr>
          </w:p>
        </w:tc>
      </w:tr>
    </w:tbl>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298450</wp:posOffset>
                </wp:positionH>
                <wp:positionV relativeFrom="paragraph">
                  <wp:posOffset>285750</wp:posOffset>
                </wp:positionV>
                <wp:extent cx="120015" cy="233045"/>
                <wp:effectExtent l="0" t="14605" r="0" b="19050"/>
                <wp:wrapNone/>
                <wp:docPr id="20" name="Straight Arrow Connector 20"/>
                <wp:cNvGraphicFramePr/>
                <a:graphic xmlns:a="http://schemas.openxmlformats.org/drawingml/2006/main">
                  <a:graphicData uri="http://schemas.microsoft.com/office/word/2010/wordprocessingShape">
                    <wps:wsp>
                      <wps:cNvCnPr/>
                      <wps:spPr>
                        <a:xfrm rot="1740000">
                          <a:off x="0" y="0"/>
                          <a:ext cx="120015" cy="2330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3.5pt;margin-top:22.5pt;height:18.35pt;width:9.45pt;rotation:1900544f;z-index:251686912;mso-width-relative:page;mso-height-relative:page;" filled="f" stroked="t" coordsize="21600,21600" o:gfxdata="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EZJA1QAAAAcBAAAPAAAAAAAAAAEAIAAAACIAAABkcnMvZG93bnJldi54bWxQ&#10;SwECFAAUAAAACACHTuJANFZxmvoBAAD5AwAADgAAAAAAAAABACAAAAAkAQAAZHJzL2Uyb0RvYy54&#10;bWxQSwUGAAAAAAYABgBZAQAAkAUAAAAA&#10;">
                <v:fill on="f" focussize="0,0"/>
                <v:stroke weight="1.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simplePos x="0" y="0"/>
                <wp:positionH relativeFrom="column">
                  <wp:posOffset>389255</wp:posOffset>
                </wp:positionH>
                <wp:positionV relativeFrom="paragraph">
                  <wp:posOffset>135255</wp:posOffset>
                </wp:positionV>
                <wp:extent cx="5848350" cy="15240"/>
                <wp:effectExtent l="0" t="9525" r="6350" b="13335"/>
                <wp:wrapNone/>
                <wp:docPr id="33" name="Straight Connector 33"/>
                <wp:cNvGraphicFramePr/>
                <a:graphic xmlns:a="http://schemas.openxmlformats.org/drawingml/2006/main">
                  <a:graphicData uri="http://schemas.microsoft.com/office/word/2010/wordprocessingShape">
                    <wps:wsp>
                      <wps:cNvCnPr/>
                      <wps:spPr>
                        <a:xfrm flipH="1">
                          <a:off x="0" y="0"/>
                          <a:ext cx="584835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30.65pt;margin-top:10.65pt;height:1.2pt;width:460.5pt;z-index:251683840;mso-width-relative:page;mso-height-relative:page;" filled="f" stroked="t" coordsize="21600,21600" o:gfxdata="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JwrwNUAAAAIAQAADwAA&#10;AAAAAAABACAAAAAiAAAAZHJzL2Rvd25yZXYueG1sUEsBAhQAFAAAAAgAh07iQCVzzZXgAQAAxQMA&#10;AA4AAAAAAAAAAQAgAAAAJAEAAGRycy9lMm9Eb2MueG1sUEsFBgAAAAAGAAYAWQEAAHYF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6078855</wp:posOffset>
                </wp:positionH>
                <wp:positionV relativeFrom="paragraph">
                  <wp:posOffset>125095</wp:posOffset>
                </wp:positionV>
                <wp:extent cx="12700" cy="1092200"/>
                <wp:effectExtent l="4445" t="0" r="8255" b="0"/>
                <wp:wrapNone/>
                <wp:docPr id="23" name="Straight Connector 23"/>
                <wp:cNvGraphicFramePr/>
                <a:graphic xmlns:a="http://schemas.openxmlformats.org/drawingml/2006/main">
                  <a:graphicData uri="http://schemas.microsoft.com/office/word/2010/wordprocessingShape">
                    <wps:wsp>
                      <wps:cNvCnPr/>
                      <wps:spPr>
                        <a:xfrm>
                          <a:off x="7221855" y="6077585"/>
                          <a:ext cx="12700" cy="1092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78.65pt;margin-top:9.85pt;height:86pt;width:1pt;z-index:251676672;mso-width-relative:page;mso-height-relative:page;" filled="f" stroked="t" coordsize="21600,21600" o:gfxdata="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3/vef1wAAAAoB&#10;AAAPAAAAAAAAAAEAIAAAACIAAABkcnMvZG93bnJldi54bWxQSwECFAAUAAAACACHTuJA6yuzCuMB&#10;AADGAwAADgAAAAAAAAABACAAAAAmAQAAZHJzL2Uyb0RvYy54bWxQSwUGAAAAAAYABgBZAQAAewUA&#10;AAAA&#10;">
                <v:fill on="f" focussize="0,0"/>
                <v:stroke weight="0.5pt" color="#000000 [3200]" miterlimit="8" joinstyle="miter"/>
                <v:imagedata o:title=""/>
                <o:lock v:ext="edit" aspectratio="f"/>
              </v:line>
            </w:pict>
          </mc:Fallback>
        </mc:AlternateContent>
      </w:r>
    </w:p>
    <w:p>
      <w:pPr>
        <w:spacing w:line="360" w:lineRule="auto"/>
        <w:ind w:firstLine="4337" w:firstLineChars="1800"/>
        <w:rPr>
          <w:rFonts w:ascii="Times New Roman" w:hAnsi="Times New Roman" w:cs="Times New Roman"/>
          <w:b/>
          <w:bCs/>
          <w:sz w:val="24"/>
          <w:szCs w:val="24"/>
          <w14:textFill>
            <w14:gradFill>
              <w14:gsLst>
                <w14:gs w14:pos="0">
                  <w14:srgbClr w14:val="012D86"/>
                </w14:gs>
                <w14:gs w14:pos="100000">
                  <w14:srgbClr w14:val="0E2557"/>
                </w14:gs>
              </w14:gsLst>
              <w14:lin w14:ang="0" w14:scaled="0"/>
            </w14:gradFill>
          </w14:textFill>
        </w:rPr>
      </w:pPr>
      <w:r>
        <w:rPr>
          <w:rFonts w:ascii="Times New Roman" w:hAnsi="Times New Roman" w:cs="Times New Roman"/>
          <w:b/>
          <w:bCs/>
          <w:sz w:val="24"/>
          <w:szCs w:val="24"/>
          <w14:textFill>
            <w14:gradFill>
              <w14:gsLst>
                <w14:gs w14:pos="0">
                  <w14:srgbClr w14:val="012D86"/>
                </w14:gs>
                <w14:gs w14:pos="100000">
                  <w14:srgbClr w14:val="0E2557"/>
                </w14:gs>
              </w14:gsLst>
              <w14:lin w14:ang="0" w14:scaled="0"/>
            </w14:gradFill>
          </w14:textFill>
        </w:rPr>
        <w:t>HOSPITAL</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7"/>
        <w:gridCol w:w="2177"/>
        <w:gridCol w:w="2177"/>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HospitalID</w:t>
            </w:r>
          </w:p>
        </w:tc>
        <w:tc>
          <w:tcPr>
            <w:tcW w:w="2337" w:type="dxa"/>
          </w:tcPr>
          <w:p>
            <w:pPr>
              <w:spacing w:line="360" w:lineRule="auto"/>
              <w:rPr>
                <w:rFonts w:ascii="Times New Roman" w:hAnsi="Times New Roman" w:cs="Times New Roman"/>
                <w:sz w:val="24"/>
                <w:szCs w:val="24"/>
              </w:rPr>
            </w:pPr>
            <w:r>
              <w:rPr>
                <w:rFonts w:ascii="Times New Roman" w:hAnsi="Times New Roman" w:cs="Times New Roman"/>
                <w:sz w:val="24"/>
                <w:szCs w:val="24"/>
              </w:rPr>
              <w:t>HospitalName</w:t>
            </w:r>
          </w:p>
        </w:tc>
        <w:tc>
          <w:tcPr>
            <w:tcW w:w="2338" w:type="dxa"/>
          </w:tcPr>
          <w:p>
            <w:pPr>
              <w:spacing w:line="360" w:lineRule="auto"/>
              <w:rPr>
                <w:rFonts w:ascii="Times New Roman" w:hAnsi="Times New Roman" w:cs="Times New Roman"/>
                <w:sz w:val="24"/>
                <w:szCs w:val="24"/>
              </w:rPr>
            </w:pPr>
            <w:r>
              <w:rPr>
                <w:rFonts w:ascii="Times New Roman" w:hAnsi="Times New Roman" w:cs="Times New Roman"/>
                <w:sz w:val="24"/>
                <w:szCs w:val="24"/>
                <w:u w:val="single"/>
              </w:rPr>
              <w:t>PhoneNumber</w:t>
            </w:r>
          </w:p>
        </w:tc>
        <w:tc>
          <w:tcPr>
            <w:tcW w:w="2338" w:type="dxa"/>
          </w:tcPr>
          <w:p>
            <w:pPr>
              <w:spacing w:line="360" w:lineRule="auto"/>
              <w:rPr>
                <w:rFonts w:ascii="Times New Roman" w:hAnsi="Times New Roman" w:cs="Times New Roman"/>
                <w:sz w:val="24"/>
                <w:szCs w:val="24"/>
              </w:rPr>
            </w:pPr>
            <w:r>
              <w:rPr>
                <w:rFonts w:ascii="Times New Roman" w:hAnsi="Times New Roman" w:cs="Times New Roman"/>
                <w:sz w:val="24"/>
                <w:szCs w:val="24"/>
              </w:rPr>
              <w:t>Location</w:t>
            </w:r>
          </w:p>
        </w:tc>
      </w:tr>
    </w:tbl>
    <w:p>
      <w:pPr>
        <w:spacing w:line="360" w:lineRule="auto"/>
        <w:rPr>
          <w:rFonts w:ascii="Times New Roman" w:hAnsi="Times New Roman" w:cs="Times New Roman"/>
          <w:sz w:val="24"/>
          <w:szCs w:val="24"/>
        </w:rPr>
      </w:pPr>
      <w:r>
        <w:rPr>
          <w:rFonts w:ascii="Times New Roman" w:hAnsi="Times New Roman" w:cs="Times New Roman"/>
          <w:sz w:val="24"/>
          <w:szCs w:val="24"/>
          <w:u w:val="single"/>
        </w:rPr>
        <mc:AlternateContent>
          <mc:Choice Requires="wps">
            <w:drawing>
              <wp:anchor distT="0" distB="0" distL="114300" distR="114300" simplePos="0" relativeHeight="251684864" behindDoc="0" locked="0" layoutInCell="1" allowOverlap="1">
                <wp:simplePos x="0" y="0"/>
                <wp:positionH relativeFrom="column">
                  <wp:posOffset>46990</wp:posOffset>
                </wp:positionH>
                <wp:positionV relativeFrom="paragraph">
                  <wp:posOffset>190500</wp:posOffset>
                </wp:positionV>
                <wp:extent cx="12065" cy="377825"/>
                <wp:effectExtent l="28575" t="0" r="35560" b="3175"/>
                <wp:wrapNone/>
                <wp:docPr id="34" name="Straight Arrow Connector 34"/>
                <wp:cNvGraphicFramePr/>
                <a:graphic xmlns:a="http://schemas.openxmlformats.org/drawingml/2006/main">
                  <a:graphicData uri="http://schemas.microsoft.com/office/word/2010/wordprocessingShape">
                    <wps:wsp>
                      <wps:cNvCnPr/>
                      <wps:spPr>
                        <a:xfrm>
                          <a:off x="0" y="0"/>
                          <a:ext cx="12065" cy="377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7pt;margin-top:15pt;height:29.75pt;width:0.95pt;z-index:251684864;mso-width-relative:page;mso-height-relative:page;" filled="f" stroked="t" coordsize="21600,21600" o:gfxdata="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LDsbX1QAAAAUBAAAPAAAAAAAAAAEAIAAAACIAAABkcnMvZG93bnJldi54bWxQSwECFAAUAAAA&#10;CACHTuJAb/9CL/EBAADqAwAADgAAAAAAAAABACAAAAAkAQAAZHJzL2Uyb0RvYy54bWxQSwUGAAAA&#10;AAYABgBZAQAAhwUAAAAA&#10;">
                <v:fill on="f" focussize="0,0"/>
                <v:stroke weight="1.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5888" behindDoc="0" locked="0" layoutInCell="1" allowOverlap="1">
                <wp:simplePos x="0" y="0"/>
                <wp:positionH relativeFrom="column">
                  <wp:posOffset>46355</wp:posOffset>
                </wp:positionH>
                <wp:positionV relativeFrom="paragraph">
                  <wp:posOffset>205740</wp:posOffset>
                </wp:positionV>
                <wp:extent cx="6270625" cy="6985"/>
                <wp:effectExtent l="0" t="9525" r="3175" b="21590"/>
                <wp:wrapNone/>
                <wp:docPr id="19" name="Straight Connector 19"/>
                <wp:cNvGraphicFramePr/>
                <a:graphic xmlns:a="http://schemas.openxmlformats.org/drawingml/2006/main">
                  <a:graphicData uri="http://schemas.microsoft.com/office/word/2010/wordprocessingShape">
                    <wps:wsp>
                      <wps:cNvCnPr/>
                      <wps:spPr>
                        <a:xfrm flipH="1">
                          <a:off x="0" y="0"/>
                          <a:ext cx="627062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3.65pt;margin-top:16.2pt;height:0.55pt;width:493.75pt;z-index:251685888;mso-width-relative:page;mso-height-relative:page;" filled="f" stroked="t" coordsize="21600,21600" o:gfxdata="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Jk3j41gAAAAcBAAAPAAAA&#10;AAAAAAEAIAAAACIAAABkcnMvZG93bnJldi54bWxQSwECFAAUAAAACACHTuJAXgbDON4BAADEAwAA&#10;DgAAAAAAAAABACAAAAAlAQAAZHJzL2Uyb0RvYy54bWxQSwUGAAAAAAYABgBZAQAAdQUAAAAA&#10;">
                <v:fill on="f" focussize="0,0"/>
                <v:stroke weight="1.5pt" color="#000000 [3200]" miterlimit="8" joinstyle="miter"/>
                <v:imagedata o:title=""/>
                <o:lock v:ext="edit" aspectratio="f"/>
              </v:line>
            </w:pict>
          </mc:Fallback>
        </mc:AlternateContent>
      </w:r>
    </w:p>
    <w:p>
      <w:pPr>
        <w:spacing w:line="360" w:lineRule="auto"/>
        <w:ind w:firstLine="4216" w:firstLineChars="1750"/>
        <w:rPr>
          <w:rFonts w:ascii="Times New Roman" w:hAnsi="Times New Roman" w:cs="Times New Roman"/>
          <w:color w:val="C00000"/>
          <w:sz w:val="24"/>
          <w:szCs w:val="24"/>
        </w:rPr>
      </w:pPr>
      <w:r>
        <w:rPr>
          <w:b/>
          <w:bCs/>
          <w:color w:val="C00000"/>
          <w:sz w:val="24"/>
        </w:rPr>
        <mc:AlternateContent>
          <mc:Choice Requires="wps">
            <w:drawing>
              <wp:anchor distT="0" distB="0" distL="114300" distR="114300" simplePos="0" relativeHeight="251692032" behindDoc="0" locked="0" layoutInCell="1" allowOverlap="1">
                <wp:simplePos x="0" y="0"/>
                <wp:positionH relativeFrom="column">
                  <wp:posOffset>4440555</wp:posOffset>
                </wp:positionH>
                <wp:positionV relativeFrom="paragraph">
                  <wp:posOffset>64135</wp:posOffset>
                </wp:positionV>
                <wp:extent cx="0" cy="177800"/>
                <wp:effectExtent l="4445" t="0" r="8255" b="0"/>
                <wp:wrapNone/>
                <wp:docPr id="40" name="Straight Connector 40"/>
                <wp:cNvGraphicFramePr/>
                <a:graphic xmlns:a="http://schemas.openxmlformats.org/drawingml/2006/main">
                  <a:graphicData uri="http://schemas.microsoft.com/office/word/2010/wordprocessingShape">
                    <wps:wsp>
                      <wps:cNvCnPr/>
                      <wps:spPr>
                        <a:xfrm>
                          <a:off x="5583555" y="7080885"/>
                          <a:ext cx="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9.65pt;margin-top:5.05pt;height:14pt;width:0pt;z-index:251692032;mso-width-relative:page;mso-height-relative:page;" filled="f" stroked="t" coordsize="21600,21600" o:gfxdata="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eNykdcA&#10;AAAJAQAADwAAAAAAAAABACAAAAAiAAAAZHJzL2Rvd25yZXYueG1sUEsBAhQAFAAAAAgAh07iQFRF&#10;yL/nAQAAwQMAAA4AAAAAAAAAAQAgAAAAJgEAAGRycy9lMm9Eb2MueG1sUEsFBgAAAAAGAAYAWQEA&#10;AH8FAAAAAA==&#10;">
                <v:fill on="f" focussize="0,0"/>
                <v:stroke weight="0.5pt" color="#5B9BD5 [3204]" miterlimit="8" joinstyle="miter"/>
                <v:imagedata o:title=""/>
                <o:lock v:ext="edit" aspectratio="f"/>
              </v:line>
            </w:pict>
          </mc:Fallback>
        </mc:AlternateContent>
      </w:r>
      <w:r>
        <w:rPr>
          <w:b/>
          <w:bCs/>
          <w:color w:val="C00000"/>
          <w:sz w:val="24"/>
        </w:rPr>
        <mc:AlternateContent>
          <mc:Choice Requires="wps">
            <w:drawing>
              <wp:anchor distT="0" distB="0" distL="114300" distR="114300" simplePos="0" relativeHeight="251691008" behindDoc="0" locked="0" layoutInCell="1" allowOverlap="1">
                <wp:simplePos x="0" y="0"/>
                <wp:positionH relativeFrom="column">
                  <wp:posOffset>4415155</wp:posOffset>
                </wp:positionH>
                <wp:positionV relativeFrom="paragraph">
                  <wp:posOffset>76835</wp:posOffset>
                </wp:positionV>
                <wp:extent cx="1778000"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5558155" y="7093585"/>
                          <a:ext cx="177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7.65pt;margin-top:6.05pt;height:0pt;width:140pt;z-index:251691008;mso-width-relative:page;mso-height-relative:page;" filled="f" stroked="t" coordsize="21600,21600" o:gfxdata="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HPHrfXAAAACQEAAA8AAAAAAAAAAQAgAAAAIgAAAGRycy9kb3ducmV2LnhtbFBLAQIUABQA&#10;AAAIAIdO4kABBpoJ8QEAAMwDAAAOAAAAAAAAAAEAIAAAACYBAABkcnMvZTJvRG9jLnhtbFBLBQYA&#10;AAAABgAGAFkBAACJBQAAAAA=&#10;">
                <v:fill on="f" focussize="0,0"/>
                <v:stroke weight="0.5pt" color="#5B9BD5 [3204]" miterlimit="8" joinstyle="miter"/>
                <v:imagedata o:title=""/>
                <o:lock v:ext="edit" aspectratio="f"/>
              </v:line>
            </w:pict>
          </mc:Fallback>
        </mc:AlternateContent>
      </w:r>
      <w:r>
        <w:rPr>
          <w:rFonts w:ascii="Times New Roman" w:hAnsi="Times New Roman" w:cs="Times New Roman"/>
          <w:b/>
          <w:bCs/>
          <w:color w:val="C00000"/>
          <w:sz w:val="24"/>
          <w:szCs w:val="24"/>
        </w:rPr>
        <mc:AlternateContent>
          <mc:Choice Requires="wps">
            <w:drawing>
              <wp:anchor distT="0" distB="0" distL="114300" distR="114300" simplePos="0" relativeHeight="251677696" behindDoc="0" locked="0" layoutInCell="1" allowOverlap="1">
                <wp:simplePos x="0" y="0"/>
                <wp:positionH relativeFrom="column">
                  <wp:posOffset>205740</wp:posOffset>
                </wp:positionH>
                <wp:positionV relativeFrom="paragraph">
                  <wp:posOffset>124460</wp:posOffset>
                </wp:positionV>
                <wp:extent cx="92075" cy="163830"/>
                <wp:effectExtent l="0" t="12065" r="0" b="14605"/>
                <wp:wrapNone/>
                <wp:docPr id="17" name="Straight Arrow Connector 17"/>
                <wp:cNvGraphicFramePr/>
                <a:graphic xmlns:a="http://schemas.openxmlformats.org/drawingml/2006/main">
                  <a:graphicData uri="http://schemas.microsoft.com/office/word/2010/wordprocessingShape">
                    <wps:wsp>
                      <wps:cNvCnPr/>
                      <wps:spPr>
                        <a:xfrm rot="1740000">
                          <a:off x="0" y="0"/>
                          <a:ext cx="92075" cy="1638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6.2pt;margin-top:9.8pt;height:12.9pt;width:7.25pt;rotation:1900544f;z-index:251677696;mso-width-relative:page;mso-height-relative:page;" filled="f" stroked="t" coordsize="21600,21600" o:gfxdata="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MfBrdQAAAAHAQAADwAAAAAAAAABACAAAAAiAAAAZHJzL2Rvd25yZXYueG1s&#10;UEsBAhQAFAAAAAgAh07iQNcvYrj8AQAA+AMAAA4AAAAAAAAAAQAgAAAAIwEAAGRycy9lMm9Eb2Mu&#10;eG1sUEsFBgAAAAAGAAYAWQEAAJEFAAAAAA==&#10;">
                <v:fill on="f" focussize="0,0"/>
                <v:stroke weight="1.5pt" color="#000000 [3200]" miterlimit="8" joinstyle="miter" endarrow="block"/>
                <v:imagedata o:title=""/>
                <o:lock v:ext="edit" aspectratio="f"/>
              </v:shape>
            </w:pict>
          </mc:Fallback>
        </mc:AlternateContent>
      </w:r>
      <w:r>
        <w:rPr>
          <w:rFonts w:ascii="Times New Roman" w:hAnsi="Times New Roman" w:cs="Times New Roman"/>
          <w:b/>
          <w:bCs/>
          <w:color w:val="C00000"/>
          <w:sz w:val="24"/>
          <w:szCs w:val="24"/>
        </w:rPr>
        <mc:AlternateContent>
          <mc:Choice Requires="wps">
            <w:drawing>
              <wp:anchor distT="0" distB="0" distL="114300" distR="114300" simplePos="0" relativeHeight="251675648" behindDoc="0" locked="0" layoutInCell="1" allowOverlap="1">
                <wp:simplePos x="0" y="0"/>
                <wp:positionH relativeFrom="column">
                  <wp:posOffset>207645</wp:posOffset>
                </wp:positionH>
                <wp:positionV relativeFrom="paragraph">
                  <wp:posOffset>139700</wp:posOffset>
                </wp:positionV>
                <wp:extent cx="5908040" cy="27940"/>
                <wp:effectExtent l="0" t="9525" r="10160" b="13335"/>
                <wp:wrapNone/>
                <wp:docPr id="12" name="Straight Connector 12"/>
                <wp:cNvGraphicFramePr/>
                <a:graphic xmlns:a="http://schemas.openxmlformats.org/drawingml/2006/main">
                  <a:graphicData uri="http://schemas.microsoft.com/office/word/2010/wordprocessingShape">
                    <wps:wsp>
                      <wps:cNvCnPr/>
                      <wps:spPr>
                        <a:xfrm flipH="1" flipV="1">
                          <a:off x="0" y="0"/>
                          <a:ext cx="5908040" cy="279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 y;margin-left:16.35pt;margin-top:11pt;height:2.2pt;width:465.2pt;z-index:251675648;mso-width-relative:page;mso-height-relative:page;" filled="f" stroked="t" coordsize="21600,21600" o:gfxdata="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YQN6Y2AAAAAgB&#10;AAAPAAAAAAAAAAEAIAAAACIAAABkcnMvZG93bnJldi54bWxQSwECFAAUAAAACACHTuJAkyfJsOIB&#10;AADPAwAADgAAAAAAAAABACAAAAAnAQAAZHJzL2Uyb0RvYy54bWxQSwUGAAAAAAYABgBZAQAAewUA&#10;AAAA&#10;">
                <v:fill on="f" focussize="0,0"/>
                <v:stroke weight="1.5pt" color="#000000 [3200]" miterlimit="8" joinstyle="miter"/>
                <v:imagedata o:title=""/>
                <o:lock v:ext="edit" aspectratio="f"/>
              </v:line>
            </w:pict>
          </mc:Fallback>
        </mc:AlternateContent>
      </w:r>
      <w:r>
        <w:rPr>
          <w:rFonts w:ascii="Times New Roman" w:hAnsi="Times New Roman" w:cs="Times New Roman"/>
          <w:b/>
          <w:bCs/>
          <w:color w:val="C00000"/>
          <w:sz w:val="24"/>
          <w:szCs w:val="24"/>
        </w:rPr>
        <w:t>STAFF</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3"/>
        <w:gridCol w:w="31"/>
        <w:gridCol w:w="692"/>
        <w:gridCol w:w="347"/>
        <w:gridCol w:w="483"/>
        <w:gridCol w:w="493"/>
        <w:gridCol w:w="1003"/>
        <w:gridCol w:w="1749"/>
        <w:gridCol w:w="1003"/>
        <w:gridCol w:w="1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gridSpan w:val="2"/>
          </w:tcPr>
          <w:p>
            <w:pPr>
              <w:spacing w:line="360" w:lineRule="auto"/>
              <w:rPr>
                <w:rFonts w:ascii="Times New Roman" w:hAnsi="Times New Roman" w:cs="Times New Roman"/>
                <w:sz w:val="24"/>
                <w:szCs w:val="24"/>
              </w:rPr>
            </w:pPr>
            <w:r>
              <w:rPr>
                <w:rFonts w:ascii="Times New Roman" w:hAnsi="Times New Roman" w:cs="Times New Roman"/>
                <w:sz w:val="24"/>
                <w:szCs w:val="24"/>
                <w:u w:val="single"/>
              </w:rPr>
              <w:t>StaffID</w:t>
            </w:r>
          </w:p>
        </w:tc>
        <w:tc>
          <w:tcPr>
            <w:tcW w:w="1039" w:type="dxa"/>
            <w:gridSpan w:val="2"/>
          </w:tcPr>
          <w:p>
            <w:pPr>
              <w:spacing w:line="360" w:lineRule="auto"/>
              <w:rPr>
                <w:rFonts w:ascii="Times New Roman" w:hAnsi="Times New Roman" w:cs="Times New Roman"/>
                <w:sz w:val="24"/>
                <w:szCs w:val="24"/>
              </w:rPr>
            </w:pPr>
            <w:r>
              <w:rPr>
                <w:rFonts w:ascii="Times New Roman" w:hAnsi="Times New Roman" w:cs="Times New Roman"/>
                <w:sz w:val="24"/>
                <w:szCs w:val="24"/>
              </w:rPr>
              <w:t>FName</w:t>
            </w:r>
          </w:p>
        </w:tc>
        <w:tc>
          <w:tcPr>
            <w:tcW w:w="976" w:type="dxa"/>
            <w:gridSpan w:val="2"/>
          </w:tcPr>
          <w:p>
            <w:pPr>
              <w:spacing w:line="360" w:lineRule="auto"/>
              <w:rPr>
                <w:rFonts w:ascii="Times New Roman" w:hAnsi="Times New Roman" w:cs="Times New Roman"/>
                <w:sz w:val="24"/>
                <w:szCs w:val="24"/>
              </w:rPr>
            </w:pPr>
            <w:r>
              <w:rPr>
                <w:rFonts w:ascii="Times New Roman" w:hAnsi="Times New Roman" w:cs="Times New Roman"/>
                <w:sz w:val="24"/>
                <w:szCs w:val="24"/>
              </w:rPr>
              <w:t>LName</w:t>
            </w:r>
          </w:p>
        </w:tc>
        <w:tc>
          <w:tcPr>
            <w:tcW w:w="1003" w:type="dxa"/>
          </w:tcPr>
          <w:p>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749" w:type="dxa"/>
          </w:tcPr>
          <w:p>
            <w:pPr>
              <w:spacing w:line="360" w:lineRule="auto"/>
              <w:rPr>
                <w:rFonts w:ascii="Times New Roman" w:hAnsi="Times New Roman" w:cs="Times New Roman"/>
                <w:sz w:val="24"/>
                <w:szCs w:val="24"/>
              </w:rPr>
            </w:pPr>
            <w:r>
              <w:rPr>
                <w:rFonts w:ascii="Times New Roman" w:hAnsi="Times New Roman" w:cs="Times New Roman"/>
                <w:sz w:val="24"/>
                <w:szCs w:val="24"/>
                <w:u w:val="single"/>
              </w:rPr>
              <w:t>PhoneNumber</w:t>
            </w:r>
          </w:p>
        </w:tc>
        <w:tc>
          <w:tcPr>
            <w:tcW w:w="1003" w:type="dxa"/>
          </w:tcPr>
          <w:p>
            <w:pPr>
              <w:spacing w:line="360" w:lineRule="auto"/>
              <w:rPr>
                <w:rFonts w:ascii="Times New Roman" w:hAnsi="Times New Roman" w:cs="Times New Roman"/>
                <w:sz w:val="24"/>
                <w:szCs w:val="24"/>
              </w:rPr>
            </w:pPr>
            <w:r>
              <w:rPr>
                <w:rFonts w:ascii="Times New Roman" w:hAnsi="Times New Roman" w:cs="Times New Roman"/>
                <w:sz w:val="24"/>
                <w:szCs w:val="24"/>
                <w:u w:val="single"/>
              </w:rPr>
              <w:t>Address</w:t>
            </w:r>
          </w:p>
        </w:tc>
        <w:tc>
          <w:tcPr>
            <w:tcW w:w="1563" w:type="dxa"/>
          </w:tcPr>
          <w:p>
            <w:pPr>
              <w:spacing w:line="360" w:lineRule="auto"/>
              <w:rPr>
                <w:rFonts w:ascii="Times New Roman" w:hAnsi="Times New Roman" w:cs="Times New Roman"/>
                <w:sz w:val="24"/>
                <w:szCs w:val="24"/>
                <w:u w:val="dash"/>
              </w:rPr>
            </w:pPr>
            <w:r>
              <w:rPr>
                <w:rFonts w:ascii="Times New Roman" w:hAnsi="Times New Roman" w:cs="Times New Roman"/>
                <w:sz w:val="24"/>
                <w:szCs w:val="24"/>
                <w:u w:val="dash"/>
              </w:rPr>
              <w:t>BloodBankID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5"/>
          <w:wAfter w:w="5811" w:type="dxa"/>
        </w:trPr>
        <w:tc>
          <w:tcPr>
            <w:tcW w:w="923" w:type="dxa"/>
          </w:tcPr>
          <w:p>
            <w:pPr>
              <w:spacing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723" w:type="dxa"/>
            <w:gridSpan w:val="2"/>
          </w:tcPr>
          <w:p>
            <w:pPr>
              <w:spacing w:line="360" w:lineRule="auto"/>
              <w:rPr>
                <w:rFonts w:ascii="Times New Roman" w:hAnsi="Times New Roman" w:cs="Times New Roman"/>
                <w:sz w:val="24"/>
                <w:szCs w:val="24"/>
              </w:rPr>
            </w:pPr>
            <w:r>
              <w:rPr>
                <w:rFonts w:ascii="Times New Roman" w:hAnsi="Times New Roman" w:cs="Times New Roman"/>
                <w:sz w:val="24"/>
                <w:szCs w:val="24"/>
              </w:rPr>
              <w:t>DOB</w:t>
            </w:r>
          </w:p>
        </w:tc>
        <w:tc>
          <w:tcPr>
            <w:tcW w:w="830" w:type="dxa"/>
            <w:gridSpan w:val="2"/>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Salary </w:t>
            </w:r>
          </w:p>
        </w:tc>
      </w:tr>
    </w:tbl>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4"/>
        <w:spacing w:line="360" w:lineRule="auto"/>
        <w:ind w:firstLine="1124" w:firstLineChars="400"/>
        <w:rPr>
          <w:rFonts w:ascii="Times New Roman" w:hAnsi="Times New Roman" w:cs="Times New Roman"/>
          <w:b/>
          <w:bCs/>
          <w:color w:val="000000" w:themeColor="text1"/>
          <w:sz w:val="28"/>
          <w:szCs w:val="28"/>
          <w14:textFill>
            <w14:solidFill>
              <w14:schemeClr w14:val="tx1"/>
            </w14:solidFill>
          </w14:textFill>
        </w:rPr>
      </w:pPr>
      <w:bookmarkStart w:id="6" w:name="_Toc128649741"/>
      <w:r>
        <w:rPr>
          <w:rFonts w:ascii="Times New Roman" w:hAnsi="Times New Roman" w:cs="Times New Roman"/>
          <w:b/>
          <w:bCs/>
          <w:color w:val="000000" w:themeColor="text1"/>
          <w:sz w:val="28"/>
          <w:szCs w:val="28"/>
          <w14:textFill>
            <w14:solidFill>
              <w14:schemeClr w14:val="tx1"/>
            </w14:solidFill>
          </w14:textFill>
        </w:rPr>
        <w:t>3.2.2.    Validate model using normalization</w:t>
      </w:r>
      <w:bookmarkEnd w:id="6"/>
    </w:p>
    <w:p>
      <w:pPr>
        <w:pStyle w:val="5"/>
        <w:spacing w:line="360" w:lineRule="auto"/>
        <w:ind w:left="2430"/>
        <w:rPr>
          <w:rFonts w:eastAsia="Segoe UI"/>
          <w:b/>
          <w:bCs/>
          <w:sz w:val="28"/>
          <w:szCs w:val="28"/>
          <w:shd w:val="clear" w:color="auto" w:fill="FFFFFF"/>
        </w:rPr>
      </w:pPr>
      <w:r>
        <w:rPr>
          <w:rFonts w:ascii="Times New Roman" w:hAnsi="Times New Roman" w:cs="Times New Roman"/>
          <w:b/>
          <w:bCs/>
          <w:i w:val="0"/>
          <w:color w:val="000000" w:themeColor="text1"/>
          <w:sz w:val="28"/>
          <w:szCs w:val="28"/>
          <w14:textFill>
            <w14:solidFill>
              <w14:schemeClr w14:val="tx1"/>
            </w14:solidFill>
          </w14:textFill>
        </w:rPr>
        <w:t>3.2.2.1.   First normal form (1NF)</w:t>
      </w:r>
    </w:p>
    <w:p>
      <w:pPr>
        <w:pStyle w:val="11"/>
        <w:spacing w:before="27" w:beforeAutospacing="0" w:afterAutospacing="0" w:line="360" w:lineRule="auto"/>
        <w:textAlignment w:val="baseline"/>
        <w:rPr>
          <w:rFonts w:eastAsia="Segoe UI"/>
          <w:shd w:val="clear" w:color="auto" w:fill="FFFFFF"/>
        </w:rPr>
      </w:pPr>
      <w:r>
        <w:rPr>
          <w:rFonts w:eastAsia="Segoe UI"/>
          <w:shd w:val="clear" w:color="auto" w:fill="FFFFFF"/>
        </w:rPr>
        <w:t xml:space="preserve">Luckily, all the tables adhere to the first normal form, meaning they satisfy the following conditions: _ </w:t>
      </w:r>
    </w:p>
    <w:p>
      <w:pPr>
        <w:pStyle w:val="11"/>
        <w:numPr>
          <w:ilvl w:val="0"/>
          <w:numId w:val="24"/>
        </w:numPr>
        <w:spacing w:before="27" w:beforeAutospacing="0" w:afterAutospacing="0" w:line="360" w:lineRule="auto"/>
        <w:textAlignment w:val="baseline"/>
        <w:rPr>
          <w:i/>
          <w:iCs/>
          <w:color w:val="2F5496"/>
        </w:rPr>
      </w:pPr>
      <w:r>
        <w:rPr>
          <w:rFonts w:eastAsia="Segoe UI"/>
          <w:shd w:val="clear" w:color="auto" w:fill="FFFFFF"/>
        </w:rPr>
        <w:t>Each table possesses a distinct name.</w:t>
      </w:r>
      <w:r>
        <w:rPr>
          <w:rFonts w:eastAsia="Segoe UI"/>
          <w:i/>
          <w:iCs/>
          <w:shd w:val="clear" w:color="auto" w:fill="FFFFFF"/>
        </w:rPr>
        <w:t> </w:t>
      </w:r>
    </w:p>
    <w:p>
      <w:pPr>
        <w:pStyle w:val="11"/>
        <w:numPr>
          <w:ilvl w:val="0"/>
          <w:numId w:val="24"/>
        </w:numPr>
        <w:spacing w:before="27" w:beforeAutospacing="0" w:afterAutospacing="0" w:line="360" w:lineRule="auto"/>
        <w:textAlignment w:val="baseline"/>
        <w:rPr>
          <w:i/>
          <w:iCs/>
          <w:color w:val="2F5496"/>
        </w:rPr>
      </w:pPr>
      <w:r>
        <w:rPr>
          <w:rFonts w:eastAsia="Segoe UI"/>
          <w:shd w:val="clear" w:color="auto" w:fill="FFFFFF"/>
        </w:rPr>
        <w:t>Each attribute value is indivisible or atomic.</w:t>
      </w:r>
      <w:r>
        <w:rPr>
          <w:rFonts w:eastAsia="Segoe UI"/>
          <w:i/>
          <w:iCs/>
          <w:shd w:val="clear" w:color="auto" w:fill="FFFFFF"/>
        </w:rPr>
        <w:t> </w:t>
      </w:r>
    </w:p>
    <w:p>
      <w:pPr>
        <w:pStyle w:val="11"/>
        <w:numPr>
          <w:ilvl w:val="0"/>
          <w:numId w:val="24"/>
        </w:numPr>
        <w:spacing w:before="27" w:beforeAutospacing="0" w:afterAutospacing="0" w:line="360" w:lineRule="auto"/>
        <w:textAlignment w:val="baseline"/>
        <w:rPr>
          <w:i/>
          <w:iCs/>
          <w:color w:val="2F5496"/>
        </w:rPr>
      </w:pPr>
      <w:r>
        <w:rPr>
          <w:rFonts w:eastAsia="Segoe UI"/>
          <w:shd w:val="clear" w:color="auto" w:fill="FFFFFF"/>
        </w:rPr>
        <w:t>Every row is distinct or unique.</w:t>
      </w:r>
      <w:r>
        <w:rPr>
          <w:rFonts w:eastAsia="Segoe UI"/>
          <w:i/>
          <w:iCs/>
          <w:shd w:val="clear" w:color="auto" w:fill="FFFFFF"/>
        </w:rPr>
        <w:t> </w:t>
      </w:r>
    </w:p>
    <w:p>
      <w:pPr>
        <w:pStyle w:val="11"/>
        <w:numPr>
          <w:ilvl w:val="0"/>
          <w:numId w:val="24"/>
        </w:numPr>
        <w:spacing w:before="27" w:beforeAutospacing="0" w:afterAutospacing="0" w:line="360" w:lineRule="auto"/>
        <w:textAlignment w:val="baseline"/>
        <w:rPr>
          <w:i/>
          <w:iCs/>
          <w:color w:val="2F5496"/>
        </w:rPr>
      </w:pPr>
      <w:r>
        <w:rPr>
          <w:rFonts w:eastAsia="Segoe UI"/>
          <w:shd w:val="clear" w:color="auto" w:fill="FFFFFF"/>
        </w:rPr>
        <w:t>The attributes (columns) in tables have distinct names.</w:t>
      </w:r>
      <w:r>
        <w:rPr>
          <w:rFonts w:eastAsia="Segoe UI"/>
          <w:i/>
          <w:iCs/>
          <w:shd w:val="clear" w:color="auto" w:fill="FFFFFF"/>
        </w:rPr>
        <w:t> </w:t>
      </w:r>
    </w:p>
    <w:p>
      <w:pPr>
        <w:pStyle w:val="11"/>
        <w:numPr>
          <w:ilvl w:val="0"/>
          <w:numId w:val="24"/>
        </w:numPr>
        <w:spacing w:before="27" w:beforeAutospacing="0" w:afterAutospacing="0" w:line="360" w:lineRule="auto"/>
        <w:textAlignment w:val="baseline"/>
        <w:rPr>
          <w:rFonts w:eastAsia="Segoe UI"/>
          <w:b/>
          <w:bCs/>
          <w:color w:val="000000"/>
          <w:shd w:val="clear" w:color="auto" w:fill="FFFFFF"/>
        </w:rPr>
      </w:pPr>
      <w:r>
        <w:rPr>
          <w:rFonts w:eastAsia="Segoe UI"/>
          <w:shd w:val="clear" w:color="auto" w:fill="FFFFFF"/>
        </w:rPr>
        <w:t>Rows and columns are not ordered.</w:t>
      </w:r>
      <w:r>
        <w:rPr>
          <w:rFonts w:eastAsia="Segoe UI"/>
          <w:i/>
          <w:iCs/>
          <w:shd w:val="clear" w:color="auto" w:fill="FFFFFF"/>
        </w:rPr>
        <w:t> </w:t>
      </w:r>
    </w:p>
    <w:p>
      <w:pPr>
        <w:pStyle w:val="11"/>
        <w:spacing w:before="27" w:beforeAutospacing="0" w:afterAutospacing="0" w:line="360" w:lineRule="auto"/>
        <w:ind w:left="240" w:firstLine="2241" w:firstLineChars="800"/>
        <w:textAlignment w:val="baseline"/>
        <w:rPr>
          <w:rFonts w:eastAsia="Segoe UI"/>
          <w:i/>
          <w:iCs/>
          <w:color w:val="000000"/>
          <w:sz w:val="28"/>
          <w:szCs w:val="28"/>
          <w:shd w:val="clear" w:color="auto" w:fill="FFFFFF"/>
        </w:rPr>
      </w:pPr>
      <w:r>
        <w:rPr>
          <w:rFonts w:eastAsia="Segoe UI"/>
          <w:b/>
          <w:bCs/>
          <w:color w:val="000000"/>
          <w:sz w:val="28"/>
          <w:szCs w:val="28"/>
          <w:shd w:val="clear" w:color="auto" w:fill="FFFFFF"/>
        </w:rPr>
        <w:t>3.2.2.2.  Second normal form (2NF)</w:t>
      </w:r>
      <w:r>
        <w:rPr>
          <w:rFonts w:eastAsia="Segoe UI"/>
          <w:i/>
          <w:iCs/>
          <w:color w:val="000000"/>
          <w:sz w:val="28"/>
          <w:szCs w:val="28"/>
          <w:shd w:val="clear" w:color="auto" w:fill="FFFFFF"/>
        </w:rPr>
        <w:t> </w:t>
      </w:r>
    </w:p>
    <w:p>
      <w:pPr>
        <w:pStyle w:val="11"/>
        <w:spacing w:before="27" w:beforeAutospacing="0" w:afterAutospacing="0" w:line="360" w:lineRule="auto"/>
        <w:textAlignment w:val="baseline"/>
        <w:rPr>
          <w:rFonts w:eastAsia="Segoe UI"/>
          <w:shd w:val="clear" w:color="auto" w:fill="FFFFFF"/>
        </w:rPr>
      </w:pPr>
      <w:r>
        <w:rPr>
          <w:rFonts w:eastAsia="Segoe UI"/>
          <w:shd w:val="clear" w:color="auto" w:fill="FFFFFF"/>
        </w:rPr>
        <w:t>Partial functional dependency causes several tables to be non-compliant with the second normal form. These are listed below:- </w:t>
      </w:r>
    </w:p>
    <w:p>
      <w:pPr>
        <w:pStyle w:val="11"/>
        <w:numPr>
          <w:ilvl w:val="0"/>
          <w:numId w:val="25"/>
        </w:numPr>
        <w:spacing w:beforeAutospacing="0" w:afterAutospacing="0" w:line="360" w:lineRule="auto"/>
        <w:textAlignment w:val="baseline"/>
      </w:pPr>
      <w:r>
        <w:rPr>
          <w:rFonts w:eastAsia="Segoe UI"/>
          <w:b/>
          <w:bCs/>
          <w:shd w:val="clear" w:color="auto" w:fill="FFFFFF"/>
        </w:rPr>
        <w:t>DONOR table:</w:t>
      </w:r>
      <w:r>
        <w:rPr>
          <w:rFonts w:eastAsia="Segoe UI"/>
          <w:shd w:val="clear" w:color="auto" w:fill="FFFFFF"/>
        </w:rPr>
        <w:t> </w:t>
      </w:r>
    </w:p>
    <w:p>
      <w:pPr>
        <w:pStyle w:val="11"/>
        <w:numPr>
          <w:ilvl w:val="0"/>
          <w:numId w:val="26"/>
        </w:numPr>
        <w:spacing w:beforeAutospacing="0" w:afterAutospacing="0" w:line="360" w:lineRule="auto"/>
        <w:textAlignment w:val="baseline"/>
      </w:pPr>
      <w:r>
        <w:rPr>
          <w:rFonts w:eastAsia="Segoe UI"/>
          <w:shd w:val="clear" w:color="auto" w:fill="FFFFFF"/>
        </w:rPr>
        <w:t>DonorID as a part of primary key:- </w:t>
      </w:r>
    </w:p>
    <w:p>
      <w:pPr>
        <w:pStyle w:val="11"/>
        <w:spacing w:beforeAutospacing="0" w:after="107" w:afterAutospacing="0" w:line="360" w:lineRule="auto"/>
        <w:ind w:left="1320" w:firstLine="600" w:firstLineChars="250"/>
        <w:textAlignment w:val="baseline"/>
      </w:pPr>
      <w:r>
        <w:rPr>
          <w:rFonts w:eastAsia="Segoe UI"/>
          <w:shd w:val="clear" w:color="auto" w:fill="FFFFFF"/>
        </w:rPr>
        <w:t>DonorID→FName, Lname, Gender, DOB, BloodGroup </w:t>
      </w:r>
    </w:p>
    <w:p>
      <w:pPr>
        <w:pStyle w:val="11"/>
        <w:numPr>
          <w:ilvl w:val="0"/>
          <w:numId w:val="26"/>
        </w:numPr>
        <w:spacing w:beforeAutospacing="0" w:afterAutospacing="0" w:line="360" w:lineRule="auto"/>
        <w:textAlignment w:val="baseline"/>
      </w:pPr>
      <w:r>
        <w:rPr>
          <w:rFonts w:eastAsia="Segoe UI"/>
          <w:shd w:val="clear" w:color="auto" w:fill="FFFFFF"/>
        </w:rPr>
        <w:t>PhoneNumber as a part of primary key:- </w:t>
      </w:r>
    </w:p>
    <w:p>
      <w:pPr>
        <w:pStyle w:val="11"/>
        <w:spacing w:beforeAutospacing="0" w:after="107" w:afterAutospacing="0" w:line="360" w:lineRule="auto"/>
        <w:ind w:left="1320" w:firstLine="600" w:firstLineChars="250"/>
        <w:textAlignment w:val="baseline"/>
      </w:pPr>
      <w:r>
        <w:rPr>
          <w:rFonts w:eastAsia="Segoe UI"/>
          <w:shd w:val="clear" w:color="auto" w:fill="FFFFFF"/>
        </w:rPr>
        <w:t>PhoneNumber→FName, Lname, Gender, DOB, BloodGroup </w:t>
      </w:r>
    </w:p>
    <w:p>
      <w:pPr>
        <w:pStyle w:val="11"/>
        <w:numPr>
          <w:ilvl w:val="0"/>
          <w:numId w:val="27"/>
        </w:numPr>
        <w:spacing w:beforeAutospacing="0" w:afterAutospacing="0" w:line="360" w:lineRule="auto"/>
        <w:textAlignment w:val="baseline"/>
      </w:pPr>
      <w:r>
        <w:rPr>
          <w:rFonts w:eastAsia="Segoe UI"/>
          <w:shd w:val="clear" w:color="auto" w:fill="FFFFFF"/>
        </w:rPr>
        <w:t>Address as a part of primary key doesn’t determine anything. </w:t>
      </w:r>
    </w:p>
    <w:p>
      <w:pPr>
        <w:pStyle w:val="11"/>
        <w:spacing w:beforeAutospacing="0" w:after="107" w:afterAutospacing="0" w:line="360" w:lineRule="auto"/>
        <w:textAlignment w:val="baseline"/>
      </w:pPr>
      <w:r>
        <w:rPr>
          <w:rFonts w:eastAsia="Segoe UI"/>
          <w:shd w:val="clear" w:color="auto" w:fill="FFFFFF"/>
        </w:rPr>
        <w:t>Normalized table: </w:t>
      </w:r>
    </w:p>
    <w:p>
      <w:pPr>
        <w:shd w:val="clear" w:color="auto" w:fill="FFFFFF"/>
        <w:spacing w:line="360" w:lineRule="auto"/>
        <w:rPr>
          <w:rFonts w:ascii="Times New Roman" w:hAnsi="Times New Roman" w:eastAsia="Segoe UI" w:cs="Times New Roman"/>
          <w:color w:val="000000"/>
          <w:sz w:val="12"/>
          <w:szCs w:val="12"/>
        </w:rPr>
      </w:pPr>
      <w:r>
        <w:rPr>
          <w:rFonts w:ascii="Times New Roman" w:hAnsi="Times New Roman" w:eastAsia="Segoe UI" w:cs="Times New Roman"/>
          <w:color w:val="000000"/>
          <w:sz w:val="24"/>
          <w:szCs w:val="24"/>
          <w:shd w:val="clear" w:color="auto" w:fill="FFFFFF"/>
          <w:lang w:bidi="ar"/>
        </w:rPr>
        <w:t>DONOR </w:t>
      </w:r>
    </w:p>
    <w:tbl>
      <w:tblPr>
        <w:tblStyle w:val="7"/>
        <w:tblW w:w="699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053"/>
        <w:gridCol w:w="1180"/>
        <w:gridCol w:w="1040"/>
        <w:gridCol w:w="1040"/>
        <w:gridCol w:w="980"/>
        <w:gridCol w:w="17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1053"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mc:AlternateContent>
                <mc:Choice Requires="wps">
                  <w:drawing>
                    <wp:anchor distT="0" distB="0" distL="114300" distR="114300" simplePos="0" relativeHeight="251697152" behindDoc="0" locked="0" layoutInCell="1" allowOverlap="1">
                      <wp:simplePos x="0" y="0"/>
                      <wp:positionH relativeFrom="column">
                        <wp:posOffset>-600075</wp:posOffset>
                      </wp:positionH>
                      <wp:positionV relativeFrom="paragraph">
                        <wp:posOffset>297815</wp:posOffset>
                      </wp:positionV>
                      <wp:extent cx="0" cy="1288415"/>
                      <wp:effectExtent l="4445" t="0" r="8255" b="6985"/>
                      <wp:wrapNone/>
                      <wp:docPr id="24" name="Straight Connector 24"/>
                      <wp:cNvGraphicFramePr/>
                      <a:graphic xmlns:a="http://schemas.openxmlformats.org/drawingml/2006/main">
                        <a:graphicData uri="http://schemas.microsoft.com/office/word/2010/wordprocessingShape">
                          <wps:wsp>
                            <wps:cNvCnPr/>
                            <wps:spPr>
                              <a:xfrm>
                                <a:off x="546100" y="7297420"/>
                                <a:ext cx="0" cy="1288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7.25pt;margin-top:23.45pt;height:101.45pt;width:0pt;z-index:251697152;mso-width-relative:page;mso-height-relative:page;" filled="f" stroked="t" coordsize="21600,21600" o:gfxdata="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RWUYo2QAA&#10;AAoBAAAPAAAAAAAAAAEAIAAAACIAAABkcnMvZG93bnJldi54bWxQSwECFAAUAAAACACHTuJAk6HZ&#10;guQBAADBAwAADgAAAAAAAAABACAAAAAoAQAAZHJzL2Uyb0RvYy54bWxQSwUGAAAAAAYABgBZAQAA&#10;fg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-617855</wp:posOffset>
                      </wp:positionH>
                      <wp:positionV relativeFrom="paragraph">
                        <wp:posOffset>297815</wp:posOffset>
                      </wp:positionV>
                      <wp:extent cx="625475" cy="8890"/>
                      <wp:effectExtent l="0" t="0" r="0" b="0"/>
                      <wp:wrapNone/>
                      <wp:docPr id="21" name="Straight Connector 21"/>
                      <wp:cNvGraphicFramePr/>
                      <a:graphic xmlns:a="http://schemas.openxmlformats.org/drawingml/2006/main">
                        <a:graphicData uri="http://schemas.microsoft.com/office/word/2010/wordprocessingShape">
                          <wps:wsp>
                            <wps:cNvCnPr/>
                            <wps:spPr>
                              <a:xfrm flipH="1">
                                <a:off x="528320" y="7297420"/>
                                <a:ext cx="62547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8.65pt;margin-top:23.45pt;height:0.7pt;width:49.25pt;z-index:251696128;mso-width-relative:page;mso-height-relative:page;" filled="f" stroked="t" coordsize="21600,21600" o:gfxdata="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tz8xTXAAAABwEAAA8AAAAAAAAAAQAgAAAAIgAAAGRycy9kb3ducmV2LnhtbFBLAQIUABQA&#10;AAAIAIdO4kBhxSno8QEAAM0DAAAOAAAAAAAAAAEAIAAAACYBAABkcnMvZTJvRG9jLnhtbFBLBQYA&#10;AAAABgAGAFkBAACJ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-318770</wp:posOffset>
                      </wp:positionH>
                      <wp:positionV relativeFrom="paragraph">
                        <wp:posOffset>116205</wp:posOffset>
                      </wp:positionV>
                      <wp:extent cx="8890" cy="852805"/>
                      <wp:effectExtent l="4445" t="0" r="12065" b="10795"/>
                      <wp:wrapNone/>
                      <wp:docPr id="10" name="Straight Connector 10"/>
                      <wp:cNvGraphicFramePr/>
                      <a:graphic xmlns:a="http://schemas.openxmlformats.org/drawingml/2006/main">
                        <a:graphicData uri="http://schemas.microsoft.com/office/word/2010/wordprocessingShape">
                          <wps:wsp>
                            <wps:cNvCnPr/>
                            <wps:spPr>
                              <a:xfrm flipH="1">
                                <a:off x="827405" y="7115810"/>
                                <a:ext cx="8890" cy="852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1pt;margin-top:9.15pt;height:67.15pt;width:0.7pt;z-index:251694080;mso-width-relative:page;mso-height-relative:page;" filled="f" stroked="t" coordsize="21600,21600" o:gfxdata="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Img772QAAAAoBAAAPAAAAAAAAAAEAIAAAACIAAABkcnMvZG93bnJldi54bWxQSwECFAAUAAAA&#10;CACHTuJAc3+2mu0BAADNAwAADgAAAAAAAAABACAAAAAoAQAAZHJzL2Uyb0RvYy54bWxQSwUGAAAA&#10;AAYABgBZAQAAhw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-309880</wp:posOffset>
                      </wp:positionH>
                      <wp:positionV relativeFrom="paragraph">
                        <wp:posOffset>116205</wp:posOffset>
                      </wp:positionV>
                      <wp:extent cx="308610" cy="0"/>
                      <wp:effectExtent l="0" t="0" r="0" b="0"/>
                      <wp:wrapNone/>
                      <wp:docPr id="5" name="Straight Connector 5"/>
                      <wp:cNvGraphicFramePr/>
                      <a:graphic xmlns:a="http://schemas.openxmlformats.org/drawingml/2006/main">
                        <a:graphicData uri="http://schemas.microsoft.com/office/word/2010/wordprocessingShape">
                          <wps:wsp>
                            <wps:cNvCnPr/>
                            <wps:spPr>
                              <a:xfrm flipH="1">
                                <a:off x="836295" y="7115810"/>
                                <a:ext cx="3086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4.4pt;margin-top:9.15pt;height:0pt;width:24.3pt;z-index:251693056;mso-width-relative:page;mso-height-relative:page;" filled="f" stroked="t" coordsize="21600,21600" o:gfxdata="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f5s8&#10;9tUAAAAHAQAADwAAAAAAAAABACAAAAAiAAAAZHJzL2Rvd25yZXYueG1sUEsBAhQAFAAAAAgAh07i&#10;QMG114zsAQAAyAMAAA4AAAAAAAAAAQAgAAAAJAEAAGRycy9lMm9Eb2MueG1sUEsFBgAAAAAGAAYA&#10;WQEAAIIFAAAAAA==&#10;">
                      <v:fill on="f" focussize="0,0"/>
                      <v:stroke weight="0.5pt" color="#5B9BD5 [3204]" miterlimit="8" joinstyle="miter"/>
                      <v:imagedata o:title=""/>
                      <o:lock v:ext="edit" aspectratio="f"/>
                    </v:line>
                  </w:pict>
                </mc:Fallback>
              </mc:AlternateContent>
            </w:r>
            <w:r>
              <w:rPr>
                <w:u w:val="single"/>
              </w:rPr>
              <w:t>DonorID</w:t>
            </w:r>
            <w:r>
              <w:t> </w:t>
            </w:r>
          </w:p>
        </w:tc>
        <w:tc>
          <w:tcPr>
            <w:tcW w:w="11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t>FName </w:t>
            </w:r>
          </w:p>
        </w:tc>
        <w:tc>
          <w:tcPr>
            <w:tcW w:w="104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t>LName </w:t>
            </w:r>
          </w:p>
        </w:tc>
        <w:tc>
          <w:tcPr>
            <w:tcW w:w="104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t>Gender </w:t>
            </w:r>
          </w:p>
        </w:tc>
        <w:tc>
          <w:tcPr>
            <w:tcW w:w="9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t>DOB </w:t>
            </w:r>
          </w:p>
        </w:tc>
        <w:tc>
          <w:tcPr>
            <w:tcW w:w="170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t>BloodGroup </w:t>
            </w:r>
          </w:p>
        </w:tc>
      </w:tr>
    </w:tbl>
    <w:p>
      <w:pPr>
        <w:pStyle w:val="11"/>
        <w:spacing w:beforeAutospacing="0" w:after="107" w:afterAutospacing="0" w:line="360" w:lineRule="auto"/>
        <w:textAlignment w:val="baseline"/>
      </w:pPr>
      <w:r>
        <w:rPr>
          <w:rFonts w:eastAsia="Segoe UI"/>
          <w:shd w:val="clear" w:color="auto" w:fill="FFFFFF"/>
        </w:rPr>
        <w:t>DONORPHONE </w:t>
      </w:r>
    </w:p>
    <w:tbl>
      <w:tblPr>
        <w:tblStyle w:val="7"/>
        <w:tblW w:w="329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80"/>
        <w:gridCol w:w="17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415" w:hRule="atLeast"/>
        </w:trPr>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240" w:firstLineChars="100"/>
              <w:textAlignment w:val="baseline"/>
            </w:pPr>
            <w:r>
              <mc:AlternateContent>
                <mc:Choice Requires="wps">
                  <w:drawing>
                    <wp:anchor distT="0" distB="0" distL="114300" distR="114300" simplePos="0" relativeHeight="251695104" behindDoc="0" locked="0" layoutInCell="1" allowOverlap="1">
                      <wp:simplePos x="0" y="0"/>
                      <wp:positionH relativeFrom="column">
                        <wp:posOffset>-309880</wp:posOffset>
                      </wp:positionH>
                      <wp:positionV relativeFrom="paragraph">
                        <wp:posOffset>108585</wp:posOffset>
                      </wp:positionV>
                      <wp:extent cx="317500" cy="9525"/>
                      <wp:effectExtent l="0" t="4445" r="0" b="5080"/>
                      <wp:wrapNone/>
                      <wp:docPr id="16" name="Straight Connector 16"/>
                      <wp:cNvGraphicFramePr/>
                      <a:graphic xmlns:a="http://schemas.openxmlformats.org/drawingml/2006/main">
                        <a:graphicData uri="http://schemas.microsoft.com/office/word/2010/wordprocessingShape">
                          <wps:wsp>
                            <wps:cNvCnPr/>
                            <wps:spPr>
                              <a:xfrm>
                                <a:off x="836295" y="7977505"/>
                                <a:ext cx="317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4pt;margin-top:8.55pt;height:0.75pt;width:25pt;z-index:251695104;mso-width-relative:page;mso-height-relative:page;" filled="f" stroked="t" coordsize="21600,21600" o:gfxdata="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rFTgs1gAA&#10;AAcBAAAPAAAAAAAAAAEAIAAAACIAAABkcnMvZG93bnJldi54bWxQSwECFAAUAAAACACHTuJANKUf&#10;bOcBAADDAwAADgAAAAAAAAABACAAAAAlAQAAZHJzL2Uyb0RvYy54bWxQSwUGAAAAAAYABgBZAQAA&#10;fgUAAAAA&#10;">
                      <v:fill on="f" focussize="0,0"/>
                      <v:stroke weight="0.5pt" color="#5B9BD5 [3204]" miterlimit="8" joinstyle="miter"/>
                      <v:imagedata o:title=""/>
                      <o:lock v:ext="edit" aspectratio="f"/>
                    </v:line>
                  </w:pict>
                </mc:Fallback>
              </mc:AlternateContent>
            </w:r>
            <w:r>
              <w:rPr>
                <w:u w:val="single"/>
              </w:rPr>
              <w:t>DonorID</w:t>
            </w:r>
            <w:r>
              <w:t> </w:t>
            </w:r>
          </w:p>
        </w:tc>
        <w:tc>
          <w:tcPr>
            <w:tcW w:w="1713"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rPr>
                <w:u w:val="single"/>
              </w:rPr>
              <w:t>PhoneNumber</w:t>
            </w:r>
            <w:r>
              <w:t> </w:t>
            </w:r>
          </w:p>
        </w:tc>
      </w:tr>
    </w:tbl>
    <w:p>
      <w:pPr>
        <w:pStyle w:val="11"/>
        <w:spacing w:beforeAutospacing="0" w:after="107" w:afterAutospacing="0" w:line="360" w:lineRule="auto"/>
        <w:textAlignment w:val="baseline"/>
      </w:pPr>
      <w:r>
        <w:rPr>
          <w:rFonts w:eastAsia="Segoe UI"/>
          <w:shd w:val="clear" w:color="auto" w:fill="FFFFFF"/>
        </w:rPr>
        <w:t>DONORADDRESS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80"/>
        <w:gridCol w:w="15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415" w:hRule="atLeast"/>
        </w:trPr>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mc:AlternateContent>
                <mc:Choice Requires="wps">
                  <w:drawing>
                    <wp:anchor distT="0" distB="0" distL="114300" distR="114300" simplePos="0" relativeHeight="251698176" behindDoc="0" locked="0" layoutInCell="1" allowOverlap="1">
                      <wp:simplePos x="0" y="0"/>
                      <wp:positionH relativeFrom="column">
                        <wp:posOffset>-600075</wp:posOffset>
                      </wp:positionH>
                      <wp:positionV relativeFrom="paragraph">
                        <wp:posOffset>73025</wp:posOffset>
                      </wp:positionV>
                      <wp:extent cx="617220" cy="0"/>
                      <wp:effectExtent l="0" t="0" r="0" b="0"/>
                      <wp:wrapNone/>
                      <wp:docPr id="28" name="Straight Connector 28"/>
                      <wp:cNvGraphicFramePr/>
                      <a:graphic xmlns:a="http://schemas.openxmlformats.org/drawingml/2006/main">
                        <a:graphicData uri="http://schemas.microsoft.com/office/word/2010/wordprocessingShape">
                          <wps:wsp>
                            <wps:cNvCnPr/>
                            <wps:spPr>
                              <a:xfrm>
                                <a:off x="546100" y="8549005"/>
                                <a:ext cx="617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7.25pt;margin-top:5.75pt;height:0pt;width:48.6pt;z-index:251698176;mso-width-relative:page;mso-height-relative:page;" filled="f" stroked="t" coordsize="21600,21600" o:gfxdata="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4kL/1QAAAAcB&#10;AAAPAAAAAAAAAAEAIAAAACIAAABkcnMvZG93bnJldi54bWxQSwECFAAUAAAACACHTuJA3Yhg6eUB&#10;AADAAwAADgAAAAAAAAABACAAAAAkAQAAZHJzL2Uyb0RvYy54bWxQSwUGAAAAAAYABgBZAQAAewUA&#10;AAAA&#10;">
                      <v:fill on="f" focussize="0,0"/>
                      <v:stroke weight="0.5pt" color="#5B9BD5 [3204]" miterlimit="8" joinstyle="miter"/>
                      <v:imagedata o:title=""/>
                      <o:lock v:ext="edit" aspectratio="f"/>
                    </v:line>
                  </w:pict>
                </mc:Fallback>
              </mc:AlternateContent>
            </w:r>
            <w:r>
              <w:rPr>
                <w:u w:val="single"/>
              </w:rPr>
              <w:t>DonorID</w:t>
            </w:r>
            <w:r>
              <w:t> </w:t>
            </w:r>
          </w:p>
        </w:tc>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rPr>
                <w:u w:val="single"/>
              </w:rPr>
              <w:t>Address</w:t>
            </w:r>
            <w:r>
              <w:t> </w:t>
            </w:r>
          </w:p>
        </w:tc>
      </w:tr>
    </w:tbl>
    <w:p>
      <w:pPr>
        <w:pStyle w:val="11"/>
        <w:spacing w:beforeAutospacing="0" w:afterAutospacing="0" w:line="360" w:lineRule="auto"/>
        <w:textAlignment w:val="baseline"/>
        <w:rPr>
          <w:rFonts w:eastAsia="Segoe UI"/>
          <w:shd w:val="clear" w:color="auto" w:fill="FFFFFF"/>
        </w:rPr>
      </w:pPr>
    </w:p>
    <w:p>
      <w:pPr>
        <w:pStyle w:val="11"/>
        <w:numPr>
          <w:ilvl w:val="0"/>
          <w:numId w:val="25"/>
        </w:numPr>
        <w:spacing w:beforeAutospacing="0" w:afterAutospacing="0" w:line="360" w:lineRule="auto"/>
        <w:textAlignment w:val="baseline"/>
        <w:rPr>
          <w:b/>
          <w:bCs/>
        </w:rPr>
      </w:pPr>
      <w:r>
        <w:rPr>
          <w:rFonts w:eastAsia="Segoe UI"/>
          <w:b/>
          <w:bCs/>
          <w:shd w:val="clear" w:color="auto" w:fill="FFFFFF"/>
        </w:rPr>
        <w:t>BLOODBANK table: </w:t>
      </w:r>
    </w:p>
    <w:p>
      <w:pPr>
        <w:pStyle w:val="11"/>
        <w:numPr>
          <w:ilvl w:val="0"/>
          <w:numId w:val="28"/>
        </w:numPr>
        <w:spacing w:beforeAutospacing="0" w:afterAutospacing="0" w:line="360" w:lineRule="auto"/>
        <w:textAlignment w:val="baseline"/>
      </w:pPr>
      <w:r>
        <w:rPr>
          <w:rFonts w:eastAsia="Segoe UI"/>
          <w:shd w:val="clear" w:color="auto" w:fill="FFFFFF"/>
        </w:rPr>
        <w:t>BloodBankID as a part of primary key: </w:t>
      </w:r>
    </w:p>
    <w:p>
      <w:pPr>
        <w:pStyle w:val="11"/>
        <w:spacing w:beforeAutospacing="0" w:after="107" w:afterAutospacing="0" w:line="360" w:lineRule="auto"/>
        <w:ind w:left="1320" w:firstLine="960" w:firstLineChars="400"/>
        <w:textAlignment w:val="baseline"/>
      </w:pPr>
      <w:r>
        <w:rPr>
          <w:rFonts w:eastAsia="Segoe UI"/>
          <w:shd w:val="clear" w:color="auto" w:fill="FFFFFF"/>
        </w:rPr>
        <w:t>BloodBankID→Name, Location, StaffID </w:t>
      </w:r>
    </w:p>
    <w:p>
      <w:pPr>
        <w:pStyle w:val="11"/>
        <w:numPr>
          <w:ilvl w:val="0"/>
          <w:numId w:val="28"/>
        </w:numPr>
        <w:spacing w:beforeAutospacing="0" w:afterAutospacing="0" w:line="360" w:lineRule="auto"/>
        <w:textAlignment w:val="baseline"/>
      </w:pPr>
      <w:r>
        <w:rPr>
          <w:rFonts w:eastAsia="Segoe UI"/>
          <w:shd w:val="clear" w:color="auto" w:fill="FFFFFF"/>
        </w:rPr>
        <w:t>TelephoneNumber as a part of primary key: </w:t>
      </w:r>
    </w:p>
    <w:p>
      <w:pPr>
        <w:pStyle w:val="11"/>
        <w:spacing w:beforeAutospacing="0" w:after="107" w:afterAutospacing="0" w:line="360" w:lineRule="auto"/>
        <w:ind w:left="1320" w:firstLine="960" w:firstLineChars="400"/>
        <w:textAlignment w:val="baseline"/>
      </w:pPr>
      <w:r>
        <w:rPr>
          <w:rFonts w:eastAsia="Segoe UI"/>
          <w:shd w:val="clear" w:color="auto" w:fill="FFFFFF"/>
        </w:rPr>
        <w:t>TelephoneNumber→Name, Location, StaffID </w:t>
      </w:r>
    </w:p>
    <w:p>
      <w:pPr>
        <w:pStyle w:val="11"/>
        <w:spacing w:beforeAutospacing="0" w:after="107" w:afterAutospacing="0" w:line="360" w:lineRule="auto"/>
        <w:textAlignment w:val="baseline"/>
      </w:pPr>
      <w:r>
        <w:rPr>
          <w:rFonts w:eastAsia="Segoe UI"/>
          <w:shd w:val="clear" w:color="auto" w:fill="FFFFFF"/>
        </w:rPr>
        <w:t>Normalized table: </w:t>
      </w:r>
    </w:p>
    <w:p>
      <w:pPr>
        <w:shd w:val="clear" w:color="auto" w:fill="FFFFFF"/>
        <w:spacing w:line="360" w:lineRule="auto"/>
        <w:rPr>
          <w:rFonts w:ascii="Times New Roman" w:hAnsi="Times New Roman" w:eastAsia="Segoe UI" w:cs="Times New Roman"/>
          <w:color w:val="000000"/>
          <w:sz w:val="12"/>
          <w:szCs w:val="12"/>
        </w:rPr>
      </w:pPr>
      <w:r>
        <w:rPr>
          <w:rFonts w:ascii="Times New Roman" w:hAnsi="Times New Roman" w:eastAsia="Segoe UI" w:cs="Times New Roman"/>
          <w:color w:val="000000"/>
          <w:sz w:val="24"/>
          <w:szCs w:val="24"/>
          <w:shd w:val="clear" w:color="auto" w:fill="FFFFFF"/>
          <w:lang w:bidi="ar"/>
        </w:rPr>
        <w:t>BLOODBANK </w:t>
      </w:r>
    </w:p>
    <w:tbl>
      <w:tblPr>
        <w:tblStyle w:val="7"/>
        <w:tblW w:w="657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50"/>
        <w:gridCol w:w="1550"/>
        <w:gridCol w:w="1550"/>
        <w:gridCol w:w="19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75" w:hRule="atLeast"/>
        </w:trPr>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mc:AlternateContent>
                <mc:Choice Requires="wps">
                  <w:drawing>
                    <wp:anchor distT="0" distB="0" distL="114300" distR="114300" simplePos="0" relativeHeight="251700224" behindDoc="0" locked="0" layoutInCell="1" allowOverlap="1">
                      <wp:simplePos x="0" y="0"/>
                      <wp:positionH relativeFrom="column">
                        <wp:posOffset>-400685</wp:posOffset>
                      </wp:positionH>
                      <wp:positionV relativeFrom="paragraph">
                        <wp:posOffset>107315</wp:posOffset>
                      </wp:positionV>
                      <wp:extent cx="0" cy="988695"/>
                      <wp:effectExtent l="4445" t="0" r="8255" b="1905"/>
                      <wp:wrapNone/>
                      <wp:docPr id="32" name="Straight Connector 32"/>
                      <wp:cNvGraphicFramePr/>
                      <a:graphic xmlns:a="http://schemas.openxmlformats.org/drawingml/2006/main">
                        <a:graphicData uri="http://schemas.microsoft.com/office/word/2010/wordprocessingShape">
                          <wps:wsp>
                            <wps:cNvCnPr/>
                            <wps:spPr>
                              <a:xfrm>
                                <a:off x="745490" y="2214880"/>
                                <a:ext cx="0" cy="988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55pt;margin-top:8.45pt;height:77.85pt;width:0pt;z-index:251700224;mso-width-relative:page;mso-height-relative:page;" filled="f" stroked="t" coordsize="21600,21600" o:gfxdata="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uc5GXYAAAA&#10;CgEAAA8AAAAAAAAAAQAgAAAAIgAAAGRycy9kb3ducmV2LnhtbFBLAQIUABQAAAAIAIdO4kBkrrAx&#10;5AEAAMADAAAOAAAAAAAAAAEAIAAAACcBAABkcnMvZTJvRG9jLnhtbFBLBQYAAAAABgAGAFkBAAB9&#10;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-409575</wp:posOffset>
                      </wp:positionH>
                      <wp:positionV relativeFrom="paragraph">
                        <wp:posOffset>98425</wp:posOffset>
                      </wp:positionV>
                      <wp:extent cx="426720" cy="8890"/>
                      <wp:effectExtent l="0" t="4445" r="5080" b="5715"/>
                      <wp:wrapNone/>
                      <wp:docPr id="31" name="Straight Connector 31"/>
                      <wp:cNvGraphicFramePr/>
                      <a:graphic xmlns:a="http://schemas.openxmlformats.org/drawingml/2006/main">
                        <a:graphicData uri="http://schemas.microsoft.com/office/word/2010/wordprocessingShape">
                          <wps:wsp>
                            <wps:cNvCnPr/>
                            <wps:spPr>
                              <a:xfrm flipH="1" flipV="1">
                                <a:off x="736600" y="2205990"/>
                                <a:ext cx="42672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2.25pt;margin-top:7.75pt;height:0.7pt;width:33.6pt;z-index:251699200;mso-width-relative:page;mso-height-relative:page;" filled="f" stroked="t" coordsize="21600,21600" o:gfxdata="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OoQ1I1QAAAAcBAAAPAAAAAAAAAAEAIAAAACIAAABkcnMvZG93bnJldi54bWxQSwECFAAU&#10;AAAACACHTuJAAnp3mvQBAADXAwAADgAAAAAAAAABACAAAAAkAQAAZHJzL2Uyb0RvYy54bWxQSwUG&#10;AAAAAAYABgBZAQAAigUAAAAA&#10;">
                      <v:fill on="f" focussize="0,0"/>
                      <v:stroke weight="0.5pt" color="#5B9BD5 [3204]" miterlimit="8" joinstyle="miter"/>
                      <v:imagedata o:title=""/>
                      <o:lock v:ext="edit" aspectratio="f"/>
                    </v:line>
                  </w:pict>
                </mc:Fallback>
              </mc:AlternateContent>
            </w:r>
            <w:r>
              <w:rPr>
                <w:u w:val="single"/>
              </w:rPr>
              <w:t>BloodBankID</w:t>
            </w:r>
            <w:r>
              <w:t> </w:t>
            </w:r>
          </w:p>
        </w:tc>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240" w:firstLineChars="100"/>
              <w:textAlignment w:val="baseline"/>
            </w:pPr>
            <w:r>
              <w:t>Name </w:t>
            </w:r>
          </w:p>
        </w:tc>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240" w:firstLineChars="100"/>
              <w:textAlignment w:val="baseline"/>
            </w:pPr>
            <w:r>
              <w:t>Location </w:t>
            </w:r>
          </w:p>
        </w:tc>
        <w:tc>
          <w:tcPr>
            <w:tcW w:w="1925"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rPr>
                <w:u w:val="single"/>
              </w:rPr>
              <w:t>MangingStaffID</w:t>
            </w:r>
            <w:r>
              <w:t> </w:t>
            </w:r>
          </w:p>
        </w:tc>
      </w:tr>
    </w:tbl>
    <w:p>
      <w:pPr>
        <w:pStyle w:val="11"/>
        <w:spacing w:beforeAutospacing="0" w:after="107" w:afterAutospacing="0" w:line="360" w:lineRule="auto"/>
        <w:textAlignment w:val="baseline"/>
        <w:rPr>
          <w:rFonts w:eastAsia="Segoe UI"/>
          <w:shd w:val="clear" w:color="auto" w:fill="FFFFFF"/>
        </w:rPr>
      </w:pPr>
    </w:p>
    <w:p>
      <w:pPr>
        <w:pStyle w:val="11"/>
        <w:spacing w:beforeAutospacing="0" w:after="107" w:afterAutospacing="0" w:line="360" w:lineRule="auto"/>
        <w:textAlignment w:val="baseline"/>
      </w:pPr>
      <w:r>
        <w:rPr>
          <w:rFonts w:eastAsia="Segoe UI"/>
          <w:shd w:val="clear" w:color="auto" w:fill="FFFFFF"/>
        </w:rPr>
        <w:t>BLOODBANKTEL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3110"/>
        <w:gridCol w:w="31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35" w:hRule="atLeast"/>
        </w:trPr>
        <w:tc>
          <w:tcPr>
            <w:tcW w:w="311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240" w:firstLineChars="100"/>
              <w:textAlignment w:val="baseline"/>
            </w:pPr>
            <w:r>
              <mc:AlternateContent>
                <mc:Choice Requires="wps">
                  <w:drawing>
                    <wp:anchor distT="0" distB="0" distL="114300" distR="114300" simplePos="0" relativeHeight="251701248" behindDoc="0" locked="0" layoutInCell="1" allowOverlap="1">
                      <wp:simplePos x="0" y="0"/>
                      <wp:positionH relativeFrom="column">
                        <wp:posOffset>-391160</wp:posOffset>
                      </wp:positionH>
                      <wp:positionV relativeFrom="paragraph">
                        <wp:posOffset>167640</wp:posOffset>
                      </wp:positionV>
                      <wp:extent cx="408305" cy="0"/>
                      <wp:effectExtent l="0" t="0" r="0" b="0"/>
                      <wp:wrapNone/>
                      <wp:docPr id="43" name="Straight Connector 43"/>
                      <wp:cNvGraphicFramePr/>
                      <a:graphic xmlns:a="http://schemas.openxmlformats.org/drawingml/2006/main">
                        <a:graphicData uri="http://schemas.microsoft.com/office/word/2010/wordprocessingShape">
                          <wps:wsp>
                            <wps:cNvCnPr/>
                            <wps:spPr>
                              <a:xfrm>
                                <a:off x="755015" y="3212465"/>
                                <a:ext cx="4083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8pt;margin-top:13.2pt;height:0pt;width:32.15pt;z-index:251701248;mso-width-relative:page;mso-height-relative:page;" filled="f" stroked="t" coordsize="21600,21600" o:gfxdata="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QzS8V1QAA&#10;AAcBAAAPAAAAAAAAAAEAIAAAACIAAABkcnMvZG93bnJldi54bWxQSwECFAAUAAAACACHTuJA3ghF&#10;BugBAADAAwAADgAAAAAAAAABACAAAAAkAQAAZHJzL2Uyb0RvYy54bWxQSwUGAAAAAAYABgBZAQAA&#10;fgUAAAAA&#10;">
                      <v:fill on="f" focussize="0,0"/>
                      <v:stroke weight="0.5pt" color="#5B9BD5 [3204]" miterlimit="8" joinstyle="miter"/>
                      <v:imagedata o:title=""/>
                      <o:lock v:ext="edit" aspectratio="f"/>
                    </v:line>
                  </w:pict>
                </mc:Fallback>
              </mc:AlternateContent>
            </w:r>
            <w:r>
              <w:rPr>
                <w:u w:val="single"/>
              </w:rPr>
              <w:t>BloodBankID</w:t>
            </w:r>
            <w:r>
              <w:t> </w:t>
            </w:r>
          </w:p>
        </w:tc>
        <w:tc>
          <w:tcPr>
            <w:tcW w:w="311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240" w:firstLineChars="100"/>
              <w:textAlignment w:val="baseline"/>
            </w:pPr>
            <w:r>
              <w:rPr>
                <w:u w:val="single"/>
              </w:rPr>
              <w:t>PhoneNumber</w:t>
            </w:r>
            <w:r>
              <w:t> </w:t>
            </w:r>
          </w:p>
        </w:tc>
      </w:tr>
    </w:tbl>
    <w:p>
      <w:pPr>
        <w:spacing w:line="360" w:lineRule="auto"/>
        <w:ind w:left="-120"/>
        <w:textAlignment w:val="baseline"/>
        <w:rPr>
          <w:rFonts w:ascii="Times New Roman" w:hAnsi="Times New Roman" w:cs="Times New Roman"/>
          <w:sz w:val="24"/>
          <w:szCs w:val="24"/>
        </w:rPr>
      </w:pPr>
    </w:p>
    <w:p>
      <w:pPr>
        <w:pStyle w:val="11"/>
        <w:numPr>
          <w:ilvl w:val="0"/>
          <w:numId w:val="25"/>
        </w:numPr>
        <w:spacing w:beforeAutospacing="0" w:afterAutospacing="0" w:line="360" w:lineRule="auto"/>
        <w:textAlignment w:val="baseline"/>
        <w:rPr>
          <w:b/>
          <w:bCs/>
        </w:rPr>
      </w:pPr>
      <w:r>
        <w:rPr>
          <w:rFonts w:eastAsia="Segoe UI"/>
          <w:b/>
          <w:bCs/>
          <w:shd w:val="clear" w:color="auto" w:fill="FFFFFF"/>
        </w:rPr>
        <w:t>RECIPIENT table: </w:t>
      </w:r>
    </w:p>
    <w:p>
      <w:pPr>
        <w:pStyle w:val="11"/>
        <w:spacing w:beforeAutospacing="0" w:afterAutospacing="0" w:line="360" w:lineRule="auto"/>
        <w:textAlignment w:val="baseline"/>
      </w:pPr>
    </w:p>
    <w:p>
      <w:pPr>
        <w:pStyle w:val="11"/>
        <w:numPr>
          <w:ilvl w:val="0"/>
          <w:numId w:val="29"/>
        </w:numPr>
        <w:spacing w:beforeAutospacing="0" w:afterAutospacing="0" w:line="360" w:lineRule="auto"/>
        <w:textAlignment w:val="baseline"/>
      </w:pPr>
      <w:r>
        <w:rPr>
          <w:rFonts w:eastAsia="Segoe UI"/>
          <w:shd w:val="clear" w:color="auto" w:fill="FFFFFF"/>
        </w:rPr>
        <w:t>RecipientID as a part of primary key: </w:t>
      </w:r>
    </w:p>
    <w:p>
      <w:pPr>
        <w:pStyle w:val="11"/>
        <w:spacing w:beforeAutospacing="0" w:after="107" w:afterAutospacing="0" w:line="360" w:lineRule="auto"/>
        <w:ind w:firstLine="1560" w:firstLineChars="650"/>
        <w:textAlignment w:val="baseline"/>
      </w:pPr>
      <w:r>
        <w:rPr>
          <w:rFonts w:eastAsia="Segoe UI"/>
          <w:shd w:val="clear" w:color="auto" w:fill="FFFFFF"/>
        </w:rPr>
        <w:t>RecipientID→ FName, Lname, Gender, DOB, BloodGroup </w:t>
      </w:r>
    </w:p>
    <w:p>
      <w:pPr>
        <w:pStyle w:val="11"/>
        <w:numPr>
          <w:ilvl w:val="0"/>
          <w:numId w:val="30"/>
        </w:numPr>
        <w:spacing w:beforeAutospacing="0" w:afterAutospacing="0" w:line="360" w:lineRule="auto"/>
        <w:textAlignment w:val="baseline"/>
      </w:pPr>
      <w:r>
        <w:rPr>
          <w:rFonts w:eastAsia="Segoe UI"/>
          <w:shd w:val="clear" w:color="auto" w:fill="FFFFFF"/>
        </w:rPr>
        <w:t>PhoneNumber as a part of primary key:- </w:t>
      </w:r>
    </w:p>
    <w:p>
      <w:pPr>
        <w:pStyle w:val="11"/>
        <w:spacing w:beforeAutospacing="0" w:after="107" w:afterAutospacing="0" w:line="360" w:lineRule="auto"/>
        <w:ind w:left="1320"/>
        <w:textAlignment w:val="baseline"/>
      </w:pPr>
      <w:r>
        <w:rPr>
          <w:rFonts w:eastAsia="Segoe UI"/>
          <w:shd w:val="clear" w:color="auto" w:fill="FFFFFF"/>
        </w:rPr>
        <w:t>PhoneNumber→FName, Lname, Gender, DOB, BloodGroup </w:t>
      </w:r>
    </w:p>
    <w:p>
      <w:pPr>
        <w:pStyle w:val="11"/>
        <w:numPr>
          <w:ilvl w:val="0"/>
          <w:numId w:val="30"/>
        </w:numPr>
        <w:spacing w:beforeAutospacing="0" w:afterAutospacing="0" w:line="360" w:lineRule="auto"/>
        <w:textAlignment w:val="baseline"/>
      </w:pPr>
      <w:r>
        <w:rPr>
          <w:rFonts w:eastAsia="Segoe UI"/>
          <w:shd w:val="clear" w:color="auto" w:fill="FFFFFF"/>
        </w:rPr>
        <w:t>Address and Disease as a part of primary key doesn’t determine anything. </w:t>
      </w:r>
    </w:p>
    <w:p>
      <w:pPr>
        <w:pStyle w:val="11"/>
        <w:spacing w:beforeAutospacing="0" w:after="107" w:afterAutospacing="0" w:line="360" w:lineRule="auto"/>
        <w:textAlignment w:val="baseline"/>
        <w:rPr>
          <w:rFonts w:eastAsia="Segoe UI"/>
          <w:color w:val="000000"/>
          <w:shd w:val="clear" w:color="auto" w:fill="FFFFFF"/>
          <w:lang w:bidi="ar"/>
        </w:rPr>
      </w:pPr>
      <w:r>
        <w:rPr>
          <w:rFonts w:eastAsia="Segoe UI"/>
          <w:shd w:val="clear" w:color="auto" w:fill="FFFFFF"/>
        </w:rPr>
        <w:t>Normalized table: </w:t>
      </w:r>
    </w:p>
    <w:p>
      <w:pPr>
        <w:shd w:val="clear" w:color="auto" w:fill="FFFFFF"/>
        <w:spacing w:line="360" w:lineRule="auto"/>
        <w:rPr>
          <w:rFonts w:ascii="Times New Roman" w:hAnsi="Times New Roman" w:eastAsia="Segoe UI" w:cs="Times New Roman"/>
          <w:color w:val="000000"/>
          <w:sz w:val="12"/>
          <w:szCs w:val="12"/>
        </w:rPr>
      </w:pPr>
      <w:r>
        <w:rPr>
          <w:rFonts w:ascii="Times New Roman" w:hAnsi="Times New Roman" w:eastAsia="Segoe UI" w:cs="Times New Roman"/>
          <w:color w:val="000000"/>
          <w:sz w:val="24"/>
          <w:szCs w:val="24"/>
          <w:shd w:val="clear" w:color="auto" w:fill="FFFFFF"/>
          <w:lang w:bidi="ar"/>
        </w:rPr>
        <w:t>RECIPIENT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243"/>
        <w:gridCol w:w="777"/>
        <w:gridCol w:w="790"/>
        <w:gridCol w:w="777"/>
        <w:gridCol w:w="770"/>
        <w:gridCol w:w="127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92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mc:AlternateContent>
                <mc:Choice Requires="wps">
                  <w:drawing>
                    <wp:anchor distT="0" distB="0" distL="114300" distR="114300" simplePos="0" relativeHeight="251709440" behindDoc="0" locked="0" layoutInCell="1" allowOverlap="1">
                      <wp:simplePos x="0" y="0"/>
                      <wp:positionH relativeFrom="column">
                        <wp:posOffset>-219075</wp:posOffset>
                      </wp:positionH>
                      <wp:positionV relativeFrom="paragraph">
                        <wp:posOffset>208915</wp:posOffset>
                      </wp:positionV>
                      <wp:extent cx="8890" cy="517525"/>
                      <wp:effectExtent l="4445" t="0" r="12065" b="3175"/>
                      <wp:wrapNone/>
                      <wp:docPr id="51" name="Straight Connector 51"/>
                      <wp:cNvGraphicFramePr/>
                      <a:graphic xmlns:a="http://schemas.openxmlformats.org/drawingml/2006/main">
                        <a:graphicData uri="http://schemas.microsoft.com/office/word/2010/wordprocessingShape">
                          <wps:wsp>
                            <wps:cNvCnPr/>
                            <wps:spPr>
                              <a:xfrm flipH="1">
                                <a:off x="927100" y="6638290"/>
                                <a:ext cx="8890" cy="517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25pt;margin-top:16.45pt;height:40.75pt;width:0.7pt;z-index:251709440;mso-width-relative:page;mso-height-relative:page;" filled="f" stroked="t" coordsize="21600,21600" o:gfxdata="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ACmBPaAAAACgEAAA8AAAAAAAAAAQAgAAAAIgAAAGRycy9kb3ducmV2LnhtbFBLAQIUABQA&#10;AAAIAIdO4kDa859E7gEAAM0DAAAOAAAAAAAAAAEAIAAAACkBAABkcnMvZTJvRG9jLnhtbFBLBQYA&#10;AAAABgAGAFkBAACJ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-210185</wp:posOffset>
                      </wp:positionH>
                      <wp:positionV relativeFrom="paragraph">
                        <wp:posOffset>208915</wp:posOffset>
                      </wp:positionV>
                      <wp:extent cx="227330" cy="0"/>
                      <wp:effectExtent l="0" t="0" r="0" b="0"/>
                      <wp:wrapNone/>
                      <wp:docPr id="50" name="Straight Connector 50"/>
                      <wp:cNvGraphicFramePr/>
                      <a:graphic xmlns:a="http://schemas.openxmlformats.org/drawingml/2006/main">
                        <a:graphicData uri="http://schemas.microsoft.com/office/word/2010/wordprocessingShape">
                          <wps:wsp>
                            <wps:cNvCnPr/>
                            <wps:spPr>
                              <a:xfrm flipH="1">
                                <a:off x="935990" y="6638290"/>
                                <a:ext cx="2273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55pt;margin-top:16.45pt;height:0pt;width:17.9pt;z-index:251708416;mso-width-relative:page;mso-height-relative:page;" filled="f" stroked="t" coordsize="21600,21600" o:gfxdata="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k&#10;LnEO1gAAAAcBAAAPAAAAAAAAAAEAIAAAACIAAABkcnMvZG93bnJldi54bWxQSwECFAAUAAAACACH&#10;TuJAJUNWLO0BAADKAwAADgAAAAAAAAABACAAAAAlAQAAZHJzL2Uyb0RvYy54bWxQSwUGAAAAAAYA&#10;BgBZAQAAhA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-354965</wp:posOffset>
                      </wp:positionH>
                      <wp:positionV relativeFrom="paragraph">
                        <wp:posOffset>127635</wp:posOffset>
                      </wp:positionV>
                      <wp:extent cx="8890" cy="1206500"/>
                      <wp:effectExtent l="4445" t="0" r="12065" b="0"/>
                      <wp:wrapNone/>
                      <wp:docPr id="48" name="Straight Connector 48"/>
                      <wp:cNvGraphicFramePr/>
                      <a:graphic xmlns:a="http://schemas.openxmlformats.org/drawingml/2006/main">
                        <a:graphicData uri="http://schemas.microsoft.com/office/word/2010/wordprocessingShape">
                          <wps:wsp>
                            <wps:cNvCnPr/>
                            <wps:spPr>
                              <a:xfrm>
                                <a:off x="791210" y="6557010"/>
                                <a:ext cx="8890" cy="1206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95pt;margin-top:10.05pt;height:95pt;width:0.7pt;z-index:251706368;mso-width-relative:page;mso-height-relative:page;" filled="f" stroked="t" coordsize="21600,21600" o:gfxdata="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OzBXLY&#10;AAAACgEAAA8AAAAAAAAAAQAgAAAAIgAAAGRycy9kb3ducmV2LnhtbFBLAQIUABQAAAAIAIdO4kA4&#10;TVH25wEAAMQDAAAOAAAAAAAAAAEAIAAAACcBAABkcnMvZTJvRG9jLnhtbFBLBQYAAAAABgAGAFkB&#10;AACA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-363855</wp:posOffset>
                      </wp:positionH>
                      <wp:positionV relativeFrom="paragraph">
                        <wp:posOffset>127635</wp:posOffset>
                      </wp:positionV>
                      <wp:extent cx="371475" cy="8890"/>
                      <wp:effectExtent l="0" t="0" r="0" b="0"/>
                      <wp:wrapNone/>
                      <wp:docPr id="47" name="Straight Connector 47"/>
                      <wp:cNvGraphicFramePr/>
                      <a:graphic xmlns:a="http://schemas.openxmlformats.org/drawingml/2006/main">
                        <a:graphicData uri="http://schemas.microsoft.com/office/word/2010/wordprocessingShape">
                          <wps:wsp>
                            <wps:cNvCnPr/>
                            <wps:spPr>
                              <a:xfrm flipH="1">
                                <a:off x="782320" y="6557010"/>
                                <a:ext cx="37147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65pt;margin-top:10.05pt;height:0.7pt;width:29.25pt;z-index:251705344;mso-width-relative:page;mso-height-relative:page;" filled="f" stroked="t" coordsize="21600,21600" o:gfxdata="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bZKX9YAAAAHAQAADwAAAAAAAAABACAAAAAiAAAAZHJzL2Rvd25yZXYueG1sUEsBAhQAFAAA&#10;AAgAh07iQG0vuJnxAQAAzQMAAA4AAAAAAAAAAQAgAAAAJQEAAGRycy9lMm9Eb2MueG1sUEsFBgAA&#10;AAAGAAYAWQEAAIg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-545465</wp:posOffset>
                      </wp:positionH>
                      <wp:positionV relativeFrom="paragraph">
                        <wp:posOffset>635</wp:posOffset>
                      </wp:positionV>
                      <wp:extent cx="8890" cy="2267585"/>
                      <wp:effectExtent l="4445" t="0" r="12065" b="5715"/>
                      <wp:wrapNone/>
                      <wp:docPr id="45" name="Straight Connector 45"/>
                      <wp:cNvGraphicFramePr/>
                      <a:graphic xmlns:a="http://schemas.openxmlformats.org/drawingml/2006/main">
                        <a:graphicData uri="http://schemas.microsoft.com/office/word/2010/wordprocessingShape">
                          <wps:wsp>
                            <wps:cNvCnPr/>
                            <wps:spPr>
                              <a:xfrm flipH="1">
                                <a:off x="600710" y="6430010"/>
                                <a:ext cx="8890" cy="226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2.95pt;margin-top:0.05pt;height:178.55pt;width:0.7pt;z-index:251703296;mso-width-relative:page;mso-height-relative:page;" filled="f" stroked="t" coordsize="21600,21600" o:gfxdata="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XubmLZAAAACAEAAA8AAAAAAAAAAQAgAAAAIgAAAGRycy9kb3ducmV2LnhtbFBLAQIUABQA&#10;AAAIAIdO4kCr79zX7wEAAM4DAAAOAAAAAAAAAAEAIAAAACgBAABkcnMvZTJvRG9jLnhtbFBLBQYA&#10;AAAABgAGAFkBAACJ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-527685</wp:posOffset>
                      </wp:positionH>
                      <wp:positionV relativeFrom="paragraph">
                        <wp:posOffset>27940</wp:posOffset>
                      </wp:positionV>
                      <wp:extent cx="526415" cy="8890"/>
                      <wp:effectExtent l="0" t="4445" r="6985" b="5715"/>
                      <wp:wrapNone/>
                      <wp:docPr id="44" name="Straight Connector 44"/>
                      <wp:cNvGraphicFramePr/>
                      <a:graphic xmlns:a="http://schemas.openxmlformats.org/drawingml/2006/main">
                        <a:graphicData uri="http://schemas.microsoft.com/office/word/2010/wordprocessingShape">
                          <wps:wsp>
                            <wps:cNvCnPr/>
                            <wps:spPr>
                              <a:xfrm flipH="1" flipV="1">
                                <a:off x="618490" y="6457315"/>
                                <a:ext cx="52641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1.55pt;margin-top:2.2pt;height:0.7pt;width:41.45pt;z-index:251702272;mso-width-relative:page;mso-height-relative:page;" filled="f" stroked="t" coordsize="21600,21600" o:gfxdata="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AsEwdQAAAAFAQAADwAAAAAAAAABACAAAAAiAAAAZHJzL2Rvd25yZXYueG1sUEsBAhQAFAAA&#10;AAgAh07iQHuvc5XzAQAA1wMAAA4AAAAAAAAAAQAgAAAAIwEAAGRycy9lMm9Eb2MueG1sUEsFBgAA&#10;AAAGAAYAWQEAAIgFAAAAAA==&#10;">
                      <v:fill on="f" focussize="0,0"/>
                      <v:stroke weight="0.5pt" color="#5B9BD5 [3204]" miterlimit="8" joinstyle="miter"/>
                      <v:imagedata o:title=""/>
                      <o:lock v:ext="edit" aspectratio="f"/>
                    </v:line>
                  </w:pict>
                </mc:Fallback>
              </mc:AlternateContent>
            </w:r>
            <w:r>
              <w:rPr>
                <w:u w:val="single"/>
              </w:rPr>
              <w:t>RecipientID</w:t>
            </w:r>
            <w:r>
              <w:t>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FName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LName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Gender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DOB </w:t>
            </w:r>
          </w:p>
        </w:tc>
        <w:tc>
          <w:tcPr>
            <w:tcW w:w="94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BloodGroup </w:t>
            </w:r>
          </w:p>
        </w:tc>
      </w:tr>
    </w:tbl>
    <w:p>
      <w:pPr>
        <w:pStyle w:val="11"/>
        <w:spacing w:beforeAutospacing="0" w:after="107" w:afterAutospacing="0" w:line="360" w:lineRule="auto"/>
        <w:textAlignment w:val="baseline"/>
      </w:pPr>
      <w:r>
        <w:rPr>
          <w:rFonts w:eastAsia="Segoe UI"/>
          <w:shd w:val="clear" w:color="auto" w:fill="FFFFFF"/>
        </w:rPr>
        <w:t>RECIPIENTPHONE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80"/>
        <w:gridCol w:w="15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mc:AlternateContent>
                <mc:Choice Requires="wps">
                  <w:drawing>
                    <wp:anchor distT="0" distB="0" distL="114300" distR="114300" simplePos="0" relativeHeight="251710464" behindDoc="0" locked="0" layoutInCell="1" allowOverlap="1">
                      <wp:simplePos x="0" y="0"/>
                      <wp:positionH relativeFrom="column">
                        <wp:posOffset>-210185</wp:posOffset>
                      </wp:positionH>
                      <wp:positionV relativeFrom="paragraph">
                        <wp:posOffset>137795</wp:posOffset>
                      </wp:positionV>
                      <wp:extent cx="208915" cy="0"/>
                      <wp:effectExtent l="0" t="0" r="0" b="0"/>
                      <wp:wrapNone/>
                      <wp:docPr id="52" name="Straight Connector 52"/>
                      <wp:cNvGraphicFramePr/>
                      <a:graphic xmlns:a="http://schemas.openxmlformats.org/drawingml/2006/main">
                        <a:graphicData uri="http://schemas.microsoft.com/office/word/2010/wordprocessingShape">
                          <wps:wsp>
                            <wps:cNvCnPr/>
                            <wps:spPr>
                              <a:xfrm>
                                <a:off x="935990" y="7173595"/>
                                <a:ext cx="2089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55pt;margin-top:10.85pt;height:0pt;width:16.45pt;z-index:251710464;mso-width-relative:page;mso-height-relative:page;" filled="f" stroked="t" coordsize="21600,21600" o:gfxdata="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wbyf51gAA&#10;AAcBAAAPAAAAAAAAAAEAIAAAACIAAABkcnMvZG93bnJldi54bWxQSwECFAAUAAAACACHTuJAKL32&#10;UOcBAADAAwAADgAAAAAAAAABACAAAAAlAQAAZHJzL2Uyb0RvYy54bWxQSwUGAAAAAAYABgBZAQAA&#10;fgUAAAAA&#10;">
                      <v:fill on="f" focussize="0,0"/>
                      <v:stroke weight="0.5pt" color="#5B9BD5 [3204]" miterlimit="8" joinstyle="miter"/>
                      <v:imagedata o:title=""/>
                      <o:lock v:ext="edit" aspectratio="f"/>
                    </v:line>
                  </w:pict>
                </mc:Fallback>
              </mc:AlternateContent>
            </w:r>
            <w:r>
              <w:rPr>
                <w:u w:val="single"/>
              </w:rPr>
              <w:t>RecipientID</w:t>
            </w:r>
            <w:r>
              <w:t> </w:t>
            </w:r>
          </w:p>
        </w:tc>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PhoneNumber</w:t>
            </w:r>
            <w:r>
              <w:t> </w:t>
            </w:r>
          </w:p>
        </w:tc>
      </w:tr>
    </w:tbl>
    <w:p>
      <w:pPr>
        <w:pStyle w:val="11"/>
        <w:spacing w:beforeAutospacing="0" w:after="107" w:afterAutospacing="0" w:line="360" w:lineRule="auto"/>
        <w:textAlignment w:val="baseline"/>
      </w:pPr>
      <w:r>
        <w:rPr>
          <w:rFonts w:eastAsia="Segoe UI"/>
          <w:shd w:val="clear" w:color="auto" w:fill="FFFFFF"/>
        </w:rPr>
        <w:t>  RECIPIENTADDRESS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80"/>
        <w:gridCol w:w="15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mc:AlternateContent>
                <mc:Choice Requires="wps">
                  <w:drawing>
                    <wp:anchor distT="0" distB="0" distL="114300" distR="114300" simplePos="0" relativeHeight="251707392" behindDoc="0" locked="0" layoutInCell="1" allowOverlap="1">
                      <wp:simplePos x="0" y="0"/>
                      <wp:positionH relativeFrom="column">
                        <wp:posOffset>-346075</wp:posOffset>
                      </wp:positionH>
                      <wp:positionV relativeFrom="paragraph">
                        <wp:posOffset>85090</wp:posOffset>
                      </wp:positionV>
                      <wp:extent cx="353695" cy="8890"/>
                      <wp:effectExtent l="0" t="0" r="0" b="0"/>
                      <wp:wrapNone/>
                      <wp:docPr id="49" name="Straight Connector 49"/>
                      <wp:cNvGraphicFramePr/>
                      <a:graphic xmlns:a="http://schemas.openxmlformats.org/drawingml/2006/main">
                        <a:graphicData uri="http://schemas.microsoft.com/office/word/2010/wordprocessingShape">
                          <wps:wsp>
                            <wps:cNvCnPr/>
                            <wps:spPr>
                              <a:xfrm>
                                <a:off x="800100" y="7727315"/>
                                <a:ext cx="35369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25pt;margin-top:6.7pt;height:0.7pt;width:27.85pt;z-index:251707392;mso-width-relative:page;mso-height-relative:page;" filled="f" stroked="t" coordsize="21600,21600" o:gfxdata="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Jr6zW&#10;AAAABwEAAA8AAAAAAAAAAQAgAAAAIgAAAGRycy9kb3ducmV2LnhtbFBLAQIUABQAAAAIAIdO4kAJ&#10;9ZJ86QEAAMMDAAAOAAAAAAAAAAEAIAAAACUBAABkcnMvZTJvRG9jLnhtbFBLBQYAAAAABgAGAFkB&#10;AACABQAAAAA=&#10;">
                      <v:fill on="f" focussize="0,0"/>
                      <v:stroke weight="0.5pt" color="#5B9BD5 [3204]" miterlimit="8" joinstyle="miter"/>
                      <v:imagedata o:title=""/>
                      <o:lock v:ext="edit" aspectratio="f"/>
                    </v:line>
                  </w:pict>
                </mc:Fallback>
              </mc:AlternateContent>
            </w:r>
            <w:r>
              <w:rPr>
                <w:u w:val="single"/>
              </w:rPr>
              <w:t>RecipientID</w:t>
            </w:r>
            <w:r>
              <w:t> </w:t>
            </w:r>
          </w:p>
        </w:tc>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Address</w:t>
            </w:r>
            <w:r>
              <w:t> </w:t>
            </w:r>
          </w:p>
        </w:tc>
      </w:tr>
    </w:tbl>
    <w:p>
      <w:pPr>
        <w:pStyle w:val="11"/>
        <w:spacing w:beforeAutospacing="0" w:after="107" w:afterAutospacing="0" w:line="360" w:lineRule="auto"/>
        <w:textAlignment w:val="baseline"/>
        <w:rPr>
          <w:rFonts w:eastAsia="Segoe UI"/>
          <w:shd w:val="clear" w:color="auto" w:fill="FFFFFF"/>
        </w:rPr>
      </w:pPr>
    </w:p>
    <w:p>
      <w:pPr>
        <w:pStyle w:val="11"/>
        <w:spacing w:beforeAutospacing="0" w:after="107" w:afterAutospacing="0" w:line="360" w:lineRule="auto"/>
        <w:textAlignment w:val="baseline"/>
      </w:pPr>
      <w:r>
        <w:rPr>
          <w:rFonts w:eastAsia="Segoe UI"/>
          <w:shd w:val="clear" w:color="auto" w:fill="FFFFFF"/>
        </w:rPr>
        <w:t>RECIPIENTMEDICALCONDITION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80"/>
        <w:gridCol w:w="15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mc:AlternateContent>
                <mc:Choice Requires="wps">
                  <w:drawing>
                    <wp:anchor distT="0" distB="0" distL="114300" distR="114300" simplePos="0" relativeHeight="251704320" behindDoc="0" locked="0" layoutInCell="1" allowOverlap="1">
                      <wp:simplePos x="0" y="0"/>
                      <wp:positionH relativeFrom="column">
                        <wp:posOffset>-518160</wp:posOffset>
                      </wp:positionH>
                      <wp:positionV relativeFrom="paragraph">
                        <wp:posOffset>127635</wp:posOffset>
                      </wp:positionV>
                      <wp:extent cx="516890" cy="8890"/>
                      <wp:effectExtent l="0" t="4445" r="3810" b="5715"/>
                      <wp:wrapNone/>
                      <wp:docPr id="46" name="Straight Connector 46"/>
                      <wp:cNvGraphicFramePr/>
                      <a:graphic xmlns:a="http://schemas.openxmlformats.org/drawingml/2006/main">
                        <a:graphicData uri="http://schemas.microsoft.com/office/word/2010/wordprocessingShape">
                          <wps:wsp>
                            <wps:cNvCnPr/>
                            <wps:spPr>
                              <a:xfrm flipV="1">
                                <a:off x="628015" y="8707120"/>
                                <a:ext cx="51689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0.8pt;margin-top:10.05pt;height:0.7pt;width:40.7pt;z-index:251704320;mso-width-relative:page;mso-height-relative:page;" filled="f" stroked="t" coordsize="21600,21600" o:gfxdata="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TK&#10;gEbVAAAABwEAAA8AAAAAAAAAAQAgAAAAIgAAAGRycy9kb3ducmV2LnhtbFBLAQIUABQAAAAIAIdO&#10;4kCL3sbn7QEAAM0DAAAOAAAAAAAAAAEAIAAAACQBAABkcnMvZTJvRG9jLnhtbFBLBQYAAAAABgAG&#10;AFkBAACDBQAAAAA=&#10;">
                      <v:fill on="f" focussize="0,0"/>
                      <v:stroke weight="0.5pt" color="#5B9BD5 [3204]" miterlimit="8" joinstyle="miter"/>
                      <v:imagedata o:title=""/>
                      <o:lock v:ext="edit" aspectratio="f"/>
                    </v:line>
                  </w:pict>
                </mc:Fallback>
              </mc:AlternateContent>
            </w:r>
            <w:r>
              <w:rPr>
                <w:u w:val="single"/>
              </w:rPr>
              <w:t>RecipientID</w:t>
            </w:r>
            <w:r>
              <w:t> </w:t>
            </w:r>
          </w:p>
        </w:tc>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Disease </w:t>
            </w:r>
          </w:p>
        </w:tc>
      </w:tr>
    </w:tbl>
    <w:p>
      <w:pPr>
        <w:pStyle w:val="11"/>
        <w:spacing w:beforeAutospacing="0" w:afterAutospacing="0" w:line="360" w:lineRule="auto"/>
        <w:textAlignment w:val="baseline"/>
        <w:rPr>
          <w:rFonts w:eastAsia="Segoe UI"/>
          <w:shd w:val="clear" w:color="auto" w:fill="FFFFFF"/>
        </w:rPr>
      </w:pPr>
    </w:p>
    <w:p>
      <w:pPr>
        <w:pStyle w:val="11"/>
        <w:numPr>
          <w:ilvl w:val="0"/>
          <w:numId w:val="25"/>
        </w:numPr>
        <w:spacing w:beforeAutospacing="0" w:afterAutospacing="0" w:line="360" w:lineRule="auto"/>
        <w:textAlignment w:val="baseline"/>
        <w:rPr>
          <w:b/>
          <w:bCs/>
        </w:rPr>
      </w:pPr>
      <w:r>
        <w:rPr>
          <w:rFonts w:eastAsia="Segoe UI"/>
          <w:b/>
          <w:bCs/>
          <w:shd w:val="clear" w:color="auto" w:fill="FFFFFF"/>
        </w:rPr>
        <w:t>HOSPITAL table: </w:t>
      </w:r>
    </w:p>
    <w:p>
      <w:pPr>
        <w:pStyle w:val="11"/>
        <w:numPr>
          <w:ilvl w:val="0"/>
          <w:numId w:val="31"/>
        </w:numPr>
        <w:spacing w:beforeAutospacing="0" w:afterAutospacing="0" w:line="360" w:lineRule="auto"/>
        <w:textAlignment w:val="baseline"/>
      </w:pPr>
      <w:r>
        <w:rPr>
          <w:rFonts w:eastAsia="Segoe UI"/>
          <w:shd w:val="clear" w:color="auto" w:fill="FFFFFF"/>
        </w:rPr>
        <w:t>HospitalID as a part of primay key: </w:t>
      </w:r>
    </w:p>
    <w:p>
      <w:pPr>
        <w:pStyle w:val="11"/>
        <w:spacing w:beforeAutospacing="0" w:after="107" w:afterAutospacing="0" w:line="360" w:lineRule="auto"/>
        <w:ind w:left="1320"/>
        <w:textAlignment w:val="baseline"/>
      </w:pPr>
      <w:r>
        <w:rPr>
          <w:rFonts w:eastAsia="Segoe UI"/>
          <w:shd w:val="clear" w:color="auto" w:fill="FFFFFF"/>
        </w:rPr>
        <w:t>HospitalID→HospitalName, Location </w:t>
      </w:r>
    </w:p>
    <w:p>
      <w:pPr>
        <w:pStyle w:val="11"/>
        <w:numPr>
          <w:ilvl w:val="0"/>
          <w:numId w:val="31"/>
        </w:numPr>
        <w:spacing w:beforeAutospacing="0" w:afterAutospacing="0" w:line="360" w:lineRule="auto"/>
        <w:textAlignment w:val="baseline"/>
      </w:pPr>
      <w:r>
        <w:rPr>
          <w:rFonts w:eastAsia="Segoe UI"/>
          <w:shd w:val="clear" w:color="auto" w:fill="FFFFFF"/>
        </w:rPr>
        <w:t>PhoneNumber as a part of a primary key: </w:t>
      </w:r>
    </w:p>
    <w:p>
      <w:pPr>
        <w:pStyle w:val="11"/>
        <w:spacing w:beforeAutospacing="0" w:after="107" w:afterAutospacing="0" w:line="360" w:lineRule="auto"/>
        <w:ind w:left="1320"/>
        <w:textAlignment w:val="baseline"/>
      </w:pPr>
      <w:r>
        <w:rPr>
          <w:rFonts w:eastAsia="Segoe UI"/>
          <w:shd w:val="clear" w:color="auto" w:fill="FFFFFF"/>
        </w:rPr>
        <w:t>PhoneNumber →Name, Location </w:t>
      </w:r>
    </w:p>
    <w:p>
      <w:pPr>
        <w:pStyle w:val="11"/>
        <w:spacing w:beforeAutospacing="0" w:after="107" w:afterAutospacing="0" w:line="360" w:lineRule="auto"/>
        <w:textAlignment w:val="baseline"/>
        <w:rPr>
          <w:rFonts w:eastAsia="Segoe UI"/>
          <w:color w:val="000000"/>
          <w:shd w:val="clear" w:color="auto" w:fill="FFFFFF"/>
          <w:lang w:bidi="ar"/>
        </w:rPr>
      </w:pPr>
      <w:r>
        <w:rPr>
          <w:rFonts w:eastAsia="Segoe UI"/>
          <w:shd w:val="clear" w:color="auto" w:fill="FFFFFF"/>
        </w:rPr>
        <w:t>Normalized table: </w:t>
      </w:r>
    </w:p>
    <w:p>
      <w:pPr>
        <w:shd w:val="clear" w:color="auto" w:fill="FFFFFF"/>
        <w:spacing w:line="360" w:lineRule="auto"/>
        <w:rPr>
          <w:rFonts w:ascii="Times New Roman" w:hAnsi="Times New Roman" w:eastAsia="Segoe UI" w:cs="Times New Roman"/>
          <w:color w:val="000000"/>
          <w:sz w:val="12"/>
          <w:szCs w:val="12"/>
        </w:rPr>
      </w:pPr>
      <w:r>
        <w:rPr>
          <w:rFonts w:ascii="Times New Roman" w:hAnsi="Times New Roman" w:eastAsia="Segoe UI" w:cs="Times New Roman"/>
          <w:color w:val="000000"/>
          <w:sz w:val="24"/>
          <w:szCs w:val="24"/>
          <w:shd w:val="clear" w:color="auto" w:fill="FFFFFF"/>
          <w:lang w:bidi="ar"/>
        </w:rPr>
        <w:t>HOSPITAL </w:t>
      </w:r>
    </w:p>
    <w:tbl>
      <w:tblPr>
        <w:tblStyle w:val="7"/>
        <w:tblW w:w="477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50"/>
        <w:gridCol w:w="1695"/>
        <w:gridCol w:w="153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mc:AlternateContent>
                <mc:Choice Requires="wps">
                  <w:drawing>
                    <wp:anchor distT="0" distB="0" distL="114300" distR="114300" simplePos="0" relativeHeight="251712512" behindDoc="0" locked="0" layoutInCell="1" allowOverlap="1">
                      <wp:simplePos x="0" y="0"/>
                      <wp:positionH relativeFrom="column">
                        <wp:posOffset>-400685</wp:posOffset>
                      </wp:positionH>
                      <wp:positionV relativeFrom="paragraph">
                        <wp:posOffset>123825</wp:posOffset>
                      </wp:positionV>
                      <wp:extent cx="0" cy="779780"/>
                      <wp:effectExtent l="4445" t="0" r="8255" b="7620"/>
                      <wp:wrapNone/>
                      <wp:docPr id="54" name="Straight Connector 54"/>
                      <wp:cNvGraphicFramePr/>
                      <a:graphic xmlns:a="http://schemas.openxmlformats.org/drawingml/2006/main">
                        <a:graphicData uri="http://schemas.microsoft.com/office/word/2010/wordprocessingShape">
                          <wps:wsp>
                            <wps:cNvCnPr/>
                            <wps:spPr>
                              <a:xfrm>
                                <a:off x="745490" y="3088005"/>
                                <a:ext cx="0" cy="779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55pt;margin-top:9.75pt;height:61.4pt;width:0pt;z-index:251712512;mso-width-relative:page;mso-height-relative:page;" filled="f" stroked="t" coordsize="21600,21600" o:gfxdata="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lvvDPY&#10;AAAACgEAAA8AAAAAAAAAAQAgAAAAIgAAAGRycy9kb3ducmV2LnhtbFBLAQIUABQAAAAIAIdO4kBz&#10;bjEp5wEAAMADAAAOAAAAAAAAAAEAIAAAACcBAABkcnMvZTJvRG9jLnhtbFBLBQYAAAAABgAGAFkB&#10;AACA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-382270</wp:posOffset>
                      </wp:positionH>
                      <wp:positionV relativeFrom="paragraph">
                        <wp:posOffset>123825</wp:posOffset>
                      </wp:positionV>
                      <wp:extent cx="389890" cy="8890"/>
                      <wp:effectExtent l="0" t="0" r="0" b="0"/>
                      <wp:wrapNone/>
                      <wp:docPr id="53" name="Straight Connector 53"/>
                      <wp:cNvGraphicFramePr/>
                      <a:graphic xmlns:a="http://schemas.openxmlformats.org/drawingml/2006/main">
                        <a:graphicData uri="http://schemas.microsoft.com/office/word/2010/wordprocessingShape">
                          <wps:wsp>
                            <wps:cNvCnPr/>
                            <wps:spPr>
                              <a:xfrm flipH="1">
                                <a:off x="763905" y="3088005"/>
                                <a:ext cx="38989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0.1pt;margin-top:9.75pt;height:0.7pt;width:30.7pt;z-index:251711488;mso-width-relative:page;mso-height-relative:page;" filled="f" stroked="t" coordsize="21600,21600" o:gfxdata="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f&#10;Hp341QAAAAcBAAAPAAAAAAAAAAEAIAAAACIAAABkcnMvZG93bnJldi54bWxQSwECFAAUAAAACACH&#10;TuJA+xdtcO4BAADNAwAADgAAAAAAAAABACAAAAAkAQAAZHJzL2Uyb0RvYy54bWxQSwUGAAAAAAYA&#10;BgBZAQAAhAUAAAAA&#10;">
                      <v:fill on="f" focussize="0,0"/>
                      <v:stroke weight="0.5pt" color="#5B9BD5 [3204]" miterlimit="8" joinstyle="miter"/>
                      <v:imagedata o:title=""/>
                      <o:lock v:ext="edit" aspectratio="f"/>
                    </v:line>
                  </w:pict>
                </mc:Fallback>
              </mc:AlternateContent>
            </w:r>
            <w:r>
              <w:rPr>
                <w:u w:val="single"/>
              </w:rPr>
              <w:t>HospitalID</w:t>
            </w:r>
            <w:r>
              <w:t> </w:t>
            </w:r>
          </w:p>
        </w:tc>
        <w:tc>
          <w:tcPr>
            <w:tcW w:w="1695"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t>HospitalName </w:t>
            </w:r>
          </w:p>
        </w:tc>
        <w:tc>
          <w:tcPr>
            <w:tcW w:w="153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Location </w:t>
            </w:r>
          </w:p>
        </w:tc>
      </w:tr>
    </w:tbl>
    <w:p>
      <w:pPr>
        <w:pStyle w:val="11"/>
        <w:spacing w:beforeAutospacing="0" w:after="107" w:afterAutospacing="0" w:line="360" w:lineRule="auto"/>
        <w:textAlignment w:val="baseline"/>
      </w:pPr>
      <w:r>
        <w:rPr>
          <w:rFonts w:eastAsia="Segoe UI"/>
          <w:shd w:val="clear" w:color="auto" w:fill="FFFFFF"/>
        </w:rPr>
        <w:t>HOSPITALTELEPHONE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50"/>
        <w:gridCol w:w="15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mc:AlternateContent>
                <mc:Choice Requires="wps">
                  <w:drawing>
                    <wp:anchor distT="0" distB="0" distL="114300" distR="114300" simplePos="0" relativeHeight="251713536" behindDoc="0" locked="0" layoutInCell="1" allowOverlap="1">
                      <wp:simplePos x="0" y="0"/>
                      <wp:positionH relativeFrom="column">
                        <wp:posOffset>-409575</wp:posOffset>
                      </wp:positionH>
                      <wp:positionV relativeFrom="paragraph">
                        <wp:posOffset>297180</wp:posOffset>
                      </wp:positionV>
                      <wp:extent cx="417195" cy="8890"/>
                      <wp:effectExtent l="0" t="0" r="0" b="0"/>
                      <wp:wrapNone/>
                      <wp:docPr id="55" name="Straight Connector 55"/>
                      <wp:cNvGraphicFramePr/>
                      <a:graphic xmlns:a="http://schemas.openxmlformats.org/drawingml/2006/main">
                        <a:graphicData uri="http://schemas.microsoft.com/office/word/2010/wordprocessingShape">
                          <wps:wsp>
                            <wps:cNvCnPr/>
                            <wps:spPr>
                              <a:xfrm>
                                <a:off x="736600" y="3867785"/>
                                <a:ext cx="41719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25pt;margin-top:23.4pt;height:0.7pt;width:32.85pt;z-index:251713536;mso-width-relative:page;mso-height-relative:page;" filled="f" stroked="t" coordsize="21600,21600" o:gfxdata="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WOZ&#10;dtYAAAAHAQAADwAAAAAAAAABACAAAAAiAAAAZHJzL2Rvd25yZXYueG1sUEsBAhQAFAAAAAgAh07i&#10;QMokm2brAQAAwwMAAA4AAAAAAAAAAQAgAAAAJQEAAGRycy9lMm9Eb2MueG1sUEsFBgAAAAAGAAYA&#10;WQEAAIIFAAAAAA==&#10;">
                      <v:fill on="f" focussize="0,0"/>
                      <v:stroke weight="0.5pt" color="#5B9BD5 [3204]" miterlimit="8" joinstyle="miter"/>
                      <v:imagedata o:title=""/>
                      <o:lock v:ext="edit" aspectratio="f"/>
                    </v:line>
                  </w:pict>
                </mc:Fallback>
              </mc:AlternateContent>
            </w:r>
            <w:r>
              <w:rPr>
                <w:u w:val="single"/>
              </w:rPr>
              <w:t>HospitalID</w:t>
            </w:r>
            <w:r>
              <w:t> </w:t>
            </w:r>
          </w:p>
        </w:tc>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rPr>
                <w:u w:val="single"/>
              </w:rPr>
              <w:t>PhoneNumber</w:t>
            </w:r>
            <w:r>
              <w:t> </w:t>
            </w:r>
          </w:p>
        </w:tc>
      </w:tr>
    </w:tbl>
    <w:p>
      <w:pPr>
        <w:pStyle w:val="11"/>
        <w:spacing w:beforeAutospacing="0" w:after="107" w:afterAutospacing="0" w:line="360" w:lineRule="auto"/>
        <w:textAlignment w:val="baseline"/>
      </w:pPr>
      <w:r>
        <w:rPr>
          <w:rFonts w:eastAsia="Segoe UI"/>
          <w:shd w:val="clear" w:color="auto" w:fill="FFFFFF"/>
        </w:rPr>
        <w:t> </w:t>
      </w:r>
    </w:p>
    <w:p>
      <w:pPr>
        <w:pStyle w:val="11"/>
        <w:numPr>
          <w:ilvl w:val="0"/>
          <w:numId w:val="25"/>
        </w:numPr>
        <w:spacing w:beforeAutospacing="0" w:afterAutospacing="0" w:line="360" w:lineRule="auto"/>
        <w:textAlignment w:val="baseline"/>
      </w:pPr>
      <w:r>
        <w:rPr>
          <w:rFonts w:eastAsia="Segoe UI"/>
          <w:b/>
          <w:bCs/>
          <w:shd w:val="clear" w:color="auto" w:fill="FFFFFF"/>
        </w:rPr>
        <w:t>STAFF table:</w:t>
      </w:r>
      <w:r>
        <w:rPr>
          <w:rFonts w:eastAsia="Segoe UI"/>
          <w:shd w:val="clear" w:color="auto" w:fill="FFFFFF"/>
        </w:rPr>
        <w:t> </w:t>
      </w:r>
    </w:p>
    <w:p>
      <w:pPr>
        <w:pStyle w:val="11"/>
        <w:numPr>
          <w:ilvl w:val="0"/>
          <w:numId w:val="32"/>
        </w:numPr>
        <w:spacing w:beforeAutospacing="0" w:afterAutospacing="0" w:line="360" w:lineRule="auto"/>
        <w:textAlignment w:val="baseline"/>
      </w:pPr>
      <w:r>
        <w:rPr>
          <w:rFonts w:eastAsia="Segoe UI"/>
          <w:shd w:val="clear" w:color="auto" w:fill="FFFFFF"/>
        </w:rPr>
        <w:t>StaffID as a part of primary key: </w:t>
      </w:r>
    </w:p>
    <w:p>
      <w:pPr>
        <w:pStyle w:val="11"/>
        <w:spacing w:beforeAutospacing="0" w:after="107" w:afterAutospacing="0" w:line="360" w:lineRule="auto"/>
        <w:ind w:left="1320"/>
        <w:textAlignment w:val="baseline"/>
      </w:pPr>
      <w:r>
        <w:rPr>
          <w:rFonts w:eastAsia="Segoe UI"/>
          <w:shd w:val="clear" w:color="auto" w:fill="FFFFFF"/>
        </w:rPr>
        <w:t>StaffID→ FName, Lname, Gender, DOB, Position, BloodBankID, Salary  </w:t>
      </w:r>
    </w:p>
    <w:p>
      <w:pPr>
        <w:pStyle w:val="11"/>
        <w:numPr>
          <w:ilvl w:val="0"/>
          <w:numId w:val="32"/>
        </w:numPr>
        <w:spacing w:beforeAutospacing="0" w:afterAutospacing="0" w:line="360" w:lineRule="auto"/>
        <w:textAlignment w:val="baseline"/>
      </w:pPr>
      <w:r>
        <w:rPr>
          <w:rFonts w:eastAsia="Segoe UI"/>
          <w:shd w:val="clear" w:color="auto" w:fill="FFFFFF"/>
        </w:rPr>
        <w:t>PhoneNumber as a part of primary key: </w:t>
      </w:r>
    </w:p>
    <w:p>
      <w:pPr>
        <w:pStyle w:val="11"/>
        <w:spacing w:beforeAutospacing="0" w:after="107" w:afterAutospacing="0" w:line="360" w:lineRule="auto"/>
        <w:ind w:left="1320"/>
        <w:textAlignment w:val="baseline"/>
      </w:pPr>
      <w:r>
        <w:rPr>
          <w:rFonts w:eastAsia="Segoe UI"/>
          <w:shd w:val="clear" w:color="auto" w:fill="FFFFFF"/>
        </w:rPr>
        <w:t>PhoneNumber→ FName, Lname, Gender, DOB, Position, BloodBankID, Salary </w:t>
      </w:r>
    </w:p>
    <w:p>
      <w:pPr>
        <w:pStyle w:val="11"/>
        <w:numPr>
          <w:ilvl w:val="0"/>
          <w:numId w:val="32"/>
        </w:numPr>
        <w:spacing w:beforeAutospacing="0" w:afterAutospacing="0" w:line="360" w:lineRule="auto"/>
        <w:textAlignment w:val="baseline"/>
        <w:rPr>
          <w:rFonts w:eastAsia="Segoe UI"/>
          <w:color w:val="000000"/>
          <w:shd w:val="clear" w:color="auto" w:fill="FFFFFF"/>
          <w:lang w:bidi="ar"/>
        </w:rPr>
      </w:pPr>
      <w:r>
        <w:rPr>
          <w:rFonts w:eastAsia="Segoe UI"/>
          <w:shd w:val="clear" w:color="auto" w:fill="FFFFFF"/>
        </w:rPr>
        <w:t>Address as a part of primary key determines nothing. </w:t>
      </w:r>
    </w:p>
    <w:p>
      <w:pPr>
        <w:pStyle w:val="11"/>
        <w:spacing w:beforeAutospacing="0" w:afterAutospacing="0" w:line="360" w:lineRule="auto"/>
        <w:textAlignment w:val="baseline"/>
        <w:rPr>
          <w:rFonts w:eastAsia="Segoe UI"/>
          <w:color w:val="000000"/>
          <w:shd w:val="clear" w:color="auto" w:fill="FFFFFF"/>
          <w:lang w:bidi="ar"/>
        </w:rPr>
      </w:pPr>
      <w:r>
        <w:rPr>
          <w:rFonts w:eastAsia="Segoe UI"/>
          <w:shd w:val="clear" w:color="auto" w:fill="FFFFFF"/>
        </w:rPr>
        <w:t>Normalized form: </w:t>
      </w:r>
    </w:p>
    <w:p>
      <w:pPr>
        <w:shd w:val="clear" w:color="auto" w:fill="FFFFFF"/>
        <w:spacing w:line="360" w:lineRule="auto"/>
        <w:rPr>
          <w:rFonts w:ascii="Times New Roman" w:hAnsi="Times New Roman" w:eastAsia="Segoe UI" w:cs="Times New Roman"/>
          <w:color w:val="000000"/>
          <w:sz w:val="12"/>
          <w:szCs w:val="12"/>
        </w:rPr>
      </w:pPr>
      <w:r>
        <w:rPr>
          <w:rFonts w:ascii="Times New Roman" w:hAnsi="Times New Roman" w:eastAsia="Segoe UI" w:cs="Times New Roman"/>
          <w:color w:val="000000"/>
          <w:sz w:val="24"/>
          <w:szCs w:val="24"/>
          <w:shd w:val="clear" w:color="auto" w:fill="FFFFFF"/>
          <w:lang w:bidi="ar"/>
        </w:rPr>
        <w:t>STAFF </w:t>
      </w:r>
    </w:p>
    <w:tbl>
      <w:tblPr>
        <w:tblStyle w:val="7"/>
        <w:tblW w:w="675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905"/>
        <w:gridCol w:w="900"/>
        <w:gridCol w:w="990"/>
        <w:gridCol w:w="900"/>
        <w:gridCol w:w="720"/>
        <w:gridCol w:w="810"/>
        <w:gridCol w:w="153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905"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mc:AlternateContent>
                <mc:Choice Requires="wps">
                  <w:drawing>
                    <wp:anchor distT="0" distB="0" distL="114300" distR="114300" simplePos="0" relativeHeight="251718656" behindDoc="0" locked="0" layoutInCell="1" allowOverlap="1">
                      <wp:simplePos x="0" y="0"/>
                      <wp:positionH relativeFrom="column">
                        <wp:posOffset>-391160</wp:posOffset>
                      </wp:positionH>
                      <wp:positionV relativeFrom="paragraph">
                        <wp:posOffset>285115</wp:posOffset>
                      </wp:positionV>
                      <wp:extent cx="8890" cy="970915"/>
                      <wp:effectExtent l="4445" t="0" r="12065" b="6985"/>
                      <wp:wrapNone/>
                      <wp:docPr id="60" name="Straight Connector 60"/>
                      <wp:cNvGraphicFramePr/>
                      <a:graphic xmlns:a="http://schemas.openxmlformats.org/drawingml/2006/main">
                        <a:graphicData uri="http://schemas.microsoft.com/office/word/2010/wordprocessingShape">
                          <wps:wsp>
                            <wps:cNvCnPr/>
                            <wps:spPr>
                              <a:xfrm>
                                <a:off x="755015" y="7489825"/>
                                <a:ext cx="8890" cy="970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8pt;margin-top:22.45pt;height:76.45pt;width:0.7pt;z-index:251718656;mso-width-relative:page;mso-height-relative:page;" filled="f" stroked="t" coordsize="21600,21600" o:gfxdata="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AGJeLa&#10;AAAACgEAAA8AAAAAAAAAAQAgAAAAIgAAAGRycy9kb3ducmV2LnhtbFBLAQIUABQAAAAIAIdO4kC9&#10;my9e5QEAAMMDAAAOAAAAAAAAAAEAIAAAACkBAABkcnMvZTJvRG9jLnhtbFBLBQYAAAAABgAGAFkB&#10;AACA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-382270</wp:posOffset>
                      </wp:positionH>
                      <wp:positionV relativeFrom="paragraph">
                        <wp:posOffset>285115</wp:posOffset>
                      </wp:positionV>
                      <wp:extent cx="372110" cy="8890"/>
                      <wp:effectExtent l="0" t="4445" r="8890" b="5715"/>
                      <wp:wrapNone/>
                      <wp:docPr id="59" name="Straight Connector 59"/>
                      <wp:cNvGraphicFramePr/>
                      <a:graphic xmlns:a="http://schemas.openxmlformats.org/drawingml/2006/main">
                        <a:graphicData uri="http://schemas.microsoft.com/office/word/2010/wordprocessingShape">
                          <wps:wsp>
                            <wps:cNvCnPr/>
                            <wps:spPr>
                              <a:xfrm flipH="1" flipV="1">
                                <a:off x="763905" y="7489825"/>
                                <a:ext cx="37211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0.1pt;margin-top:22.45pt;height:0.7pt;width:29.3pt;z-index:251717632;mso-width-relative:page;mso-height-relative:page;" filled="f" stroked="t" coordsize="21600,21600" o:gfxdata="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KsZNdcAAAAIAQAADwAAAAAAAAABACAAAAAiAAAAZHJzL2Rvd25yZXYueG1sUEsB&#10;AhQAFAAAAAgAh07iQAPSVwX2AQAA1wMAAA4AAAAAAAAAAQAgAAAAJgEAAGRycy9lMm9Eb2MueG1s&#10;UEsFBgAAAAAGAAYAWQEAAI4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-500380</wp:posOffset>
                      </wp:positionH>
                      <wp:positionV relativeFrom="paragraph">
                        <wp:posOffset>103505</wp:posOffset>
                      </wp:positionV>
                      <wp:extent cx="9525" cy="1787525"/>
                      <wp:effectExtent l="4445" t="0" r="11430" b="3175"/>
                      <wp:wrapNone/>
                      <wp:docPr id="57" name="Straight Connector 57"/>
                      <wp:cNvGraphicFramePr/>
                      <a:graphic xmlns:a="http://schemas.openxmlformats.org/drawingml/2006/main">
                        <a:graphicData uri="http://schemas.microsoft.com/office/word/2010/wordprocessingShape">
                          <wps:wsp>
                            <wps:cNvCnPr/>
                            <wps:spPr>
                              <a:xfrm>
                                <a:off x="645795" y="7308215"/>
                                <a:ext cx="9525" cy="1787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4pt;margin-top:8.15pt;height:140.75pt;width:0.75pt;z-index:251715584;mso-width-relative:page;mso-height-relative:page;" filled="f" stroked="t" coordsize="21600,21600" o:gfxdata="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EL&#10;C0DaAAAACgEAAA8AAAAAAAAAAQAgAAAAIgAAAGRycy9kb3ducmV2LnhtbFBLAQIUABQAAAAIAIdO&#10;4kCsIQLU6AEAAMQDAAAOAAAAAAAAAAEAIAAAACkBAABkcnMvZTJvRG9jLnhtbFBLBQYAAAAABgAG&#10;AFkBAACD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-500380</wp:posOffset>
                      </wp:positionH>
                      <wp:positionV relativeFrom="paragraph">
                        <wp:posOffset>121920</wp:posOffset>
                      </wp:positionV>
                      <wp:extent cx="499110" cy="0"/>
                      <wp:effectExtent l="0" t="0" r="0" b="0"/>
                      <wp:wrapNone/>
                      <wp:docPr id="56" name="Straight Connector 56"/>
                      <wp:cNvGraphicFramePr/>
                      <a:graphic xmlns:a="http://schemas.openxmlformats.org/drawingml/2006/main">
                        <a:graphicData uri="http://schemas.microsoft.com/office/word/2010/wordprocessingShape">
                          <wps:wsp>
                            <wps:cNvCnPr/>
                            <wps:spPr>
                              <a:xfrm flipH="1">
                                <a:off x="645795" y="7326630"/>
                                <a:ext cx="4991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9.4pt;margin-top:9.6pt;height:0pt;width:39.3pt;z-index:251714560;mso-width-relative:page;mso-height-relative:page;" filled="f" stroked="t" coordsize="21600,21600" o:gfxdata="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S7d0dUAAAAHAQAADwAAAAAAAAABACAAAAAiAAAAZHJzL2Rvd25yZXYueG1sUEsBAhQAFAAAAAgA&#10;h07iQD/0apjvAQAAygMAAA4AAAAAAAAAAQAgAAAAJAEAAGRycy9lMm9Eb2MueG1sUEsFBgAAAAAG&#10;AAYAWQEAAIUFAAAAAA==&#10;">
                      <v:fill on="f" focussize="0,0"/>
                      <v:stroke weight="0.5pt" color="#5B9BD5 [3204]" miterlimit="8" joinstyle="miter"/>
                      <v:imagedata o:title=""/>
                      <o:lock v:ext="edit" aspectratio="f"/>
                    </v:line>
                  </w:pict>
                </mc:Fallback>
              </mc:AlternateContent>
            </w:r>
            <w:r>
              <w:rPr>
                <w:u w:val="single"/>
              </w:rPr>
              <w:t>StaffID</w:t>
            </w:r>
            <w:r>
              <w:t> </w:t>
            </w:r>
          </w:p>
        </w:tc>
        <w:tc>
          <w:tcPr>
            <w:tcW w:w="90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t>FName </w:t>
            </w:r>
          </w:p>
        </w:tc>
        <w:tc>
          <w:tcPr>
            <w:tcW w:w="99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t>LName </w:t>
            </w:r>
          </w:p>
        </w:tc>
        <w:tc>
          <w:tcPr>
            <w:tcW w:w="90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t xml:space="preserve">Gender  </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t>DOB </w:t>
            </w:r>
          </w:p>
        </w:tc>
        <w:tc>
          <w:tcPr>
            <w:tcW w:w="81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240" w:firstLineChars="100"/>
              <w:textAlignment w:val="baseline"/>
            </w:pPr>
            <w:r>
              <w:t>Role </w:t>
            </w:r>
          </w:p>
        </w:tc>
        <w:tc>
          <w:tcPr>
            <w:tcW w:w="153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rPr>
                <w:u w:val="single"/>
              </w:rPr>
              <w:t>BloodBankID</w:t>
            </w: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1805" w:type="dxa"/>
            <w:gridSpan w:val="2"/>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t>Salary  </w:t>
            </w:r>
          </w:p>
        </w:tc>
        <w:tc>
          <w:tcPr>
            <w:tcW w:w="990" w:type="dxa"/>
            <w:tcBorders>
              <w:top w:val="single" w:color="auto" w:sz="4" w:space="0"/>
              <w:left w:val="single" w:color="auto" w:sz="4" w:space="0"/>
              <w:bottom w:val="nil"/>
              <w:right w:val="nil"/>
            </w:tcBorders>
            <w:shd w:val="clear" w:color="auto" w:fill="auto"/>
          </w:tcPr>
          <w:p>
            <w:pPr>
              <w:spacing w:line="360" w:lineRule="auto"/>
              <w:textAlignment w:val="top"/>
              <w:rPr>
                <w:rFonts w:ascii="Times New Roman" w:hAnsi="Times New Roman" w:cs="Times New Roman"/>
              </w:rPr>
            </w:pPr>
            <w:r>
              <w:rPr>
                <w:rFonts w:ascii="Times New Roman" w:hAnsi="Times New Roman" w:eastAsia="SimSun" w:cs="Times New Roman"/>
                <w:sz w:val="24"/>
                <w:szCs w:val="24"/>
                <w:lang w:bidi="ar"/>
              </w:rPr>
              <w:t> </w:t>
            </w:r>
          </w:p>
        </w:tc>
        <w:tc>
          <w:tcPr>
            <w:tcW w:w="900" w:type="dxa"/>
            <w:tcBorders>
              <w:top w:val="single" w:color="auto" w:sz="4" w:space="0"/>
              <w:left w:val="nil"/>
              <w:bottom w:val="nil"/>
              <w:right w:val="nil"/>
            </w:tcBorders>
            <w:shd w:val="clear" w:color="auto" w:fill="auto"/>
          </w:tcPr>
          <w:p>
            <w:pPr>
              <w:spacing w:line="360" w:lineRule="auto"/>
              <w:textAlignment w:val="top"/>
              <w:rPr>
                <w:rFonts w:ascii="Times New Roman" w:hAnsi="Times New Roman" w:cs="Times New Roman"/>
              </w:rPr>
            </w:pPr>
            <w:r>
              <w:rPr>
                <w:rFonts w:ascii="Times New Roman" w:hAnsi="Times New Roman" w:eastAsia="SimSun" w:cs="Times New Roman"/>
                <w:sz w:val="24"/>
                <w:szCs w:val="24"/>
                <w:lang w:bidi="ar"/>
              </w:rPr>
              <w:t> </w:t>
            </w:r>
          </w:p>
        </w:tc>
        <w:tc>
          <w:tcPr>
            <w:tcW w:w="720" w:type="dxa"/>
            <w:tcBorders>
              <w:top w:val="single" w:color="auto" w:sz="4" w:space="0"/>
              <w:left w:val="nil"/>
              <w:bottom w:val="nil"/>
              <w:right w:val="nil"/>
            </w:tcBorders>
            <w:shd w:val="clear" w:color="auto" w:fill="auto"/>
          </w:tcPr>
          <w:p>
            <w:pPr>
              <w:spacing w:line="360" w:lineRule="auto"/>
              <w:textAlignment w:val="top"/>
              <w:rPr>
                <w:rFonts w:ascii="Times New Roman" w:hAnsi="Times New Roman" w:cs="Times New Roman"/>
              </w:rPr>
            </w:pPr>
            <w:r>
              <w:rPr>
                <w:rFonts w:ascii="Times New Roman" w:hAnsi="Times New Roman" w:eastAsia="SimSun" w:cs="Times New Roman"/>
                <w:sz w:val="24"/>
                <w:szCs w:val="24"/>
                <w:lang w:bidi="ar"/>
              </w:rPr>
              <w:t> </w:t>
            </w:r>
          </w:p>
        </w:tc>
        <w:tc>
          <w:tcPr>
            <w:tcW w:w="810" w:type="dxa"/>
            <w:tcBorders>
              <w:top w:val="single" w:color="auto" w:sz="4" w:space="0"/>
              <w:left w:val="nil"/>
              <w:bottom w:val="nil"/>
              <w:right w:val="nil"/>
            </w:tcBorders>
            <w:shd w:val="clear" w:color="auto" w:fill="auto"/>
          </w:tcPr>
          <w:p>
            <w:pPr>
              <w:spacing w:line="360" w:lineRule="auto"/>
              <w:textAlignment w:val="top"/>
              <w:rPr>
                <w:rFonts w:ascii="Times New Roman" w:hAnsi="Times New Roman" w:cs="Times New Roman"/>
              </w:rPr>
            </w:pPr>
            <w:r>
              <w:rPr>
                <w:rFonts w:ascii="Times New Roman" w:hAnsi="Times New Roman" w:eastAsia="SimSun" w:cs="Times New Roman"/>
                <w:sz w:val="24"/>
                <w:szCs w:val="24"/>
                <w:lang w:bidi="ar"/>
              </w:rPr>
              <w:t> </w:t>
            </w:r>
          </w:p>
        </w:tc>
        <w:tc>
          <w:tcPr>
            <w:tcW w:w="1530" w:type="dxa"/>
            <w:tcBorders>
              <w:top w:val="single" w:color="auto" w:sz="4" w:space="0"/>
              <w:left w:val="nil"/>
              <w:bottom w:val="nil"/>
              <w:right w:val="nil"/>
            </w:tcBorders>
            <w:shd w:val="clear" w:color="auto" w:fill="auto"/>
          </w:tcPr>
          <w:p>
            <w:pPr>
              <w:spacing w:line="360" w:lineRule="auto"/>
              <w:textAlignment w:val="top"/>
              <w:rPr>
                <w:rFonts w:ascii="Times New Roman" w:hAnsi="Times New Roman" w:cs="Times New Roman"/>
              </w:rPr>
            </w:pPr>
            <w:r>
              <w:rPr>
                <w:rFonts w:ascii="Times New Roman" w:hAnsi="Times New Roman" w:eastAsia="SimSun" w:cs="Times New Roman"/>
                <w:sz w:val="24"/>
                <w:szCs w:val="24"/>
                <w:lang w:bidi="ar"/>
              </w:rPr>
              <w:t> </w:t>
            </w:r>
          </w:p>
        </w:tc>
      </w:tr>
    </w:tbl>
    <w:p>
      <w:pPr>
        <w:pStyle w:val="11"/>
        <w:spacing w:beforeAutospacing="0" w:after="107" w:afterAutospacing="0" w:line="360" w:lineRule="auto"/>
        <w:textAlignment w:val="baseline"/>
      </w:pPr>
      <w:r>
        <w:rPr>
          <w:rFonts w:eastAsia="Segoe UI"/>
          <w:shd w:val="clear" w:color="auto" w:fill="FFFFFF"/>
        </w:rPr>
        <w:t>STAFFPHONE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790"/>
        <w:gridCol w:w="14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mc:AlternateContent>
                <mc:Choice Requires="wps">
                  <w:drawing>
                    <wp:anchor distT="0" distB="0" distL="114300" distR="114300" simplePos="0" relativeHeight="251719680" behindDoc="0" locked="0" layoutInCell="1" allowOverlap="1">
                      <wp:simplePos x="0" y="0"/>
                      <wp:positionH relativeFrom="column">
                        <wp:posOffset>-391160</wp:posOffset>
                      </wp:positionH>
                      <wp:positionV relativeFrom="paragraph">
                        <wp:posOffset>90170</wp:posOffset>
                      </wp:positionV>
                      <wp:extent cx="389890" cy="0"/>
                      <wp:effectExtent l="0" t="0" r="0" b="0"/>
                      <wp:wrapNone/>
                      <wp:docPr id="62" name="Straight Connector 62"/>
                      <wp:cNvGraphicFramePr/>
                      <a:graphic xmlns:a="http://schemas.openxmlformats.org/drawingml/2006/main">
                        <a:graphicData uri="http://schemas.microsoft.com/office/word/2010/wordprocessingShape">
                          <wps:wsp>
                            <wps:cNvCnPr/>
                            <wps:spPr>
                              <a:xfrm>
                                <a:off x="755015" y="8433435"/>
                                <a:ext cx="389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8pt;margin-top:7.1pt;height:0pt;width:30.7pt;z-index:251719680;mso-width-relative:page;mso-height-relative:page;" filled="f" stroked="t" coordsize="21600,21600" o:gfxdata="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Dy339QAAAAH&#10;AQAADwAAAAAAAAABACAAAAAiAAAAZHJzL2Rvd25yZXYueG1sUEsBAhQAFAAAAAgAh07iQH9Ija7n&#10;AQAAwAMAAA4AAAAAAAAAAQAgAAAAIwEAAGRycy9lMm9Eb2MueG1sUEsFBgAAAAAGAAYAWQEAAHwF&#10;AAAAAA==&#10;">
                      <v:fill on="f" focussize="0,0"/>
                      <v:stroke weight="0.5pt" color="#5B9BD5 [3204]" miterlimit="8" joinstyle="miter"/>
                      <v:imagedata o:title=""/>
                      <o:lock v:ext="edit" aspectratio="f"/>
                    </v:line>
                  </w:pict>
                </mc:Fallback>
              </mc:AlternateContent>
            </w:r>
            <w:r>
              <w:rPr>
                <w:u w:val="single"/>
              </w:rPr>
              <w:t>StaffID</w:t>
            </w:r>
            <w:r>
              <w:t> </w:t>
            </w:r>
          </w:p>
        </w:tc>
        <w:tc>
          <w:tcPr>
            <w:tcW w:w="106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PhoneNumber</w:t>
            </w:r>
            <w:r>
              <w:t> </w:t>
            </w:r>
          </w:p>
        </w:tc>
      </w:tr>
    </w:tbl>
    <w:p>
      <w:pPr>
        <w:pStyle w:val="11"/>
        <w:spacing w:beforeAutospacing="0" w:after="107" w:afterAutospacing="0" w:line="360" w:lineRule="auto"/>
        <w:textAlignment w:val="baseline"/>
      </w:pPr>
      <w:r>
        <w:rPr>
          <w:rFonts w:eastAsia="Segoe UI"/>
          <w:shd w:val="clear" w:color="auto" w:fill="FFFFFF"/>
        </w:rPr>
        <w:t>STAFFADDRESS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790"/>
        <w:gridCol w:w="10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200" w:hRule="atLeast"/>
        </w:trPr>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mc:AlternateContent>
                <mc:Choice Requires="wps">
                  <w:drawing>
                    <wp:anchor distT="0" distB="0" distL="114300" distR="114300" simplePos="0" relativeHeight="251716608" behindDoc="0" locked="0" layoutInCell="1" allowOverlap="1">
                      <wp:simplePos x="0" y="0"/>
                      <wp:positionH relativeFrom="column">
                        <wp:posOffset>-500380</wp:posOffset>
                      </wp:positionH>
                      <wp:positionV relativeFrom="paragraph">
                        <wp:posOffset>163830</wp:posOffset>
                      </wp:positionV>
                      <wp:extent cx="517525" cy="0"/>
                      <wp:effectExtent l="0" t="0" r="0" b="0"/>
                      <wp:wrapNone/>
                      <wp:docPr id="58" name="Straight Connector 58"/>
                      <wp:cNvGraphicFramePr/>
                      <a:graphic xmlns:a="http://schemas.openxmlformats.org/drawingml/2006/main">
                        <a:graphicData uri="http://schemas.microsoft.com/office/word/2010/wordprocessingShape">
                          <wps:wsp>
                            <wps:cNvCnPr/>
                            <wps:spPr>
                              <a:xfrm>
                                <a:off x="645795" y="9113520"/>
                                <a:ext cx="517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4pt;margin-top:12.9pt;height:0pt;width:40.75pt;z-index:251716608;mso-width-relative:page;mso-height-relative:page;" filled="f" stroked="t" coordsize="21600,21600" o:gfxdata="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3jQt/dUAAAAH&#10;AQAADwAAAAAAAAABACAAAAAiAAAAZHJzL2Rvd25yZXYueG1sUEsBAhQAFAAAAAgAh07iQM1MKFvm&#10;AQAAwAMAAA4AAAAAAAAAAQAgAAAAJAEAAGRycy9lMm9Eb2MueG1sUEsFBgAAAAAGAAYAWQEAAHwF&#10;AAAAAA==&#10;">
                      <v:fill on="f" focussize="0,0"/>
                      <v:stroke weight="0.5pt" color="#5B9BD5 [3204]" miterlimit="8" joinstyle="miter"/>
                      <v:imagedata o:title=""/>
                      <o:lock v:ext="edit" aspectratio="f"/>
                    </v:line>
                  </w:pict>
                </mc:Fallback>
              </mc:AlternateContent>
            </w:r>
            <w:r>
              <w:rPr>
                <w:u w:val="single"/>
              </w:rPr>
              <w:t>StaffID</w:t>
            </w:r>
            <w:r>
              <w:t> </w:t>
            </w:r>
          </w:p>
        </w:tc>
        <w:tc>
          <w:tcPr>
            <w:tcW w:w="106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Address</w:t>
            </w:r>
            <w:r>
              <w:t> </w:t>
            </w:r>
          </w:p>
        </w:tc>
      </w:tr>
    </w:tbl>
    <w:p>
      <w:pPr>
        <w:pStyle w:val="11"/>
        <w:spacing w:beforeAutospacing="0" w:after="107" w:afterAutospacing="0" w:line="360" w:lineRule="auto"/>
        <w:textAlignment w:val="baseline"/>
        <w:rPr>
          <w:rFonts w:eastAsia="Segoe UI"/>
          <w:shd w:val="clear" w:color="auto" w:fill="FFFFFF"/>
        </w:rPr>
      </w:pPr>
      <w:r>
        <w:rPr>
          <w:rFonts w:eastAsia="Segoe UI"/>
          <w:shd w:val="clear" w:color="auto" w:fill="FFFFFF"/>
        </w:rPr>
        <w:t> </w:t>
      </w:r>
    </w:p>
    <w:p>
      <w:pPr>
        <w:pStyle w:val="11"/>
        <w:spacing w:before="27" w:beforeAutospacing="0" w:afterAutospacing="0" w:line="360" w:lineRule="auto"/>
        <w:ind w:firstLine="1401" w:firstLineChars="500"/>
        <w:textAlignment w:val="baseline"/>
        <w:rPr>
          <w:rFonts w:eastAsia="Segoe UI"/>
          <w:shd w:val="clear" w:color="auto" w:fill="FFFFFF"/>
        </w:rPr>
      </w:pPr>
      <w:r>
        <w:rPr>
          <w:rFonts w:eastAsia="Segoe UI"/>
          <w:b/>
          <w:bCs/>
          <w:color w:val="000000"/>
          <w:sz w:val="28"/>
          <w:szCs w:val="28"/>
          <w:shd w:val="clear" w:color="auto" w:fill="FFFFFF"/>
        </w:rPr>
        <w:t>3.2.2.3  Third normal form (3NF)</w:t>
      </w:r>
      <w:r>
        <w:rPr>
          <w:rFonts w:eastAsia="Segoe UI"/>
          <w:i/>
          <w:iCs/>
          <w:color w:val="000000"/>
          <w:sz w:val="28"/>
          <w:szCs w:val="28"/>
          <w:shd w:val="clear" w:color="auto" w:fill="FFFFFF"/>
        </w:rPr>
        <w:t> </w:t>
      </w:r>
    </w:p>
    <w:p>
      <w:pPr>
        <w:pStyle w:val="11"/>
        <w:spacing w:beforeAutospacing="0" w:after="107" w:afterAutospacing="0" w:line="360" w:lineRule="auto"/>
        <w:textAlignment w:val="baseline"/>
        <w:rPr>
          <w:rFonts w:eastAsia="Segoe UI"/>
          <w:shd w:val="clear" w:color="auto" w:fill="FFFFFF"/>
        </w:rPr>
      </w:pPr>
      <w:r>
        <w:rPr>
          <w:rFonts w:eastAsia="Segoe UI"/>
          <w:shd w:val="clear" w:color="auto" w:fill="FFFFFF"/>
        </w:rPr>
        <w:t>Our tables conform to the third normal form as there are no transitive dependencies between the primary key attribute and non-key attributes, and there are no partial functional dependencies among the non-key attributes. The table is in third normal form because: </w:t>
      </w:r>
    </w:p>
    <w:p>
      <w:pPr>
        <w:pStyle w:val="11"/>
        <w:numPr>
          <w:ilvl w:val="0"/>
          <w:numId w:val="33"/>
        </w:numPr>
        <w:spacing w:beforeAutospacing="0" w:afterAutospacing="0" w:line="360" w:lineRule="auto"/>
        <w:textAlignment w:val="baseline"/>
      </w:pPr>
      <w:r>
        <w:rPr>
          <w:rFonts w:eastAsia="Segoe UI"/>
          <w:shd w:val="clear" w:color="auto" w:fill="FFFFFF"/>
        </w:rPr>
        <w:t>The table satisfies the second normal form (2NF) and  </w:t>
      </w:r>
    </w:p>
    <w:p>
      <w:pPr>
        <w:pStyle w:val="11"/>
        <w:numPr>
          <w:ilvl w:val="0"/>
          <w:numId w:val="33"/>
        </w:numPr>
        <w:spacing w:beforeAutospacing="0" w:afterAutospacing="0" w:line="360" w:lineRule="auto"/>
        <w:textAlignment w:val="baseline"/>
      </w:pPr>
      <w:r>
        <w:rPr>
          <w:rFonts w:eastAsia="Segoe UI"/>
          <w:sz w:val="22"/>
          <w:szCs w:val="22"/>
          <w:shd w:val="clear" w:color="auto" w:fill="FFFFFF"/>
        </w:rPr>
        <w:t>Does not contain any transitive dependencies. </w:t>
      </w:r>
    </w:p>
    <w:p>
      <w:pPr>
        <w:pStyle w:val="11"/>
        <w:spacing w:beforeAutospacing="0" w:afterAutospacing="0" w:line="360" w:lineRule="auto"/>
        <w:textAlignment w:val="baseline"/>
      </w:pPr>
    </w:p>
    <w:p>
      <w:pPr>
        <w:pStyle w:val="11"/>
        <w:spacing w:before="27" w:beforeAutospacing="0" w:afterAutospacing="0" w:line="360" w:lineRule="auto"/>
        <w:textAlignment w:val="baseline"/>
        <w:rPr>
          <w:rFonts w:eastAsia="Segoe UI"/>
          <w:b/>
          <w:bCs/>
          <w:color w:val="000000"/>
          <w:sz w:val="28"/>
          <w:szCs w:val="28"/>
          <w:shd w:val="clear" w:color="auto" w:fill="FFFFFF"/>
        </w:rPr>
      </w:pPr>
      <w:r>
        <w:rPr>
          <w:rFonts w:eastAsia="Segoe UI"/>
          <w:b/>
          <w:bCs/>
          <w:color w:val="000000"/>
          <w:sz w:val="28"/>
          <w:szCs w:val="28"/>
          <w:shd w:val="clear" w:color="auto" w:fill="FFFFFF"/>
        </w:rPr>
        <w:t>3.2.3.  Relational Schema with Referential Integrity after Normalization</w:t>
      </w:r>
    </w:p>
    <w:p>
      <w:pPr>
        <w:pStyle w:val="11"/>
        <w:spacing w:beforeAutospacing="0" w:after="107" w:afterAutospacing="0" w:line="360" w:lineRule="auto"/>
        <w:textAlignment w:val="baseline"/>
      </w:pPr>
      <w:r>
        <w:rPr>
          <w:rFonts w:eastAsia="Segoe UI"/>
          <w:shd w:val="clear" w:color="auto" w:fill="FFFFFF"/>
        </w:rPr>
        <w:t>The normalized relation schema with all the foreign keys is:- </w:t>
      </w:r>
    </w:p>
    <w:p>
      <w:pPr>
        <w:shd w:val="clear" w:color="auto" w:fill="FFFFFF"/>
        <w:spacing w:line="360" w:lineRule="auto"/>
        <w:rPr>
          <w:rFonts w:ascii="Times New Roman" w:hAnsi="Times New Roman" w:eastAsia="Segoe UI" w:cs="Times New Roman"/>
          <w:color w:val="000000"/>
          <w:sz w:val="12"/>
          <w:szCs w:val="12"/>
        </w:rPr>
      </w:pPr>
      <w:r>
        <w:rPr>
          <w:rFonts w:ascii="Times New Roman" w:hAnsi="Times New Roman" w:eastAsia="Segoe UI" w:cs="Times New Roman"/>
          <w:b/>
          <w:bCs/>
          <w:color w:val="000000"/>
          <w:sz w:val="24"/>
          <w:szCs w:val="24"/>
          <w:shd w:val="clear" w:color="auto" w:fill="FFFFFF"/>
          <w:lang w:bidi="ar"/>
        </w:rPr>
        <w:t>DONOR</w:t>
      </w:r>
      <w:r>
        <w:rPr>
          <w:rFonts w:ascii="Times New Roman" w:hAnsi="Times New Roman" w:eastAsia="Segoe UI" w:cs="Times New Roman"/>
          <w:color w:val="000000"/>
          <w:sz w:val="24"/>
          <w:szCs w:val="24"/>
          <w:shd w:val="clear" w:color="auto" w:fill="FFFFFF"/>
          <w:lang w:bidi="ar"/>
        </w:rPr>
        <w:t> </w:t>
      </w:r>
    </w:p>
    <w:tbl>
      <w:tblPr>
        <w:tblStyle w:val="7"/>
        <w:tblW w:w="601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937"/>
        <w:gridCol w:w="777"/>
        <w:gridCol w:w="790"/>
        <w:gridCol w:w="777"/>
        <w:gridCol w:w="770"/>
        <w:gridCol w:w="1270"/>
        <w:gridCol w:w="6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937"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DonorID</w:t>
            </w:r>
            <w:r>
              <w:t> </w:t>
            </w:r>
          </w:p>
        </w:tc>
        <w:tc>
          <w:tcPr>
            <w:tcW w:w="777"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FName </w:t>
            </w:r>
          </w:p>
        </w:tc>
        <w:tc>
          <w:tcPr>
            <w:tcW w:w="79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LName </w:t>
            </w:r>
          </w:p>
        </w:tc>
        <w:tc>
          <w:tcPr>
            <w:tcW w:w="777"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Gender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DOB </w:t>
            </w:r>
          </w:p>
        </w:tc>
        <w:tc>
          <w:tcPr>
            <w:tcW w:w="12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BloodGroup </w:t>
            </w:r>
          </w:p>
        </w:tc>
        <w:tc>
          <w:tcPr>
            <w:tcW w:w="697"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ind w:firstLine="120" w:firstLineChars="50"/>
              <w:textAlignment w:val="baseline"/>
            </w:pPr>
            <w:r>
              <w:t>Age</w:t>
            </w:r>
          </w:p>
        </w:tc>
      </w:tr>
    </w:tbl>
    <w:p>
      <w:pPr>
        <w:pStyle w:val="11"/>
        <w:spacing w:beforeAutospacing="0" w:after="107" w:afterAutospacing="0" w:line="360" w:lineRule="auto"/>
        <w:textAlignment w:val="baseline"/>
      </w:pPr>
      <w:r>
        <w:rPr>
          <w:rFonts w:eastAsia="Segoe UI"/>
          <w:b/>
          <w:bCs/>
          <w:shd w:val="clear" w:color="auto" w:fill="FFFFFF"/>
        </w:rPr>
        <w:t>DONORPHONE</w:t>
      </w:r>
      <w:r>
        <w:rPr>
          <w:rFonts w:eastAsia="Segoe UI"/>
          <w:shd w:val="clear" w:color="auto" w:fill="FFFFFF"/>
        </w:rPr>
        <w:t>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80"/>
        <w:gridCol w:w="15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DonorID</w:t>
            </w:r>
            <w:r>
              <w:t> </w:t>
            </w:r>
          </w:p>
        </w:tc>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PhoneNumber</w:t>
            </w:r>
            <w:r>
              <w:t> </w:t>
            </w:r>
          </w:p>
        </w:tc>
      </w:tr>
    </w:tbl>
    <w:p>
      <w:pPr>
        <w:shd w:val="clear" w:color="auto" w:fill="FFFFFF"/>
        <w:spacing w:line="360" w:lineRule="auto"/>
        <w:rPr>
          <w:rFonts w:ascii="Times New Roman" w:hAnsi="Times New Roman" w:eastAsia="Segoe UI" w:cs="Times New Roman"/>
          <w:b/>
          <w:bCs/>
          <w:color w:val="000000"/>
          <w:sz w:val="12"/>
          <w:szCs w:val="12"/>
        </w:rPr>
      </w:pPr>
      <w:r>
        <w:rPr>
          <w:rFonts w:ascii="Times New Roman" w:hAnsi="Times New Roman" w:eastAsia="Segoe UI" w:cs="Times New Roman"/>
          <w:b/>
          <w:bCs/>
          <w:color w:val="000000"/>
          <w:sz w:val="24"/>
          <w:szCs w:val="24"/>
          <w:shd w:val="clear" w:color="auto" w:fill="FFFFFF"/>
          <w:lang w:bidi="ar"/>
        </w:rPr>
        <w:t>DONORADDRESS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80"/>
        <w:gridCol w:w="15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240" w:hRule="atLeast"/>
        </w:trPr>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DonorID</w:t>
            </w:r>
            <w:r>
              <w:t> </w:t>
            </w:r>
          </w:p>
        </w:tc>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Address</w:t>
            </w:r>
            <w:r>
              <w:t> </w:t>
            </w:r>
          </w:p>
        </w:tc>
      </w:tr>
    </w:tbl>
    <w:p>
      <w:pPr>
        <w:shd w:val="clear" w:color="auto" w:fill="FFFFFF"/>
        <w:spacing w:line="360" w:lineRule="auto"/>
        <w:rPr>
          <w:rFonts w:ascii="Times New Roman" w:hAnsi="Times New Roman" w:eastAsia="Segoe UI" w:cs="Times New Roman"/>
          <w:b/>
          <w:bCs/>
          <w:color w:val="000000"/>
          <w:sz w:val="12"/>
          <w:szCs w:val="12"/>
        </w:rPr>
      </w:pPr>
      <w:r>
        <w:rPr>
          <w:rFonts w:ascii="Times New Roman" w:hAnsi="Times New Roman" w:eastAsia="Segoe UI" w:cs="Times New Roman"/>
          <w:b/>
          <w:bCs/>
          <w:color w:val="000000"/>
          <w:sz w:val="24"/>
          <w:szCs w:val="24"/>
          <w:shd w:val="clear" w:color="auto" w:fill="FFFFFF"/>
          <w:lang w:bidi="ar"/>
        </w:rPr>
        <w:t>DONATION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240"/>
        <w:gridCol w:w="1417"/>
        <w:gridCol w:w="1240"/>
        <w:gridCol w:w="1240"/>
        <w:gridCol w:w="167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124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DonorID</w:t>
            </w:r>
            <w:r>
              <w:t> </w:t>
            </w:r>
          </w:p>
        </w:tc>
        <w:tc>
          <w:tcPr>
            <w:tcW w:w="124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BloodBankID</w:t>
            </w:r>
            <w:r>
              <w:t> </w:t>
            </w:r>
          </w:p>
        </w:tc>
        <w:tc>
          <w:tcPr>
            <w:tcW w:w="124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StaffID</w:t>
            </w:r>
            <w:r>
              <w:t> </w:t>
            </w:r>
          </w:p>
        </w:tc>
        <w:tc>
          <w:tcPr>
            <w:tcW w:w="124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Date</w:t>
            </w:r>
            <w:r>
              <w:t> </w:t>
            </w:r>
          </w:p>
        </w:tc>
        <w:tc>
          <w:tcPr>
            <w:tcW w:w="124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AmountDonated </w:t>
            </w:r>
          </w:p>
        </w:tc>
      </w:tr>
    </w:tbl>
    <w:p>
      <w:pPr>
        <w:shd w:val="clear" w:color="auto" w:fill="FFFFFF"/>
        <w:spacing w:line="360" w:lineRule="auto"/>
        <w:rPr>
          <w:rFonts w:ascii="Times New Roman" w:hAnsi="Times New Roman" w:eastAsia="Segoe UI" w:cs="Times New Roman"/>
          <w:color w:val="000000"/>
          <w:sz w:val="12"/>
          <w:szCs w:val="12"/>
        </w:rPr>
      </w:pPr>
      <w:r>
        <w:rPr>
          <w:rFonts w:ascii="Times New Roman" w:hAnsi="Times New Roman" w:eastAsia="Segoe UI" w:cs="Times New Roman"/>
          <w:b/>
          <w:bCs/>
          <w:color w:val="000000"/>
          <w:sz w:val="24"/>
          <w:szCs w:val="24"/>
          <w:shd w:val="clear" w:color="auto" w:fill="FFFFFF"/>
          <w:lang w:bidi="ar"/>
        </w:rPr>
        <w:t>BLOODBANK</w:t>
      </w:r>
      <w:r>
        <w:rPr>
          <w:rFonts w:ascii="Times New Roman" w:hAnsi="Times New Roman" w:eastAsia="Segoe UI" w:cs="Times New Roman"/>
          <w:color w:val="000000"/>
          <w:sz w:val="24"/>
          <w:szCs w:val="24"/>
          <w:shd w:val="clear" w:color="auto" w:fill="FFFFFF"/>
          <w:lang w:bidi="ar"/>
        </w:rPr>
        <w:t>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50"/>
        <w:gridCol w:w="1550"/>
        <w:gridCol w:w="1550"/>
        <w:gridCol w:w="16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BloodBankID</w:t>
            </w:r>
            <w:r>
              <w:t> </w:t>
            </w:r>
          </w:p>
        </w:tc>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Name </w:t>
            </w:r>
          </w:p>
        </w:tc>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Location </w:t>
            </w:r>
          </w:p>
        </w:tc>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MangingStaffID </w:t>
            </w:r>
          </w:p>
        </w:tc>
      </w:tr>
    </w:tbl>
    <w:p>
      <w:pPr>
        <w:shd w:val="clear" w:color="auto" w:fill="FFFFFF"/>
        <w:spacing w:line="360" w:lineRule="auto"/>
        <w:rPr>
          <w:rFonts w:ascii="Times New Roman" w:hAnsi="Times New Roman" w:eastAsia="Segoe UI" w:cs="Times New Roman"/>
          <w:b/>
          <w:bCs/>
          <w:color w:val="000000"/>
          <w:sz w:val="12"/>
          <w:szCs w:val="12"/>
        </w:rPr>
      </w:pPr>
      <w:r>
        <w:rPr>
          <w:rFonts w:ascii="Times New Roman" w:hAnsi="Times New Roman" w:eastAsia="Segoe UI" w:cs="Times New Roman"/>
          <w:b/>
          <w:bCs/>
          <w:color w:val="000000"/>
          <w:sz w:val="24"/>
          <w:szCs w:val="24"/>
          <w:shd w:val="clear" w:color="auto" w:fill="FFFFFF"/>
          <w:lang w:bidi="ar"/>
        </w:rPr>
        <w:t>BLOODBANKTEL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3110"/>
        <w:gridCol w:w="31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311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BloodBankID</w:t>
            </w:r>
            <w:r>
              <w:t> </w:t>
            </w:r>
          </w:p>
        </w:tc>
        <w:tc>
          <w:tcPr>
            <w:tcW w:w="311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PhoneNumber</w:t>
            </w:r>
            <w:r>
              <w:t> </w:t>
            </w:r>
          </w:p>
        </w:tc>
      </w:tr>
    </w:tbl>
    <w:p>
      <w:pPr>
        <w:pStyle w:val="11"/>
        <w:spacing w:beforeAutospacing="0" w:after="107" w:afterAutospacing="0" w:line="360" w:lineRule="auto"/>
        <w:textAlignment w:val="baseline"/>
      </w:pPr>
      <w:r>
        <w:rPr>
          <w:rFonts w:eastAsia="Segoe UI"/>
          <w:b/>
          <w:bCs/>
          <w:shd w:val="clear" w:color="auto" w:fill="FFFFFF"/>
        </w:rPr>
        <w:t>BLOODQUANTITY</w:t>
      </w:r>
      <w:r>
        <w:rPr>
          <w:rFonts w:eastAsia="Segoe UI"/>
          <w:shd w:val="clear" w:color="auto" w:fill="FFFFFF"/>
        </w:rPr>
        <w:t>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2070"/>
        <w:gridCol w:w="2070"/>
        <w:gridCol w:w="207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20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BloodBankID</w:t>
            </w:r>
            <w:r>
              <w:t> </w:t>
            </w:r>
          </w:p>
        </w:tc>
        <w:tc>
          <w:tcPr>
            <w:tcW w:w="20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BloodGroup</w:t>
            </w:r>
            <w:r>
              <w:t> </w:t>
            </w:r>
          </w:p>
        </w:tc>
        <w:tc>
          <w:tcPr>
            <w:tcW w:w="20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BloodAmount </w:t>
            </w:r>
          </w:p>
        </w:tc>
      </w:tr>
    </w:tbl>
    <w:p>
      <w:pPr>
        <w:pStyle w:val="11"/>
        <w:spacing w:beforeAutospacing="0" w:after="107" w:afterAutospacing="0" w:line="360" w:lineRule="auto"/>
        <w:textAlignment w:val="baseline"/>
        <w:rPr>
          <w:rFonts w:eastAsia="Segoe UI"/>
          <w:color w:val="000000"/>
          <w:sz w:val="12"/>
          <w:szCs w:val="12"/>
        </w:rPr>
      </w:pPr>
      <w:r>
        <w:rPr>
          <w:rFonts w:eastAsia="Segoe UI"/>
          <w:b/>
          <w:bCs/>
          <w:shd w:val="clear" w:color="auto" w:fill="FFFFFF"/>
        </w:rPr>
        <w:t> </w:t>
      </w:r>
      <w:r>
        <w:rPr>
          <w:rFonts w:eastAsia="Segoe UI"/>
          <w:b/>
          <w:bCs/>
          <w:color w:val="000000"/>
          <w:shd w:val="clear" w:color="auto" w:fill="FFFFFF"/>
          <w:lang w:bidi="ar"/>
        </w:rPr>
        <w:t>TRANSFUSION</w:t>
      </w:r>
      <w:r>
        <w:rPr>
          <w:rFonts w:eastAsia="Segoe UI"/>
          <w:color w:val="000000"/>
          <w:shd w:val="clear" w:color="auto" w:fill="FFFFFF"/>
          <w:lang w:bidi="ar"/>
        </w:rPr>
        <w:t>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937"/>
        <w:gridCol w:w="1417"/>
        <w:gridCol w:w="1243"/>
        <w:gridCol w:w="1137"/>
        <w:gridCol w:w="590"/>
        <w:gridCol w:w="610"/>
        <w:gridCol w:w="197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DonorID</w:t>
            </w:r>
            <w:r>
              <w:t> </w:t>
            </w:r>
          </w:p>
        </w:tc>
        <w:tc>
          <w:tcPr>
            <w:tcW w:w="104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BloodBankID</w:t>
            </w:r>
            <w:r>
              <w:t> </w:t>
            </w:r>
          </w:p>
        </w:tc>
        <w:tc>
          <w:tcPr>
            <w:tcW w:w="92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RecipientID</w:t>
            </w:r>
            <w:r>
              <w:t> </w:t>
            </w:r>
          </w:p>
        </w:tc>
        <w:tc>
          <w:tcPr>
            <w:tcW w:w="86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HospitalID</w:t>
            </w:r>
            <w:r>
              <w:t> </w:t>
            </w:r>
          </w:p>
        </w:tc>
        <w:tc>
          <w:tcPr>
            <w:tcW w:w="59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Date</w:t>
            </w:r>
            <w:r>
              <w:t> </w:t>
            </w:r>
          </w:p>
        </w:tc>
        <w:tc>
          <w:tcPr>
            <w:tcW w:w="61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Time</w:t>
            </w:r>
            <w:r>
              <w:t> </w:t>
            </w:r>
          </w:p>
        </w:tc>
        <w:tc>
          <w:tcPr>
            <w:tcW w:w="141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AmountTransferred </w:t>
            </w:r>
          </w:p>
        </w:tc>
      </w:tr>
    </w:tbl>
    <w:p>
      <w:pPr>
        <w:shd w:val="clear" w:color="auto" w:fill="FFFFFF"/>
        <w:spacing w:line="360" w:lineRule="auto"/>
        <w:rPr>
          <w:rFonts w:ascii="Times New Roman" w:hAnsi="Times New Roman" w:eastAsia="Segoe UI" w:cs="Times New Roman"/>
          <w:b/>
          <w:bCs/>
          <w:color w:val="000000"/>
          <w:sz w:val="12"/>
          <w:szCs w:val="12"/>
        </w:rPr>
      </w:pPr>
      <w:r>
        <w:rPr>
          <w:rFonts w:ascii="Times New Roman" w:hAnsi="Times New Roman" w:eastAsia="Segoe UI" w:cs="Times New Roman"/>
          <w:b/>
          <w:bCs/>
          <w:color w:val="000000"/>
          <w:sz w:val="24"/>
          <w:szCs w:val="24"/>
          <w:shd w:val="clear" w:color="auto" w:fill="FFFFFF"/>
          <w:lang w:bidi="ar"/>
        </w:rPr>
        <w:t>RECIPIENT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243"/>
        <w:gridCol w:w="777"/>
        <w:gridCol w:w="790"/>
        <w:gridCol w:w="777"/>
        <w:gridCol w:w="770"/>
        <w:gridCol w:w="127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92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RecipientID</w:t>
            </w:r>
            <w:r>
              <w:t>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FName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LName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Gender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DOB </w:t>
            </w:r>
          </w:p>
        </w:tc>
        <w:tc>
          <w:tcPr>
            <w:tcW w:w="94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BloodGroup </w:t>
            </w:r>
          </w:p>
        </w:tc>
      </w:tr>
    </w:tbl>
    <w:p>
      <w:pPr>
        <w:pStyle w:val="11"/>
        <w:spacing w:beforeAutospacing="0" w:after="107" w:afterAutospacing="0" w:line="360" w:lineRule="auto"/>
        <w:textAlignment w:val="baseline"/>
      </w:pPr>
      <w:r>
        <w:rPr>
          <w:rFonts w:eastAsia="Segoe UI"/>
          <w:b/>
          <w:bCs/>
          <w:shd w:val="clear" w:color="auto" w:fill="FFFFFF"/>
        </w:rPr>
        <w:t>RECIPIENTPHONE</w:t>
      </w:r>
      <w:r>
        <w:rPr>
          <w:rFonts w:eastAsia="Segoe UI"/>
          <w:shd w:val="clear" w:color="auto" w:fill="FFFFFF"/>
        </w:rPr>
        <w:t>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80"/>
        <w:gridCol w:w="15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RecipientID</w:t>
            </w:r>
            <w:r>
              <w:t> </w:t>
            </w:r>
          </w:p>
        </w:tc>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PhoneNumber</w:t>
            </w:r>
            <w:r>
              <w:t> </w:t>
            </w:r>
          </w:p>
        </w:tc>
      </w:tr>
    </w:tbl>
    <w:p>
      <w:pPr>
        <w:pStyle w:val="11"/>
        <w:spacing w:beforeAutospacing="0" w:after="107" w:afterAutospacing="0" w:line="360" w:lineRule="auto"/>
        <w:textAlignment w:val="baseline"/>
      </w:pPr>
      <w:r>
        <w:rPr>
          <w:rFonts w:eastAsia="Segoe UI"/>
          <w:shd w:val="clear" w:color="auto" w:fill="FFFFFF"/>
        </w:rPr>
        <w:t> </w:t>
      </w:r>
      <w:r>
        <w:rPr>
          <w:rFonts w:eastAsia="Segoe UI"/>
          <w:b/>
          <w:bCs/>
          <w:shd w:val="clear" w:color="auto" w:fill="FFFFFF"/>
        </w:rPr>
        <w:t xml:space="preserve"> RECIPIENTADDRESS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80"/>
        <w:gridCol w:w="15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RecipientID</w:t>
            </w:r>
            <w:r>
              <w:t> </w:t>
            </w:r>
          </w:p>
        </w:tc>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Address</w:t>
            </w:r>
            <w:r>
              <w:t> </w:t>
            </w:r>
          </w:p>
        </w:tc>
      </w:tr>
    </w:tbl>
    <w:p>
      <w:pPr>
        <w:pStyle w:val="11"/>
        <w:spacing w:beforeAutospacing="0" w:after="107" w:afterAutospacing="0" w:line="360" w:lineRule="auto"/>
        <w:textAlignment w:val="baseline"/>
      </w:pPr>
      <w:r>
        <w:rPr>
          <w:rFonts w:eastAsia="Segoe UI"/>
          <w:shd w:val="clear" w:color="auto" w:fill="FFFFFF"/>
        </w:rPr>
        <w:t>RECIPIENTMEDICALCONDITION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80"/>
        <w:gridCol w:w="15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RecipientID</w:t>
            </w:r>
            <w:r>
              <w:t> </w:t>
            </w:r>
          </w:p>
        </w:tc>
        <w:tc>
          <w:tcPr>
            <w:tcW w:w="158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Disease</w:t>
            </w:r>
          </w:p>
        </w:tc>
      </w:tr>
    </w:tbl>
    <w:p>
      <w:pPr>
        <w:shd w:val="clear" w:color="auto" w:fill="FFFFFF"/>
        <w:spacing w:line="360" w:lineRule="auto"/>
        <w:rPr>
          <w:rFonts w:ascii="Times New Roman" w:hAnsi="Times New Roman" w:eastAsia="Segoe UI" w:cs="Times New Roman"/>
          <w:color w:val="000000"/>
          <w:sz w:val="12"/>
          <w:szCs w:val="12"/>
        </w:rPr>
      </w:pPr>
      <w:r>
        <w:rPr>
          <w:rFonts w:ascii="Times New Roman" w:hAnsi="Times New Roman" w:eastAsia="Segoe UI" w:cs="Times New Roman"/>
          <w:color w:val="000000"/>
          <w:sz w:val="24"/>
          <w:szCs w:val="24"/>
          <w:shd w:val="clear" w:color="auto" w:fill="FFFFFF"/>
          <w:lang w:bidi="ar"/>
        </w:rPr>
        <w:t>HOSPITAL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50"/>
        <w:gridCol w:w="1550"/>
        <w:gridCol w:w="15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HospitalID</w:t>
            </w:r>
            <w:r>
              <w:t> </w:t>
            </w:r>
          </w:p>
        </w:tc>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HospitalName </w:t>
            </w:r>
          </w:p>
        </w:tc>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Location </w:t>
            </w:r>
          </w:p>
        </w:tc>
      </w:tr>
    </w:tbl>
    <w:p>
      <w:pPr>
        <w:pStyle w:val="11"/>
        <w:spacing w:beforeAutospacing="0" w:after="107" w:afterAutospacing="0" w:line="360" w:lineRule="auto"/>
        <w:textAlignment w:val="baseline"/>
      </w:pPr>
      <w:r>
        <w:rPr>
          <w:rFonts w:eastAsia="Segoe UI"/>
          <w:shd w:val="clear" w:color="auto" w:fill="FFFFFF"/>
        </w:rPr>
        <w:t>HOSPITALTELEPHONE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550"/>
        <w:gridCol w:w="15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HospitalID</w:t>
            </w:r>
            <w:r>
              <w:t> </w:t>
            </w:r>
          </w:p>
        </w:tc>
        <w:tc>
          <w:tcPr>
            <w:tcW w:w="155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PhoneNumber</w:t>
            </w:r>
            <w:r>
              <w:t> </w:t>
            </w:r>
          </w:p>
        </w:tc>
      </w:tr>
    </w:tbl>
    <w:p>
      <w:pPr>
        <w:shd w:val="clear" w:color="auto" w:fill="FFFFFF"/>
        <w:spacing w:line="360" w:lineRule="auto"/>
        <w:rPr>
          <w:rFonts w:ascii="Times New Roman" w:hAnsi="Times New Roman" w:eastAsia="Segoe UI" w:cs="Times New Roman"/>
          <w:color w:val="000000"/>
          <w:sz w:val="12"/>
          <w:szCs w:val="12"/>
        </w:rPr>
      </w:pPr>
      <w:r>
        <w:rPr>
          <w:rFonts w:ascii="Times New Roman" w:hAnsi="Times New Roman" w:eastAsia="Segoe UI" w:cs="Times New Roman"/>
          <w:color w:val="000000"/>
          <w:sz w:val="24"/>
          <w:szCs w:val="24"/>
          <w:shd w:val="clear" w:color="auto" w:fill="FFFFFF"/>
          <w:lang w:bidi="ar"/>
        </w:rPr>
        <w:t>STAFF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790"/>
        <w:gridCol w:w="780"/>
        <w:gridCol w:w="790"/>
        <w:gridCol w:w="777"/>
        <w:gridCol w:w="770"/>
        <w:gridCol w:w="857"/>
        <w:gridCol w:w="141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StaffID</w:t>
            </w:r>
            <w:r>
              <w:t>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FName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LName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Gender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DOB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Position </w:t>
            </w:r>
          </w:p>
        </w:tc>
        <w:tc>
          <w:tcPr>
            <w:tcW w:w="104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BloodBankID</w:t>
            </w: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1550" w:type="dxa"/>
            <w:gridSpan w:val="2"/>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t>Salary </w:t>
            </w:r>
          </w:p>
        </w:tc>
        <w:tc>
          <w:tcPr>
            <w:tcW w:w="0" w:type="auto"/>
            <w:tcBorders>
              <w:top w:val="single" w:color="auto" w:sz="4" w:space="0"/>
              <w:left w:val="single" w:color="auto" w:sz="4" w:space="0"/>
              <w:bottom w:val="nil"/>
              <w:right w:val="nil"/>
            </w:tcBorders>
            <w:shd w:val="clear" w:color="auto" w:fill="auto"/>
          </w:tcPr>
          <w:p>
            <w:pPr>
              <w:spacing w:line="360" w:lineRule="auto"/>
              <w:textAlignment w:val="top"/>
              <w:rPr>
                <w:rFonts w:ascii="Times New Roman" w:hAnsi="Times New Roman" w:cs="Times New Roman"/>
              </w:rPr>
            </w:pPr>
            <w:r>
              <w:rPr>
                <w:rFonts w:ascii="Times New Roman" w:hAnsi="Times New Roman" w:eastAsia="SimSun" w:cs="Times New Roman"/>
                <w:sz w:val="24"/>
                <w:szCs w:val="24"/>
                <w:lang w:bidi="ar"/>
              </w:rPr>
              <w:t> </w:t>
            </w:r>
          </w:p>
        </w:tc>
        <w:tc>
          <w:tcPr>
            <w:tcW w:w="0" w:type="auto"/>
            <w:tcBorders>
              <w:top w:val="single" w:color="auto" w:sz="4" w:space="0"/>
              <w:left w:val="nil"/>
              <w:bottom w:val="nil"/>
              <w:right w:val="nil"/>
            </w:tcBorders>
            <w:shd w:val="clear" w:color="auto" w:fill="auto"/>
          </w:tcPr>
          <w:p>
            <w:pPr>
              <w:spacing w:line="360" w:lineRule="auto"/>
              <w:textAlignment w:val="top"/>
              <w:rPr>
                <w:rFonts w:ascii="Times New Roman" w:hAnsi="Times New Roman" w:cs="Times New Roman"/>
              </w:rPr>
            </w:pPr>
            <w:r>
              <w:rPr>
                <w:rFonts w:ascii="Times New Roman" w:hAnsi="Times New Roman" w:eastAsia="SimSun" w:cs="Times New Roman"/>
                <w:sz w:val="24"/>
                <w:szCs w:val="24"/>
                <w:lang w:bidi="ar"/>
              </w:rPr>
              <w:t> </w:t>
            </w:r>
          </w:p>
        </w:tc>
        <w:tc>
          <w:tcPr>
            <w:tcW w:w="0" w:type="auto"/>
            <w:tcBorders>
              <w:top w:val="single" w:color="auto" w:sz="4" w:space="0"/>
              <w:left w:val="nil"/>
              <w:bottom w:val="nil"/>
              <w:right w:val="nil"/>
            </w:tcBorders>
            <w:shd w:val="clear" w:color="auto" w:fill="auto"/>
          </w:tcPr>
          <w:p>
            <w:pPr>
              <w:spacing w:line="360" w:lineRule="auto"/>
              <w:textAlignment w:val="top"/>
              <w:rPr>
                <w:rFonts w:ascii="Times New Roman" w:hAnsi="Times New Roman" w:cs="Times New Roman"/>
              </w:rPr>
            </w:pPr>
            <w:r>
              <w:rPr>
                <w:rFonts w:ascii="Times New Roman" w:hAnsi="Times New Roman" w:eastAsia="SimSun" w:cs="Times New Roman"/>
                <w:sz w:val="24"/>
                <w:szCs w:val="24"/>
                <w:lang w:bidi="ar"/>
              </w:rPr>
              <w:t> </w:t>
            </w:r>
          </w:p>
        </w:tc>
        <w:tc>
          <w:tcPr>
            <w:tcW w:w="0" w:type="auto"/>
            <w:tcBorders>
              <w:top w:val="single" w:color="auto" w:sz="4" w:space="0"/>
              <w:left w:val="nil"/>
              <w:bottom w:val="nil"/>
              <w:right w:val="nil"/>
            </w:tcBorders>
            <w:shd w:val="clear" w:color="auto" w:fill="auto"/>
          </w:tcPr>
          <w:p>
            <w:pPr>
              <w:spacing w:line="360" w:lineRule="auto"/>
              <w:textAlignment w:val="top"/>
              <w:rPr>
                <w:rFonts w:ascii="Times New Roman" w:hAnsi="Times New Roman" w:cs="Times New Roman"/>
              </w:rPr>
            </w:pPr>
            <w:r>
              <w:rPr>
                <w:rFonts w:ascii="Times New Roman" w:hAnsi="Times New Roman" w:eastAsia="SimSun" w:cs="Times New Roman"/>
                <w:sz w:val="24"/>
                <w:szCs w:val="24"/>
                <w:lang w:bidi="ar"/>
              </w:rPr>
              <w:t> </w:t>
            </w:r>
          </w:p>
        </w:tc>
        <w:tc>
          <w:tcPr>
            <w:tcW w:w="0" w:type="auto"/>
            <w:tcBorders>
              <w:top w:val="single" w:color="auto" w:sz="4" w:space="0"/>
              <w:left w:val="nil"/>
              <w:bottom w:val="nil"/>
              <w:right w:val="nil"/>
            </w:tcBorders>
            <w:shd w:val="clear" w:color="auto" w:fill="auto"/>
          </w:tcPr>
          <w:p>
            <w:pPr>
              <w:spacing w:line="360" w:lineRule="auto"/>
              <w:textAlignment w:val="top"/>
              <w:rPr>
                <w:rFonts w:ascii="Times New Roman" w:hAnsi="Times New Roman" w:cs="Times New Roman"/>
              </w:rPr>
            </w:pPr>
            <w:r>
              <w:rPr>
                <w:rFonts w:ascii="Times New Roman" w:hAnsi="Times New Roman" w:eastAsia="SimSun" w:cs="Times New Roman"/>
                <w:sz w:val="24"/>
                <w:szCs w:val="24"/>
                <w:lang w:bidi="ar"/>
              </w:rPr>
              <w:t> </w:t>
            </w:r>
          </w:p>
        </w:tc>
      </w:tr>
    </w:tbl>
    <w:p>
      <w:pPr>
        <w:pStyle w:val="11"/>
        <w:spacing w:beforeAutospacing="0" w:after="107" w:afterAutospacing="0" w:line="360" w:lineRule="auto"/>
        <w:textAlignment w:val="baseline"/>
      </w:pPr>
      <w:r>
        <w:rPr>
          <w:rFonts w:eastAsia="Segoe UI"/>
          <w:shd w:val="clear" w:color="auto" w:fill="FFFFFF"/>
        </w:rPr>
        <w:t>STAFFPHONE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790"/>
        <w:gridCol w:w="14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StaffID</w:t>
            </w:r>
            <w:r>
              <w:t> </w:t>
            </w:r>
          </w:p>
        </w:tc>
        <w:tc>
          <w:tcPr>
            <w:tcW w:w="106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PhoneNumber</w:t>
            </w:r>
            <w:r>
              <w:t> </w:t>
            </w:r>
          </w:p>
        </w:tc>
      </w:tr>
    </w:tbl>
    <w:p>
      <w:pPr>
        <w:pStyle w:val="11"/>
        <w:spacing w:beforeAutospacing="0" w:after="107" w:afterAutospacing="0" w:line="360" w:lineRule="auto"/>
        <w:textAlignment w:val="baseline"/>
      </w:pPr>
      <w:r>
        <w:rPr>
          <w:rFonts w:eastAsia="Segoe UI"/>
          <w:shd w:val="clear" w:color="auto" w:fill="FFFFFF"/>
        </w:rPr>
        <w:t>STAFFADDRESS </w:t>
      </w:r>
    </w:p>
    <w:tbl>
      <w:tblPr>
        <w:tblStyle w:val="7"/>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790"/>
        <w:gridCol w:w="8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StaffID</w:t>
            </w:r>
            <w:r>
              <w:t> </w:t>
            </w:r>
          </w:p>
        </w:tc>
        <w:tc>
          <w:tcPr>
            <w:tcW w:w="770" w:type="dxa"/>
            <w:tcBorders>
              <w:top w:val="single" w:color="auto" w:sz="4" w:space="0"/>
              <w:left w:val="single" w:color="auto" w:sz="4" w:space="0"/>
              <w:bottom w:val="single" w:color="auto" w:sz="4" w:space="0"/>
              <w:right w:val="single" w:color="auto" w:sz="4" w:space="0"/>
            </w:tcBorders>
            <w:shd w:val="clear" w:color="auto" w:fill="auto"/>
          </w:tcPr>
          <w:p>
            <w:pPr>
              <w:pStyle w:val="11"/>
              <w:spacing w:beforeAutospacing="0" w:afterAutospacing="0" w:line="360" w:lineRule="auto"/>
              <w:textAlignment w:val="baseline"/>
            </w:pPr>
            <w:r>
              <w:rPr>
                <w:u w:val="single"/>
              </w:rPr>
              <w:t>Address</w:t>
            </w:r>
            <w:r>
              <w:t> </w:t>
            </w:r>
          </w:p>
        </w:tc>
      </w:tr>
    </w:tbl>
    <w:p>
      <w:pPr>
        <w:pStyle w:val="4"/>
        <w:spacing w:line="360" w:lineRule="auto"/>
        <w:rPr>
          <w:rFonts w:ascii="Times New Roman" w:hAnsi="Times New Roman" w:cs="Times New Roman"/>
          <w:b/>
          <w:bCs/>
          <w:color w:val="auto"/>
          <w:sz w:val="28"/>
          <w:szCs w:val="28"/>
        </w:rPr>
      </w:pPr>
      <w:bookmarkStart w:id="7" w:name="_Toc128649743"/>
    </w:p>
    <w:p>
      <w:pPr>
        <w:pStyle w:val="4"/>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3.3Physical database design of the new </w:t>
      </w:r>
      <w:bookmarkEnd w:id="7"/>
      <w:bookmarkStart w:id="8" w:name="_Toc128649744"/>
      <w:r>
        <w:rPr>
          <w:rFonts w:ascii="Times New Roman" w:hAnsi="Times New Roman" w:cs="Times New Roman"/>
          <w:b/>
          <w:bCs/>
          <w:color w:val="auto"/>
          <w:sz w:val="28"/>
          <w:szCs w:val="28"/>
        </w:rPr>
        <w:t>system</w:t>
      </w:r>
    </w:p>
    <w:p>
      <w:pPr>
        <w:pStyle w:val="4"/>
        <w:spacing w:line="360" w:lineRule="auto"/>
        <w:ind w:left="2790"/>
        <w:rPr>
          <w:rFonts w:ascii="Times New Roman" w:hAnsi="Times New Roman" w:cs="Times New Roman"/>
          <w:b/>
          <w:bCs/>
          <w:color w:val="auto"/>
          <w:sz w:val="28"/>
          <w:szCs w:val="28"/>
        </w:rPr>
      </w:pPr>
      <w:r>
        <w:rPr>
          <w:rFonts w:ascii="Times New Roman" w:hAnsi="Times New Roman" w:cs="Times New Roman"/>
          <w:b/>
          <w:bCs/>
          <w:color w:val="auto"/>
          <w:sz w:val="28"/>
          <w:szCs w:val="28"/>
        </w:rPr>
        <w:t>3.3.1Physical design strategy</w:t>
      </w:r>
      <w:bookmarkEnd w:id="8"/>
    </w:p>
    <w:p>
      <w:pPr>
        <w:spacing w:line="360" w:lineRule="auto"/>
        <w:rPr>
          <w:rFonts w:ascii="Times New Roman" w:hAnsi="Times New Roman" w:cs="Times New Roman"/>
          <w:sz w:val="24"/>
          <w:szCs w:val="24"/>
        </w:rPr>
      </w:pPr>
      <w:r>
        <w:rPr>
          <w:rFonts w:ascii="Times New Roman" w:hAnsi="Times New Roman" w:cs="Times New Roman"/>
          <w:sz w:val="24"/>
          <w:szCs w:val="24"/>
        </w:rPr>
        <w:t>In this section, there are data type and size specifications for our logical database design. These will be used later in implementation section.</w:t>
      </w:r>
    </w:p>
    <w:p>
      <w:pPr>
        <w:pStyle w:val="16"/>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DONOR table:</w:t>
      </w:r>
    </w:p>
    <w:tbl>
      <w:tblPr>
        <w:tblStyle w:val="12"/>
        <w:tblW w:w="9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7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23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Attribute name</w:t>
            </w:r>
          </w:p>
        </w:tc>
        <w:tc>
          <w:tcPr>
            <w:tcW w:w="712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23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domain_DonorID</w:t>
            </w:r>
          </w:p>
        </w:tc>
        <w:tc>
          <w:tcPr>
            <w:tcW w:w="712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23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domain_FName</w:t>
            </w:r>
          </w:p>
        </w:tc>
        <w:tc>
          <w:tcPr>
            <w:tcW w:w="712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23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domain_LName</w:t>
            </w:r>
          </w:p>
        </w:tc>
        <w:tc>
          <w:tcPr>
            <w:tcW w:w="712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23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domain_Gender</w:t>
            </w:r>
          </w:p>
        </w:tc>
        <w:tc>
          <w:tcPr>
            <w:tcW w:w="712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23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domain_DOB</w:t>
            </w:r>
          </w:p>
        </w:tc>
        <w:tc>
          <w:tcPr>
            <w:tcW w:w="712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Date composed of day, month and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23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domain_Age</w:t>
            </w:r>
          </w:p>
        </w:tc>
        <w:tc>
          <w:tcPr>
            <w:tcW w:w="712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 xml:space="preserve">Variable length character  maximum length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23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domain_BloodGroup</w:t>
            </w:r>
          </w:p>
        </w:tc>
        <w:tc>
          <w:tcPr>
            <w:tcW w:w="712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3</w:t>
            </w:r>
          </w:p>
        </w:tc>
      </w:tr>
    </w:tbl>
    <w:p>
      <w:pPr>
        <w:spacing w:line="360" w:lineRule="auto"/>
        <w:rPr>
          <w:rFonts w:ascii="Times New Roman" w:hAnsi="Times New Roman" w:cs="Times New Roman"/>
          <w:sz w:val="24"/>
          <w:szCs w:val="24"/>
        </w:rPr>
      </w:pPr>
    </w:p>
    <w:p>
      <w:pPr>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DONORPHONE table:</w:t>
      </w:r>
    </w:p>
    <w:tbl>
      <w:tblPr>
        <w:tblStyle w:val="12"/>
        <w:tblW w:w="9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3"/>
        <w:gridCol w:w="6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443"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Attribute name</w:t>
            </w:r>
          </w:p>
        </w:tc>
        <w:tc>
          <w:tcPr>
            <w:tcW w:w="6918"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443"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 DonorID</w:t>
            </w:r>
          </w:p>
        </w:tc>
        <w:tc>
          <w:tcPr>
            <w:tcW w:w="6918"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443"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domain_PhoneNumber</w:t>
            </w:r>
          </w:p>
        </w:tc>
        <w:tc>
          <w:tcPr>
            <w:tcW w:w="6918"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15</w:t>
            </w:r>
          </w:p>
        </w:tc>
      </w:tr>
    </w:tbl>
    <w:p>
      <w:pPr>
        <w:spacing w:line="360" w:lineRule="auto"/>
        <w:ind w:left="360"/>
        <w:rPr>
          <w:rFonts w:ascii="Times New Roman" w:hAnsi="Times New Roman" w:cs="Times New Roman"/>
          <w:sz w:val="24"/>
          <w:szCs w:val="24"/>
        </w:rPr>
      </w:pPr>
    </w:p>
    <w:p>
      <w:pPr>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DONORADDRESS table:</w:t>
      </w:r>
    </w:p>
    <w:tbl>
      <w:tblPr>
        <w:tblStyle w:val="12"/>
        <w:tblW w:w="9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9"/>
        <w:gridCol w:w="7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23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Attribute name</w:t>
            </w:r>
          </w:p>
        </w:tc>
        <w:tc>
          <w:tcPr>
            <w:tcW w:w="712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23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Domain_DonorID</w:t>
            </w:r>
          </w:p>
        </w:tc>
        <w:tc>
          <w:tcPr>
            <w:tcW w:w="712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23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domain_Address</w:t>
            </w:r>
          </w:p>
        </w:tc>
        <w:tc>
          <w:tcPr>
            <w:tcW w:w="712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100</w:t>
            </w:r>
          </w:p>
        </w:tc>
      </w:tr>
    </w:tbl>
    <w:p>
      <w:pPr>
        <w:spacing w:line="360" w:lineRule="auto"/>
        <w:ind w:left="360"/>
        <w:rPr>
          <w:rFonts w:ascii="Times New Roman" w:hAnsi="Times New Roman" w:cs="Times New Roman"/>
          <w:sz w:val="24"/>
          <w:szCs w:val="24"/>
        </w:rPr>
      </w:pPr>
    </w:p>
    <w:p>
      <w:pPr>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DONATION table:</w:t>
      </w:r>
    </w:p>
    <w:tbl>
      <w:tblPr>
        <w:tblStyle w:val="12"/>
        <w:tblW w:w="9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9"/>
        <w:gridCol w:w="6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0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Attribute name</w:t>
            </w:r>
          </w:p>
        </w:tc>
        <w:tc>
          <w:tcPr>
            <w:tcW w:w="667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09" w:type="dxa"/>
          </w:tcPr>
          <w:p>
            <w:pPr>
              <w:spacing w:line="360" w:lineRule="auto"/>
              <w:rPr>
                <w:rFonts w:ascii="Times New Roman" w:hAnsi="Times New Roman" w:cs="Times New Roman" w:eastAsiaTheme="minorHAnsi"/>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w:t>
            </w:r>
            <w:r>
              <w:rPr>
                <w:rFonts w:ascii="Times New Roman" w:hAnsi="Times New Roman" w:cs="Times New Roman" w:eastAsiaTheme="minorHAnsi"/>
                <w:sz w:val="24"/>
                <w:szCs w:val="24"/>
              </w:rPr>
              <w:t>BloodBankID</w:t>
            </w:r>
          </w:p>
        </w:tc>
        <w:tc>
          <w:tcPr>
            <w:tcW w:w="667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0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 StaffID</w:t>
            </w:r>
          </w:p>
        </w:tc>
        <w:tc>
          <w:tcPr>
            <w:tcW w:w="667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0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 Date</w:t>
            </w:r>
          </w:p>
        </w:tc>
        <w:tc>
          <w:tcPr>
            <w:tcW w:w="667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Date composed of day, month and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70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domain_DonorId</w:t>
            </w:r>
          </w:p>
        </w:tc>
        <w:tc>
          <w:tcPr>
            <w:tcW w:w="667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70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Domain_AmountDonated</w:t>
            </w:r>
          </w:p>
        </w:tc>
        <w:tc>
          <w:tcPr>
            <w:tcW w:w="667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Floating point number</w:t>
            </w:r>
          </w:p>
        </w:tc>
      </w:tr>
    </w:tbl>
    <w:p>
      <w:pPr>
        <w:spacing w:line="360" w:lineRule="auto"/>
        <w:rPr>
          <w:rFonts w:ascii="Times New Roman" w:hAnsi="Times New Roman" w:cs="Times New Roman"/>
          <w:sz w:val="24"/>
          <w:szCs w:val="24"/>
        </w:rPr>
      </w:pPr>
    </w:p>
    <w:p>
      <w:pPr>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BLOODBANK table:</w:t>
      </w:r>
    </w:p>
    <w:tbl>
      <w:tblPr>
        <w:tblStyle w:val="12"/>
        <w:tblW w:w="9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6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50"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Attribute name</w:t>
            </w:r>
          </w:p>
        </w:tc>
        <w:tc>
          <w:tcPr>
            <w:tcW w:w="6791"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50"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w:t>
            </w:r>
            <w:r>
              <w:rPr>
                <w:rFonts w:ascii="Times New Roman" w:hAnsi="Times New Roman" w:cs="Times New Roman" w:eastAsiaTheme="minorHAnsi"/>
                <w:sz w:val="24"/>
                <w:szCs w:val="24"/>
              </w:rPr>
              <w:t>BloodBankID</w:t>
            </w:r>
          </w:p>
        </w:tc>
        <w:tc>
          <w:tcPr>
            <w:tcW w:w="6791"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50"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w:t>
            </w:r>
            <w:r>
              <w:rPr>
                <w:rFonts w:ascii="Times New Roman" w:hAnsi="Times New Roman" w:cs="Times New Roman" w:eastAsiaTheme="minorHAnsi"/>
                <w:sz w:val="24"/>
                <w:szCs w:val="24"/>
              </w:rPr>
              <w:t>Name</w:t>
            </w:r>
          </w:p>
        </w:tc>
        <w:tc>
          <w:tcPr>
            <w:tcW w:w="6791"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50"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w:t>
            </w:r>
            <w:r>
              <w:rPr>
                <w:rFonts w:ascii="Times New Roman" w:hAnsi="Times New Roman" w:cs="Times New Roman" w:eastAsiaTheme="minorHAnsi"/>
                <w:sz w:val="24"/>
                <w:szCs w:val="24"/>
              </w:rPr>
              <w:t>Location</w:t>
            </w:r>
          </w:p>
        </w:tc>
        <w:tc>
          <w:tcPr>
            <w:tcW w:w="6791"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50"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domain_ManagingStaffID</w:t>
            </w:r>
          </w:p>
        </w:tc>
        <w:tc>
          <w:tcPr>
            <w:tcW w:w="6791"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3</w:t>
            </w:r>
          </w:p>
        </w:tc>
      </w:tr>
    </w:tbl>
    <w:p>
      <w:pPr>
        <w:spacing w:line="360" w:lineRule="auto"/>
        <w:rPr>
          <w:rFonts w:ascii="Times New Roman" w:hAnsi="Times New Roman" w:cs="Times New Roman"/>
          <w:sz w:val="24"/>
          <w:szCs w:val="24"/>
        </w:rPr>
      </w:pPr>
    </w:p>
    <w:p>
      <w:pPr>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BLOODBANKPHONE table</w:t>
      </w:r>
    </w:p>
    <w:tbl>
      <w:tblPr>
        <w:tblStyle w:val="12"/>
        <w:tblW w:w="9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0"/>
        <w:gridCol w:w="6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50" w:type="dxa"/>
          </w:tcPr>
          <w:p>
            <w:pPr>
              <w:spacing w:line="360" w:lineRule="auto"/>
              <w:rPr>
                <w:rFonts w:ascii="Times New Roman" w:hAnsi="Times New Roman" w:cs="Times New Roman" w:eastAsiaTheme="minorHAnsi"/>
                <w:sz w:val="24"/>
                <w:szCs w:val="24"/>
                <w:u w:val="single"/>
              </w:rPr>
            </w:pPr>
            <w:r>
              <w:rPr>
                <w:rFonts w:ascii="Times New Roman" w:hAnsi="Times New Roman" w:cs="Times New Roman" w:eastAsiaTheme="minorHAnsi"/>
                <w:sz w:val="24"/>
                <w:szCs w:val="24"/>
                <w:u w:val="single"/>
              </w:rPr>
              <w:t>Attribute name</w:t>
            </w:r>
          </w:p>
        </w:tc>
        <w:tc>
          <w:tcPr>
            <w:tcW w:w="6791"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50"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domain_BloodBankID</w:t>
            </w:r>
          </w:p>
        </w:tc>
        <w:tc>
          <w:tcPr>
            <w:tcW w:w="6791"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50" w:type="dxa"/>
          </w:tcPr>
          <w:p>
            <w:pPr>
              <w:spacing w:line="360" w:lineRule="auto"/>
              <w:rPr>
                <w:rFonts w:ascii="Times New Roman" w:hAnsi="Times New Roman" w:cs="Times New Roman" w:eastAsiaTheme="minorHAnsi"/>
                <w:sz w:val="24"/>
                <w:szCs w:val="24"/>
                <w:u w:val="single"/>
              </w:rPr>
            </w:pPr>
            <w:r>
              <w:rPr>
                <w:rFonts w:ascii="Times New Roman" w:hAnsi="Times New Roman" w:cs="Times New Roman" w:eastAsiaTheme="minorHAnsi"/>
                <w:sz w:val="24"/>
                <w:szCs w:val="24"/>
              </w:rPr>
              <w:t>domain_PhoneNumber</w:t>
            </w:r>
          </w:p>
        </w:tc>
        <w:tc>
          <w:tcPr>
            <w:tcW w:w="6791"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15</w:t>
            </w:r>
          </w:p>
        </w:tc>
      </w:tr>
    </w:tbl>
    <w:p>
      <w:pPr>
        <w:spacing w:line="360" w:lineRule="auto"/>
        <w:ind w:left="360"/>
        <w:rPr>
          <w:rFonts w:ascii="Times New Roman" w:hAnsi="Times New Roman" w:cs="Times New Roman"/>
          <w:sz w:val="24"/>
          <w:szCs w:val="24"/>
        </w:rPr>
      </w:pPr>
    </w:p>
    <w:p>
      <w:pPr>
        <w:numPr>
          <w:ilvl w:val="0"/>
          <w:numId w:val="34"/>
        </w:numPr>
        <w:spacing w:line="360" w:lineRule="auto"/>
        <w:rPr>
          <w:rFonts w:ascii="Times New Roman" w:hAnsi="Times New Roman" w:cs="Times New Roman"/>
          <w:sz w:val="24"/>
          <w:szCs w:val="24"/>
        </w:rPr>
      </w:pPr>
      <w:r>
        <w:rPr>
          <w:rFonts w:ascii="Times New Roman" w:hAnsi="Times New Roman" w:cs="Times New Roman"/>
          <w:b/>
          <w:bCs/>
          <w:sz w:val="24"/>
          <w:szCs w:val="24"/>
        </w:rPr>
        <w:t>BLOODQUANTITY table:</w:t>
      </w:r>
    </w:p>
    <w:tbl>
      <w:tblPr>
        <w:tblStyle w:val="12"/>
        <w:tblW w:w="9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6"/>
        <w:gridCol w:w="5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424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Attribute name</w:t>
            </w:r>
          </w:p>
        </w:tc>
        <w:tc>
          <w:tcPr>
            <w:tcW w:w="517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424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w:t>
            </w:r>
            <w:r>
              <w:rPr>
                <w:rFonts w:ascii="Times New Roman" w:hAnsi="Times New Roman" w:cs="Times New Roman" w:eastAsiaTheme="minorHAnsi"/>
                <w:sz w:val="24"/>
                <w:szCs w:val="24"/>
              </w:rPr>
              <w:t>BloodBankID</w:t>
            </w:r>
          </w:p>
        </w:tc>
        <w:tc>
          <w:tcPr>
            <w:tcW w:w="517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424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domain_BloodGroup</w:t>
            </w:r>
          </w:p>
        </w:tc>
        <w:tc>
          <w:tcPr>
            <w:tcW w:w="517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424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Blood</w:t>
            </w:r>
            <w:r>
              <w:rPr>
                <w:rFonts w:ascii="Times New Roman" w:hAnsi="Times New Roman" w:cs="Times New Roman" w:eastAsiaTheme="minorHAnsi"/>
                <w:sz w:val="24"/>
                <w:szCs w:val="24"/>
              </w:rPr>
              <w:t>Amount</w:t>
            </w:r>
          </w:p>
        </w:tc>
        <w:tc>
          <w:tcPr>
            <w:tcW w:w="517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Floating point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424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Date(Collection and Expiration)</w:t>
            </w:r>
          </w:p>
        </w:tc>
        <w:tc>
          <w:tcPr>
            <w:tcW w:w="517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Date composed of day, month and year</w:t>
            </w:r>
          </w:p>
        </w:tc>
      </w:tr>
    </w:tbl>
    <w:p>
      <w:pPr>
        <w:spacing w:line="360" w:lineRule="auto"/>
        <w:rPr>
          <w:rFonts w:ascii="Times New Roman" w:hAnsi="Times New Roman" w:cs="Times New Roman"/>
          <w:sz w:val="24"/>
          <w:szCs w:val="24"/>
        </w:rPr>
      </w:pPr>
    </w:p>
    <w:p>
      <w:pPr>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TRANSFUSION table:</w:t>
      </w:r>
    </w:p>
    <w:tbl>
      <w:tblPr>
        <w:tblStyle w:val="12"/>
        <w:tblW w:w="9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6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8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Attribute name</w:t>
            </w:r>
          </w:p>
        </w:tc>
        <w:tc>
          <w:tcPr>
            <w:tcW w:w="65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8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domain_DonorID</w:t>
            </w:r>
          </w:p>
        </w:tc>
        <w:tc>
          <w:tcPr>
            <w:tcW w:w="65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8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w:t>
            </w:r>
            <w:r>
              <w:rPr>
                <w:rFonts w:ascii="Times New Roman" w:hAnsi="Times New Roman" w:cs="Times New Roman" w:eastAsiaTheme="minorHAnsi"/>
                <w:sz w:val="24"/>
                <w:szCs w:val="24"/>
              </w:rPr>
              <w:t>BloodBankID</w:t>
            </w:r>
          </w:p>
        </w:tc>
        <w:tc>
          <w:tcPr>
            <w:tcW w:w="65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8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w:t>
            </w:r>
            <w:r>
              <w:rPr>
                <w:rFonts w:ascii="Times New Roman" w:hAnsi="Times New Roman" w:cs="Times New Roman" w:eastAsiaTheme="minorHAnsi"/>
                <w:sz w:val="24"/>
                <w:szCs w:val="24"/>
              </w:rPr>
              <w:t>RecipientID</w:t>
            </w:r>
          </w:p>
        </w:tc>
        <w:tc>
          <w:tcPr>
            <w:tcW w:w="65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8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 HospitalID</w:t>
            </w:r>
          </w:p>
        </w:tc>
        <w:tc>
          <w:tcPr>
            <w:tcW w:w="65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8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 Date</w:t>
            </w:r>
          </w:p>
        </w:tc>
        <w:tc>
          <w:tcPr>
            <w:tcW w:w="65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Date composed of day, month and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8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domain_BloodAmount</w:t>
            </w:r>
          </w:p>
        </w:tc>
        <w:tc>
          <w:tcPr>
            <w:tcW w:w="65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Floating point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8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 Time</w:t>
            </w:r>
          </w:p>
        </w:tc>
        <w:tc>
          <w:tcPr>
            <w:tcW w:w="65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 xml:space="preserve"> Time composed of smaller time units</w:t>
            </w:r>
          </w:p>
        </w:tc>
      </w:tr>
    </w:tbl>
    <w:p>
      <w:pPr>
        <w:spacing w:line="360" w:lineRule="auto"/>
        <w:rPr>
          <w:rFonts w:ascii="Times New Roman" w:hAnsi="Times New Roman" w:cs="Times New Roman"/>
          <w:sz w:val="24"/>
          <w:szCs w:val="24"/>
        </w:rPr>
      </w:pPr>
    </w:p>
    <w:p>
      <w:pPr>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RECIPIENT table:</w:t>
      </w:r>
    </w:p>
    <w:tbl>
      <w:tblPr>
        <w:tblStyle w:val="12"/>
        <w:tblW w:w="9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6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Attribute name</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w:t>
            </w:r>
            <w:r>
              <w:rPr>
                <w:rFonts w:ascii="Times New Roman" w:hAnsi="Times New Roman" w:cs="Times New Roman" w:eastAsiaTheme="minorHAnsi"/>
                <w:sz w:val="24"/>
                <w:szCs w:val="24"/>
              </w:rPr>
              <w:t>RecipientID</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domain_FirstName</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domain_LName</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domain_Gender</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domain_BloodGroup</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domain_Date</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Date composed of day, month and year</w:t>
            </w:r>
          </w:p>
        </w:tc>
      </w:tr>
    </w:tbl>
    <w:p>
      <w:pPr>
        <w:spacing w:line="360" w:lineRule="auto"/>
        <w:rPr>
          <w:rFonts w:ascii="Times New Roman" w:hAnsi="Times New Roman" w:cs="Times New Roman"/>
          <w:sz w:val="24"/>
          <w:szCs w:val="24"/>
        </w:rPr>
      </w:pPr>
    </w:p>
    <w:p>
      <w:pPr>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RECIPIENTPHONE table:</w:t>
      </w:r>
    </w:p>
    <w:tbl>
      <w:tblPr>
        <w:tblStyle w:val="12"/>
        <w:tblW w:w="9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6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Attribute name</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Domain_RecipientID</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 PhoneNumber</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maximum length 15</w:t>
            </w:r>
          </w:p>
        </w:tc>
      </w:tr>
    </w:tbl>
    <w:p>
      <w:pPr>
        <w:spacing w:line="360" w:lineRule="auto"/>
        <w:ind w:left="360"/>
        <w:rPr>
          <w:rFonts w:ascii="Times New Roman" w:hAnsi="Times New Roman" w:cs="Times New Roman"/>
          <w:sz w:val="24"/>
          <w:szCs w:val="24"/>
        </w:rPr>
      </w:pPr>
    </w:p>
    <w:p>
      <w:pPr>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RECIPIENTADRESS table:</w:t>
      </w:r>
    </w:p>
    <w:tbl>
      <w:tblPr>
        <w:tblStyle w:val="12"/>
        <w:tblW w:w="9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6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Attribute name</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Domain_RecipientID</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6" w:hRule="atLeast"/>
        </w:trPr>
        <w:tc>
          <w:tcPr>
            <w:tcW w:w="2767"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 Address</w:t>
            </w:r>
          </w:p>
        </w:tc>
        <w:tc>
          <w:tcPr>
            <w:tcW w:w="6694"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100</w:t>
            </w:r>
          </w:p>
        </w:tc>
      </w:tr>
    </w:tbl>
    <w:p>
      <w:pPr>
        <w:spacing w:line="360" w:lineRule="auto"/>
        <w:ind w:left="360"/>
        <w:rPr>
          <w:rFonts w:ascii="Times New Roman" w:hAnsi="Times New Roman" w:cs="Times New Roman"/>
          <w:b/>
          <w:bCs/>
          <w:sz w:val="24"/>
          <w:szCs w:val="24"/>
        </w:rPr>
      </w:pPr>
    </w:p>
    <w:p>
      <w:pPr>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RECIPIENTMEDICALCONDITION table: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9"/>
        <w:gridCol w:w="6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2" w:hRule="atLeast"/>
        </w:trPr>
        <w:tc>
          <w:tcPr>
            <w:tcW w:w="2229" w:type="dxa"/>
          </w:tcPr>
          <w:p>
            <w:pPr>
              <w:spacing w:line="360" w:lineRule="auto"/>
              <w:rPr>
                <w:rFonts w:ascii="Times New Roman" w:hAnsi="Times New Roman" w:cs="Times New Roman"/>
                <w:sz w:val="24"/>
                <w:szCs w:val="24"/>
              </w:rPr>
            </w:pPr>
            <w:r>
              <w:rPr>
                <w:rFonts w:ascii="Times New Roman" w:hAnsi="Times New Roman" w:cs="Times New Roman"/>
                <w:sz w:val="24"/>
                <w:szCs w:val="24"/>
              </w:rPr>
              <w:t>Attribute name</w:t>
            </w:r>
          </w:p>
        </w:tc>
        <w:tc>
          <w:tcPr>
            <w:tcW w:w="7121" w:type="dxa"/>
          </w:tcPr>
          <w:p>
            <w:pPr>
              <w:spacing w:line="360" w:lineRule="auto"/>
              <w:rPr>
                <w:rFonts w:ascii="Times New Roman" w:hAnsi="Times New Roman" w:cs="Times New Roman"/>
                <w:sz w:val="24"/>
                <w:szCs w:val="24"/>
              </w:rPr>
            </w:pPr>
            <w:r>
              <w:rPr>
                <w:rFonts w:ascii="Times New Roman" w:hAnsi="Times New Roman" w:cs="Times New Roman"/>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229" w:type="dxa"/>
          </w:tcPr>
          <w:p>
            <w:pPr>
              <w:spacing w:line="360" w:lineRule="auto"/>
              <w:rPr>
                <w:rFonts w:ascii="Times New Roman" w:hAnsi="Times New Roman" w:cs="Times New Roman"/>
                <w:sz w:val="24"/>
                <w:szCs w:val="24"/>
              </w:rPr>
            </w:pPr>
            <w:r>
              <w:rPr>
                <w:rFonts w:ascii="Times New Roman" w:hAnsi="Times New Roman" w:cs="Times New Roman"/>
                <w:sz w:val="24"/>
                <w:szCs w:val="24"/>
              </w:rPr>
              <w:t>domain_RecipientID</w:t>
            </w:r>
          </w:p>
        </w:tc>
        <w:tc>
          <w:tcPr>
            <w:tcW w:w="7121" w:type="dxa"/>
          </w:tcPr>
          <w:p>
            <w:pPr>
              <w:spacing w:line="360" w:lineRule="auto"/>
              <w:rPr>
                <w:rFonts w:ascii="Times New Roman" w:hAnsi="Times New Roman" w:cs="Times New Roman"/>
                <w:sz w:val="24"/>
                <w:szCs w:val="24"/>
              </w:rPr>
            </w:pPr>
            <w:r>
              <w:rPr>
                <w:rFonts w:ascii="Times New Roman" w:hAnsi="Times New Roman" w:cs="Times New Roman"/>
                <w:sz w:val="24"/>
                <w:szCs w:val="24"/>
              </w:rPr>
              <w:t>Fixed length character string length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229" w:type="dxa"/>
          </w:tcPr>
          <w:p>
            <w:pPr>
              <w:spacing w:line="360" w:lineRule="auto"/>
              <w:rPr>
                <w:rFonts w:ascii="Times New Roman" w:hAnsi="Times New Roman" w:cs="Times New Roman"/>
                <w:sz w:val="24"/>
                <w:szCs w:val="24"/>
              </w:rPr>
            </w:pPr>
            <w:r>
              <w:rPr>
                <w:rFonts w:ascii="Times New Roman" w:hAnsi="Times New Roman" w:cs="Times New Roman"/>
                <w:sz w:val="24"/>
                <w:szCs w:val="24"/>
              </w:rPr>
              <w:t>domain_Disease</w:t>
            </w:r>
          </w:p>
        </w:tc>
        <w:tc>
          <w:tcPr>
            <w:tcW w:w="7121" w:type="dxa"/>
          </w:tcPr>
          <w:p>
            <w:pPr>
              <w:spacing w:line="360" w:lineRule="auto"/>
              <w:rPr>
                <w:rFonts w:ascii="Times New Roman" w:hAnsi="Times New Roman" w:cs="Times New Roman"/>
                <w:sz w:val="24"/>
                <w:szCs w:val="24"/>
              </w:rPr>
            </w:pPr>
            <w:r>
              <w:rPr>
                <w:rFonts w:ascii="Times New Roman" w:hAnsi="Times New Roman" w:cs="Times New Roman"/>
                <w:sz w:val="24"/>
                <w:szCs w:val="24"/>
              </w:rPr>
              <w:t>Variable  length character string maximum length 50</w:t>
            </w:r>
          </w:p>
        </w:tc>
      </w:tr>
    </w:tbl>
    <w:p>
      <w:pPr>
        <w:spacing w:line="360" w:lineRule="auto"/>
        <w:ind w:left="360"/>
        <w:rPr>
          <w:rFonts w:ascii="Times New Roman" w:hAnsi="Times New Roman" w:cs="Times New Roman"/>
          <w:sz w:val="24"/>
          <w:szCs w:val="24"/>
        </w:rPr>
      </w:pPr>
    </w:p>
    <w:p>
      <w:pPr>
        <w:pStyle w:val="16"/>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.HOSPITAL table:</w:t>
      </w:r>
    </w:p>
    <w:tbl>
      <w:tblPr>
        <w:tblStyle w:val="12"/>
        <w:tblW w:w="9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0"/>
        <w:gridCol w:w="6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10"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Attribute name</w:t>
            </w:r>
          </w:p>
        </w:tc>
        <w:tc>
          <w:tcPr>
            <w:tcW w:w="6651"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10"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 HospitalID</w:t>
            </w:r>
          </w:p>
        </w:tc>
        <w:tc>
          <w:tcPr>
            <w:tcW w:w="6651"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10"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Hospital</w:t>
            </w:r>
            <w:r>
              <w:rPr>
                <w:rFonts w:ascii="Times New Roman" w:hAnsi="Times New Roman" w:cs="Times New Roman" w:eastAsiaTheme="minorHAnsi"/>
                <w:sz w:val="24"/>
                <w:szCs w:val="24"/>
              </w:rPr>
              <w:t>Name</w:t>
            </w:r>
          </w:p>
        </w:tc>
        <w:tc>
          <w:tcPr>
            <w:tcW w:w="6651"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710"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w:t>
            </w:r>
            <w:r>
              <w:rPr>
                <w:rFonts w:ascii="Times New Roman" w:hAnsi="Times New Roman" w:cs="Times New Roman" w:eastAsiaTheme="minorHAnsi"/>
                <w:sz w:val="24"/>
                <w:szCs w:val="24"/>
              </w:rPr>
              <w:t>Location</w:t>
            </w:r>
          </w:p>
        </w:tc>
        <w:tc>
          <w:tcPr>
            <w:tcW w:w="6651"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100</w:t>
            </w:r>
          </w:p>
        </w:tc>
      </w:tr>
    </w:tbl>
    <w:p>
      <w:pPr>
        <w:spacing w:line="360" w:lineRule="auto"/>
        <w:ind w:left="360"/>
        <w:rPr>
          <w:rFonts w:ascii="Times New Roman" w:hAnsi="Times New Roman" w:cs="Times New Roman"/>
          <w:b/>
          <w:bCs/>
          <w:sz w:val="24"/>
          <w:szCs w:val="24"/>
        </w:rPr>
      </w:pPr>
    </w:p>
    <w:p>
      <w:pPr>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HOSPITALPHONE table: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4"/>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3235" w:type="dxa"/>
          </w:tcPr>
          <w:p>
            <w:pPr>
              <w:spacing w:line="360" w:lineRule="auto"/>
              <w:rPr>
                <w:rFonts w:ascii="Times New Roman" w:hAnsi="Times New Roman" w:cs="Times New Roman"/>
                <w:sz w:val="24"/>
                <w:szCs w:val="24"/>
              </w:rPr>
            </w:pPr>
            <w:r>
              <w:rPr>
                <w:rFonts w:ascii="Times New Roman" w:hAnsi="Times New Roman" w:cs="Times New Roman"/>
                <w:sz w:val="24"/>
                <w:szCs w:val="24"/>
              </w:rPr>
              <w:t>Attribute name</w:t>
            </w:r>
          </w:p>
        </w:tc>
        <w:tc>
          <w:tcPr>
            <w:tcW w:w="6105" w:type="dxa"/>
          </w:tcPr>
          <w:p>
            <w:pPr>
              <w:spacing w:line="360" w:lineRule="auto"/>
              <w:rPr>
                <w:rFonts w:ascii="Times New Roman" w:hAnsi="Times New Roman" w:cs="Times New Roman"/>
                <w:sz w:val="24"/>
                <w:szCs w:val="24"/>
              </w:rPr>
            </w:pPr>
            <w:r>
              <w:rPr>
                <w:rFonts w:ascii="Times New Roman" w:hAnsi="Times New Roman" w:cs="Times New Roman"/>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3235" w:type="dxa"/>
          </w:tcPr>
          <w:p>
            <w:pPr>
              <w:spacing w:line="360" w:lineRule="auto"/>
              <w:rPr>
                <w:rFonts w:ascii="Times New Roman" w:hAnsi="Times New Roman" w:cs="Times New Roman"/>
                <w:sz w:val="24"/>
                <w:szCs w:val="24"/>
              </w:rPr>
            </w:pPr>
            <w:r>
              <w:rPr>
                <w:rFonts w:ascii="Times New Roman" w:hAnsi="Times New Roman" w:cs="Times New Roman"/>
                <w:sz w:val="24"/>
                <w:szCs w:val="24"/>
              </w:rPr>
              <w:t>domain_</w:t>
            </w:r>
            <w:r>
              <w:rPr>
                <w:rFonts w:ascii="Times New Roman" w:hAnsi="Times New Roman" w:cs="Times New Roman"/>
                <w:sz w:val="24"/>
                <w:szCs w:val="24"/>
                <w:u w:val="single"/>
              </w:rPr>
              <w:t xml:space="preserve"> </w:t>
            </w:r>
            <w:r>
              <w:rPr>
                <w:rFonts w:ascii="Times New Roman" w:hAnsi="Times New Roman" w:cs="Times New Roman"/>
                <w:sz w:val="24"/>
                <w:szCs w:val="24"/>
              </w:rPr>
              <w:t>HospitalID</w:t>
            </w:r>
          </w:p>
        </w:tc>
        <w:tc>
          <w:tcPr>
            <w:tcW w:w="6105" w:type="dxa"/>
          </w:tcPr>
          <w:p>
            <w:pPr>
              <w:spacing w:line="360" w:lineRule="auto"/>
              <w:rPr>
                <w:rFonts w:ascii="Times New Roman" w:hAnsi="Times New Roman" w:cs="Times New Roman"/>
                <w:sz w:val="24"/>
                <w:szCs w:val="24"/>
              </w:rPr>
            </w:pPr>
            <w:r>
              <w:rPr>
                <w:rFonts w:ascii="Times New Roman" w:hAnsi="Times New Roman" w:cs="Times New Roman"/>
                <w:sz w:val="24"/>
                <w:szCs w:val="24"/>
              </w:rPr>
              <w:t>Fixed  length character string length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3235" w:type="dxa"/>
          </w:tcPr>
          <w:p>
            <w:pPr>
              <w:spacing w:line="360" w:lineRule="auto"/>
              <w:rPr>
                <w:rFonts w:ascii="Times New Roman" w:hAnsi="Times New Roman" w:cs="Times New Roman"/>
                <w:sz w:val="24"/>
                <w:szCs w:val="24"/>
              </w:rPr>
            </w:pPr>
            <w:r>
              <w:rPr>
                <w:rFonts w:ascii="Times New Roman" w:hAnsi="Times New Roman" w:cs="Times New Roman"/>
                <w:sz w:val="24"/>
                <w:szCs w:val="24"/>
              </w:rPr>
              <w:t>domain_</w:t>
            </w:r>
            <w:r>
              <w:rPr>
                <w:rFonts w:ascii="Times New Roman" w:hAnsi="Times New Roman" w:cs="Times New Roman"/>
                <w:sz w:val="24"/>
                <w:szCs w:val="24"/>
                <w:u w:val="single"/>
              </w:rPr>
              <w:t xml:space="preserve"> P</w:t>
            </w:r>
            <w:r>
              <w:rPr>
                <w:rFonts w:ascii="Times New Roman" w:hAnsi="Times New Roman" w:cs="Times New Roman"/>
                <w:sz w:val="24"/>
                <w:szCs w:val="24"/>
              </w:rPr>
              <w:t>honeNumber</w:t>
            </w:r>
          </w:p>
        </w:tc>
        <w:tc>
          <w:tcPr>
            <w:tcW w:w="6105" w:type="dxa"/>
          </w:tcPr>
          <w:p>
            <w:pPr>
              <w:spacing w:line="360" w:lineRule="auto"/>
              <w:rPr>
                <w:rFonts w:ascii="Times New Roman" w:hAnsi="Times New Roman" w:cs="Times New Roman"/>
                <w:sz w:val="24"/>
                <w:szCs w:val="24"/>
              </w:rPr>
            </w:pPr>
            <w:r>
              <w:rPr>
                <w:rFonts w:ascii="Times New Roman" w:hAnsi="Times New Roman" w:cs="Times New Roman"/>
                <w:sz w:val="24"/>
                <w:szCs w:val="24"/>
              </w:rPr>
              <w:t>Fixed  length character string length 13</w:t>
            </w:r>
          </w:p>
        </w:tc>
      </w:tr>
    </w:tbl>
    <w:p>
      <w:pPr>
        <w:spacing w:line="360" w:lineRule="auto"/>
        <w:ind w:left="360"/>
        <w:rPr>
          <w:rFonts w:ascii="Times New Roman" w:hAnsi="Times New Roman" w:cs="Times New Roman"/>
          <w:b/>
          <w:bCs/>
          <w:sz w:val="24"/>
          <w:szCs w:val="24"/>
        </w:rPr>
      </w:pPr>
    </w:p>
    <w:p>
      <w:pPr>
        <w:pStyle w:val="16"/>
        <w:numPr>
          <w:ilvl w:val="0"/>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STAFF table:</w:t>
      </w:r>
    </w:p>
    <w:tbl>
      <w:tblPr>
        <w:tblStyle w:val="12"/>
        <w:tblW w:w="94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6"/>
        <w:gridCol w:w="6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9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Attribute name</w:t>
            </w:r>
          </w:p>
        </w:tc>
        <w:tc>
          <w:tcPr>
            <w:tcW w:w="680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9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 StaffID</w:t>
            </w:r>
          </w:p>
        </w:tc>
        <w:tc>
          <w:tcPr>
            <w:tcW w:w="680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59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domain_FName</w:t>
            </w:r>
          </w:p>
        </w:tc>
        <w:tc>
          <w:tcPr>
            <w:tcW w:w="680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59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domain_LName</w:t>
            </w:r>
          </w:p>
        </w:tc>
        <w:tc>
          <w:tcPr>
            <w:tcW w:w="680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9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domain_Position</w:t>
            </w:r>
          </w:p>
        </w:tc>
        <w:tc>
          <w:tcPr>
            <w:tcW w:w="680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9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domain_Gender</w:t>
            </w:r>
          </w:p>
        </w:tc>
        <w:tc>
          <w:tcPr>
            <w:tcW w:w="680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9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domain_DOB</w:t>
            </w:r>
          </w:p>
        </w:tc>
        <w:tc>
          <w:tcPr>
            <w:tcW w:w="680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Date composed of day, month and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9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Address</w:t>
            </w:r>
          </w:p>
        </w:tc>
        <w:tc>
          <w:tcPr>
            <w:tcW w:w="680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Variable length character string maximum length100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596"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domain_</w:t>
            </w:r>
            <w:r>
              <w:rPr>
                <w:rFonts w:ascii="Times New Roman" w:hAnsi="Times New Roman" w:cs="Times New Roman" w:eastAsiaTheme="minorHAnsi"/>
                <w:sz w:val="24"/>
                <w:szCs w:val="24"/>
                <w:u w:val="single"/>
              </w:rPr>
              <w:t xml:space="preserve"> </w:t>
            </w:r>
            <w:r>
              <w:rPr>
                <w:rFonts w:ascii="Times New Roman" w:hAnsi="Times New Roman" w:cs="Times New Roman" w:eastAsiaTheme="minorHAnsi"/>
                <w:sz w:val="24"/>
                <w:szCs w:val="24"/>
              </w:rPr>
              <w:t>BloodBankID</w:t>
            </w:r>
          </w:p>
        </w:tc>
        <w:tc>
          <w:tcPr>
            <w:tcW w:w="6805"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Fixed  length character string length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0" w:type="auto"/>
          </w:tcPr>
          <w:p>
            <w:pPr>
              <w:spacing w:line="360" w:lineRule="auto"/>
              <w:rPr>
                <w:rFonts w:ascii="Times New Roman" w:hAnsi="Times New Roman" w:cs="Times New Roman" w:eastAsiaTheme="minorHAnsi"/>
                <w:sz w:val="24"/>
                <w:szCs w:val="24"/>
              </w:rPr>
            </w:pPr>
            <w:bookmarkStart w:id="9" w:name="_Toc128649745"/>
            <w:r>
              <w:rPr>
                <w:rFonts w:ascii="Times New Roman" w:hAnsi="Times New Roman" w:cs="Times New Roman" w:eastAsiaTheme="minorHAnsi"/>
                <w:sz w:val="24"/>
                <w:szCs w:val="24"/>
              </w:rPr>
              <w:t>domain_Salary</w:t>
            </w:r>
          </w:p>
        </w:tc>
        <w:tc>
          <w:tcPr>
            <w:tcW w:w="0" w:type="auto"/>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Money like floating point number</w:t>
            </w:r>
          </w:p>
        </w:tc>
      </w:tr>
    </w:tbl>
    <w:p>
      <w:pPr>
        <w:pStyle w:val="16"/>
        <w:ind w:left="0"/>
        <w:rPr>
          <w:rFonts w:ascii="Times New Roman" w:hAnsi="Times New Roman" w:cs="Times New Roman"/>
          <w:b/>
          <w:bCs/>
          <w:sz w:val="24"/>
          <w:szCs w:val="24"/>
        </w:rPr>
      </w:pPr>
    </w:p>
    <w:p>
      <w:pPr>
        <w:pStyle w:val="16"/>
        <w:numPr>
          <w:ilvl w:val="0"/>
          <w:numId w:val="34"/>
        </w:numPr>
        <w:rPr>
          <w:rFonts w:ascii="Times New Roman" w:hAnsi="Times New Roman" w:cs="Times New Roman"/>
          <w:b/>
          <w:bCs/>
          <w:sz w:val="24"/>
          <w:szCs w:val="24"/>
        </w:rPr>
      </w:pPr>
      <w:r>
        <w:rPr>
          <w:rFonts w:ascii="Times New Roman" w:hAnsi="Times New Roman" w:cs="Times New Roman"/>
          <w:b/>
          <w:bCs/>
          <w:sz w:val="24"/>
          <w:szCs w:val="24"/>
        </w:rPr>
        <w:t>STAFFPHONE table: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6"/>
        <w:gridCol w:w="4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4670" w:type="dxa"/>
          </w:tcPr>
          <w:p>
            <w:pPr>
              <w:spacing w:line="360" w:lineRule="auto"/>
              <w:rPr>
                <w:rFonts w:ascii="Times New Roman" w:hAnsi="Times New Roman" w:cs="Times New Roman"/>
                <w:sz w:val="24"/>
                <w:szCs w:val="24"/>
              </w:rPr>
            </w:pPr>
            <w:r>
              <w:rPr>
                <w:rFonts w:ascii="Times New Roman" w:hAnsi="Times New Roman" w:cs="Times New Roman"/>
                <w:sz w:val="24"/>
                <w:szCs w:val="24"/>
              </w:rPr>
              <w:t>Attribute name</w:t>
            </w:r>
          </w:p>
        </w:tc>
        <w:tc>
          <w:tcPr>
            <w:tcW w:w="4670" w:type="dxa"/>
          </w:tcPr>
          <w:p>
            <w:pPr>
              <w:spacing w:line="360" w:lineRule="auto"/>
              <w:rPr>
                <w:rFonts w:ascii="Times New Roman" w:hAnsi="Times New Roman" w:cs="Times New Roman"/>
                <w:sz w:val="24"/>
                <w:szCs w:val="24"/>
              </w:rPr>
            </w:pPr>
            <w:r>
              <w:rPr>
                <w:rFonts w:ascii="Times New Roman" w:hAnsi="Times New Roman" w:cs="Times New Roman"/>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4670" w:type="dxa"/>
          </w:tcPr>
          <w:p>
            <w:pPr>
              <w:spacing w:line="360" w:lineRule="auto"/>
              <w:rPr>
                <w:rFonts w:ascii="Times New Roman" w:hAnsi="Times New Roman" w:cs="Times New Roman"/>
                <w:sz w:val="24"/>
                <w:szCs w:val="24"/>
              </w:rPr>
            </w:pPr>
            <w:r>
              <w:rPr>
                <w:rFonts w:ascii="Times New Roman" w:hAnsi="Times New Roman" w:cs="Times New Roman"/>
                <w:sz w:val="24"/>
                <w:szCs w:val="24"/>
              </w:rPr>
              <w:t>domain_StaffID</w:t>
            </w:r>
          </w:p>
        </w:tc>
        <w:tc>
          <w:tcPr>
            <w:tcW w:w="4670" w:type="dxa"/>
          </w:tcPr>
          <w:p>
            <w:pPr>
              <w:spacing w:line="360" w:lineRule="auto"/>
              <w:rPr>
                <w:rFonts w:ascii="Times New Roman" w:hAnsi="Times New Roman" w:cs="Times New Roman"/>
                <w:sz w:val="24"/>
                <w:szCs w:val="24"/>
              </w:rPr>
            </w:pPr>
            <w:r>
              <w:rPr>
                <w:rFonts w:ascii="Times New Roman" w:hAnsi="Times New Roman" w:cs="Times New Roman"/>
                <w:sz w:val="24"/>
                <w:szCs w:val="24"/>
              </w:rPr>
              <w:t>Fixed length character string length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4670" w:type="dxa"/>
          </w:tcPr>
          <w:p>
            <w:pPr>
              <w:spacing w:line="360" w:lineRule="auto"/>
              <w:rPr>
                <w:rFonts w:ascii="Times New Roman" w:hAnsi="Times New Roman" w:cs="Times New Roman"/>
                <w:sz w:val="24"/>
                <w:szCs w:val="24"/>
              </w:rPr>
            </w:pPr>
            <w:r>
              <w:rPr>
                <w:rFonts w:ascii="Times New Roman" w:hAnsi="Times New Roman" w:cs="Times New Roman"/>
                <w:sz w:val="24"/>
                <w:szCs w:val="24"/>
              </w:rPr>
              <w:t>domain_PhoneNumber</w:t>
            </w:r>
          </w:p>
        </w:tc>
        <w:tc>
          <w:tcPr>
            <w:tcW w:w="4670" w:type="dxa"/>
          </w:tcPr>
          <w:p>
            <w:pPr>
              <w:spacing w:line="360" w:lineRule="auto"/>
              <w:rPr>
                <w:rFonts w:ascii="Times New Roman" w:hAnsi="Times New Roman" w:cs="Times New Roman"/>
                <w:sz w:val="24"/>
                <w:szCs w:val="24"/>
              </w:rPr>
            </w:pPr>
            <w:r>
              <w:rPr>
                <w:rFonts w:ascii="Times New Roman" w:hAnsi="Times New Roman" w:cs="Times New Roman"/>
                <w:sz w:val="24"/>
                <w:szCs w:val="24"/>
              </w:rPr>
              <w:t>Fixed  length character string length 13</w:t>
            </w:r>
          </w:p>
        </w:tc>
      </w:tr>
    </w:tbl>
    <w:p>
      <w:pPr>
        <w:pStyle w:val="16"/>
        <w:ind w:left="0"/>
        <w:rPr>
          <w:rFonts w:ascii="Times New Roman" w:hAnsi="Times New Roman" w:cs="Times New Roman"/>
          <w:sz w:val="24"/>
          <w:szCs w:val="24"/>
        </w:rPr>
      </w:pPr>
    </w:p>
    <w:p>
      <w:pPr>
        <w:pStyle w:val="16"/>
        <w:numPr>
          <w:ilvl w:val="0"/>
          <w:numId w:val="34"/>
        </w:numPr>
        <w:rPr>
          <w:rFonts w:ascii="Times New Roman" w:hAnsi="Times New Roman" w:cs="Times New Roman"/>
          <w:b/>
          <w:bCs/>
          <w:sz w:val="24"/>
          <w:szCs w:val="24"/>
        </w:rPr>
      </w:pPr>
      <w:r>
        <w:rPr>
          <w:rFonts w:ascii="Times New Roman" w:hAnsi="Times New Roman" w:cs="Times New Roman"/>
          <w:b/>
          <w:bCs/>
          <w:sz w:val="24"/>
          <w:szCs w:val="24"/>
        </w:rPr>
        <w:t>STAFFADDRESS table: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6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229" w:type="dxa"/>
          </w:tcPr>
          <w:p>
            <w:pPr>
              <w:spacing w:line="360" w:lineRule="auto"/>
              <w:rPr>
                <w:rFonts w:ascii="Times New Roman" w:hAnsi="Times New Roman" w:cs="Times New Roman"/>
                <w:sz w:val="24"/>
                <w:szCs w:val="24"/>
              </w:rPr>
            </w:pPr>
            <w:r>
              <w:rPr>
                <w:rFonts w:ascii="Times New Roman" w:hAnsi="Times New Roman" w:cs="Times New Roman"/>
                <w:sz w:val="24"/>
                <w:szCs w:val="24"/>
              </w:rPr>
              <w:t>Attribute name</w:t>
            </w:r>
          </w:p>
        </w:tc>
        <w:tc>
          <w:tcPr>
            <w:tcW w:w="7121" w:type="dxa"/>
          </w:tcPr>
          <w:p>
            <w:pPr>
              <w:spacing w:line="360" w:lineRule="auto"/>
              <w:rPr>
                <w:rFonts w:ascii="Times New Roman" w:hAnsi="Times New Roman" w:cs="Times New Roman"/>
                <w:sz w:val="24"/>
                <w:szCs w:val="24"/>
              </w:rPr>
            </w:pPr>
            <w:r>
              <w:rPr>
                <w:rFonts w:ascii="Times New Roman" w:hAnsi="Times New Roman" w:cs="Times New Roman"/>
                <w:sz w:val="24"/>
                <w:szCs w:val="24"/>
              </w:rPr>
              <w:t>Data type and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229" w:type="dxa"/>
          </w:tcPr>
          <w:p>
            <w:pPr>
              <w:spacing w:line="360" w:lineRule="auto"/>
              <w:rPr>
                <w:rFonts w:ascii="Times New Roman" w:hAnsi="Times New Roman" w:cs="Times New Roman"/>
                <w:sz w:val="24"/>
                <w:szCs w:val="24"/>
              </w:rPr>
            </w:pPr>
            <w:r>
              <w:rPr>
                <w:rFonts w:ascii="Times New Roman" w:hAnsi="Times New Roman" w:cs="Times New Roman"/>
                <w:sz w:val="24"/>
                <w:szCs w:val="24"/>
              </w:rPr>
              <w:t>domain_StaffID</w:t>
            </w:r>
          </w:p>
        </w:tc>
        <w:tc>
          <w:tcPr>
            <w:tcW w:w="7121" w:type="dxa"/>
          </w:tcPr>
          <w:p>
            <w:pPr>
              <w:spacing w:line="360" w:lineRule="auto"/>
              <w:rPr>
                <w:rFonts w:ascii="Times New Roman" w:hAnsi="Times New Roman" w:cs="Times New Roman"/>
                <w:sz w:val="24"/>
                <w:szCs w:val="24"/>
              </w:rPr>
            </w:pPr>
            <w:r>
              <w:rPr>
                <w:rFonts w:ascii="Times New Roman" w:hAnsi="Times New Roman" w:cs="Times New Roman"/>
                <w:sz w:val="24"/>
                <w:szCs w:val="24"/>
              </w:rPr>
              <w:t>Fixed length character string length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229" w:type="dxa"/>
          </w:tcPr>
          <w:p>
            <w:pPr>
              <w:spacing w:line="360" w:lineRule="auto"/>
              <w:rPr>
                <w:rFonts w:ascii="Times New Roman" w:hAnsi="Times New Roman" w:cs="Times New Roman"/>
                <w:sz w:val="24"/>
                <w:szCs w:val="24"/>
              </w:rPr>
            </w:pPr>
            <w:r>
              <w:rPr>
                <w:rFonts w:ascii="Times New Roman" w:hAnsi="Times New Roman" w:cs="Times New Roman"/>
                <w:sz w:val="24"/>
                <w:szCs w:val="24"/>
              </w:rPr>
              <w:t>domain_Address</w:t>
            </w:r>
          </w:p>
        </w:tc>
        <w:tc>
          <w:tcPr>
            <w:tcW w:w="7121" w:type="dxa"/>
          </w:tcPr>
          <w:p>
            <w:pPr>
              <w:spacing w:line="360" w:lineRule="auto"/>
              <w:rPr>
                <w:rFonts w:ascii="Times New Roman" w:hAnsi="Times New Roman" w:cs="Times New Roman"/>
                <w:sz w:val="24"/>
                <w:szCs w:val="24"/>
              </w:rPr>
            </w:pPr>
            <w:r>
              <w:rPr>
                <w:rFonts w:ascii="Times New Roman" w:hAnsi="Times New Roman" w:cs="Times New Roman"/>
                <w:sz w:val="24"/>
                <w:szCs w:val="24"/>
              </w:rPr>
              <w:t>Variable  length character string maximum length 100</w:t>
            </w:r>
          </w:p>
        </w:tc>
      </w:tr>
    </w:tbl>
    <w:p>
      <w:pPr>
        <w:pStyle w:val="4"/>
        <w:spacing w:line="360" w:lineRule="auto"/>
        <w:ind w:left="3150"/>
        <w:rPr>
          <w:rFonts w:ascii="Times New Roman" w:hAnsi="Times New Roman" w:cs="Times New Roman"/>
          <w:color w:val="000000" w:themeColor="text1"/>
          <w14:textFill>
            <w14:solidFill>
              <w14:schemeClr w14:val="tx1"/>
            </w14:solidFill>
          </w14:textFill>
        </w:rPr>
      </w:pPr>
    </w:p>
    <w:p/>
    <w:p>
      <w:pPr>
        <w:pStyle w:val="4"/>
        <w:spacing w:line="360" w:lineRule="auto"/>
        <w:ind w:firstLine="2670" w:firstLineChars="950"/>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3.3.2 Hardware implementation</w:t>
      </w:r>
      <w:bookmarkEnd w:id="9"/>
      <w:r>
        <w:rPr>
          <w:rFonts w:ascii="Times New Roman" w:hAnsi="Times New Roman" w:cs="Times New Roman"/>
          <w:b/>
          <w:bCs/>
          <w:color w:val="000000" w:themeColor="text1"/>
          <w:sz w:val="28"/>
          <w:szCs w:val="28"/>
          <w14:textFill>
            <w14:solidFill>
              <w14:schemeClr w14:val="tx1"/>
            </w14:solidFill>
          </w14:textFill>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Provided that the administration server and SQL server are on different devices, when the network includes 100,000 devices, the following tables show the minimum hardware prerequisites: -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Configuration of the device that has administration server installed:</w:t>
      </w:r>
    </w:p>
    <w:tbl>
      <w:tblPr>
        <w:tblStyle w:val="12"/>
        <w:tblW w:w="9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2"/>
        <w:gridCol w:w="6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314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Hardware</w:t>
            </w:r>
          </w:p>
        </w:tc>
        <w:tc>
          <w:tcPr>
            <w:tcW w:w="621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 xml:space="preserve">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314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CPU</w:t>
            </w:r>
          </w:p>
        </w:tc>
        <w:tc>
          <w:tcPr>
            <w:tcW w:w="621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8cores, 2.13GHz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314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RAM</w:t>
            </w:r>
          </w:p>
        </w:tc>
        <w:tc>
          <w:tcPr>
            <w:tcW w:w="621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314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Hard drive</w:t>
            </w:r>
          </w:p>
        </w:tc>
        <w:tc>
          <w:tcPr>
            <w:tcW w:w="621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1TB, with RAID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314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Network adapter</w:t>
            </w:r>
          </w:p>
        </w:tc>
        <w:tc>
          <w:tcPr>
            <w:tcW w:w="621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1Gbit</w:t>
            </w:r>
          </w:p>
        </w:tc>
      </w:tr>
    </w:tbl>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Configuration of the device with SQL server installed:</w:t>
      </w:r>
    </w:p>
    <w:tbl>
      <w:tblPr>
        <w:tblStyle w:val="12"/>
        <w:tblW w:w="9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2"/>
        <w:gridCol w:w="6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314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Hardware</w:t>
            </w:r>
          </w:p>
        </w:tc>
        <w:tc>
          <w:tcPr>
            <w:tcW w:w="631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 xml:space="preserve">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314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CPU</w:t>
            </w:r>
          </w:p>
        </w:tc>
        <w:tc>
          <w:tcPr>
            <w:tcW w:w="631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8cores, 2.53GHz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314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RAM</w:t>
            </w:r>
          </w:p>
        </w:tc>
        <w:tc>
          <w:tcPr>
            <w:tcW w:w="631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26GB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314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Hard drive</w:t>
            </w:r>
          </w:p>
        </w:tc>
        <w:tc>
          <w:tcPr>
            <w:tcW w:w="631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500GB, SATA RAID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3142"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Network adapter</w:t>
            </w:r>
          </w:p>
        </w:tc>
        <w:tc>
          <w:tcPr>
            <w:tcW w:w="6319" w:type="dxa"/>
          </w:tcPr>
          <w:p>
            <w:pPr>
              <w:spacing w:line="36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1Gbit</w:t>
            </w:r>
          </w:p>
        </w:tc>
      </w:tr>
    </w:tbl>
    <w:p>
      <w:pPr>
        <w:pStyle w:val="4"/>
        <w:spacing w:line="360" w:lineRule="auto"/>
        <w:ind w:firstLine="2249" w:firstLineChars="800"/>
        <w:jc w:val="both"/>
        <w:rPr>
          <w:rFonts w:ascii="Times New Roman" w:hAnsi="Times New Roman" w:cs="Times New Roman"/>
          <w:b/>
          <w:color w:val="000000" w:themeColor="text1"/>
          <w:sz w:val="28"/>
          <w:szCs w:val="28"/>
          <w:u w:val="single"/>
          <w14:textFill>
            <w14:solidFill>
              <w14:schemeClr w14:val="tx1"/>
            </w14:solidFill>
          </w14:textFill>
        </w:rPr>
      </w:pPr>
      <w:r>
        <w:rPr>
          <w:rFonts w:ascii="Times New Roman" w:hAnsi="Times New Roman" w:cs="Times New Roman"/>
          <w:b/>
          <w:color w:val="000000" w:themeColor="text1"/>
          <w:sz w:val="28"/>
          <w:szCs w:val="28"/>
          <w:u w:val="single"/>
          <w14:textFill>
            <w14:solidFill>
              <w14:schemeClr w14:val="tx1"/>
            </w14:solidFill>
          </w14:textFill>
        </w:rPr>
        <w:t>3.3.3  Front end design outline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database has multiple users, and each user will have a distinct degree of authorization.  </w:t>
      </w:r>
    </w:p>
    <w:p>
      <w:pPr>
        <w:pStyle w:val="16"/>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highest privilege to access a variety of information about the blood bank, including details about donors, recipients, the hospital, the blood bank, and staff, will be granted to the managers. In accordance with company rules, he or she may change certain attributes. </w:t>
      </w:r>
    </w:p>
    <w:p>
      <w:pPr>
        <w:pStyle w:val="16"/>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Depending on their position within the blood bank, staff members will have the ability to insert and update data about themselves. Additionally, records of the donors and transfusions should be kept.</w:t>
      </w:r>
    </w:p>
    <w:p>
      <w:pPr>
        <w:pStyle w:val="16"/>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The hospital manager will be able to request blood transfusions and insert and update hospital-related data.</w:t>
      </w:r>
    </w:p>
    <w:p>
      <w:pPr>
        <w:pStyle w:val="16"/>
        <w:spacing w:line="360" w:lineRule="auto"/>
        <w:ind w:left="1000"/>
        <w:rPr>
          <w:rFonts w:ascii="Times New Roman" w:hAnsi="Times New Roman" w:cs="Times New Roman"/>
          <w:sz w:val="24"/>
          <w:szCs w:val="24"/>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r>
        <w:rPr>
          <w:rFonts w:ascii="Times New Roman" w:hAnsi="Times New Roman" w:cs="Times New Roman"/>
          <w:b/>
          <w:bCs/>
          <w:sz w:val="36"/>
          <w:szCs w:val="36"/>
        </w:rPr>
        <w:t>Chapter 4   Implementation and Testing</w:t>
      </w:r>
    </w:p>
    <w:p>
      <w:pPr>
        <w:jc w:val="both"/>
        <w:rPr>
          <w:rFonts w:ascii="Times New Roman" w:hAnsi="Times New Roman" w:cs="Times New Roman"/>
          <w:sz w:val="28"/>
          <w:szCs w:val="28"/>
        </w:rPr>
      </w:pPr>
    </w:p>
    <w:p>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Implementation </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DATABASE</w:t>
      </w:r>
      <w:r>
        <w:rPr>
          <w:rFonts w:ascii="Consolas" w:hAnsi="Consolas" w:eastAsia="SimSun" w:cs="Consolas"/>
          <w:color w:val="000000"/>
          <w:sz w:val="19"/>
          <w:szCs w:val="19"/>
          <w:lang w:eastAsia="en-US"/>
        </w:rPr>
        <w:t xml:space="preserve"> BLOOD_DONATION_MANAGEMENT_SYSTEM</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USE</w:t>
      </w:r>
      <w:r>
        <w:rPr>
          <w:rFonts w:ascii="Consolas" w:hAnsi="Consolas" w:eastAsia="SimSun" w:cs="Consolas"/>
          <w:color w:val="000000"/>
          <w:sz w:val="19"/>
          <w:szCs w:val="19"/>
          <w:lang w:eastAsia="en-US"/>
        </w:rPr>
        <w:t xml:space="preserve"> BLOOD_DONATION_MANAGEMENT_SYSTEM</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8000"/>
          <w:sz w:val="19"/>
          <w:szCs w:val="19"/>
          <w:lang w:eastAsia="en-US"/>
        </w:rPr>
        <w:t>--CREATING TABLES</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DONOR</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DONORID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7</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FNAME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LNAME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GENDER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DOB </w:t>
      </w:r>
      <w:r>
        <w:rPr>
          <w:rFonts w:ascii="Consolas" w:hAnsi="Consolas" w:eastAsia="SimSun" w:cs="Consolas"/>
          <w:color w:val="0000FF"/>
          <w:sz w:val="19"/>
          <w:szCs w:val="19"/>
          <w:lang w:eastAsia="en-US"/>
        </w:rPr>
        <w:t>DATE</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AGE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BLOODGROUP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DONORPHONE</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DONORID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7</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DONOR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PHONENUMBER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15</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PHONENUMBER</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DONORADDRESS</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DONORID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7</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DONOR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ADDRESS</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100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ADDRESS</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RECIPIENT</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RECIPIENTID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7</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FNAME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LNAME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GENDER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DOB </w:t>
      </w:r>
      <w:r>
        <w:rPr>
          <w:rFonts w:ascii="Consolas" w:hAnsi="Consolas" w:eastAsia="SimSun" w:cs="Consolas"/>
          <w:color w:val="0000FF"/>
          <w:sz w:val="19"/>
          <w:szCs w:val="19"/>
          <w:lang w:eastAsia="en-US"/>
        </w:rPr>
        <w:t>DATE</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BLOODGROUP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HOSPITAL</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HOSPITALID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5</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NAME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60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LOCATION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100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BLOODBANK</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BLOODBANKID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NAME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60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LOCATION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100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STAFF</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STAFFID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FNAME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LNAME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POSITION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GENDER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DOB </w:t>
      </w:r>
      <w:r>
        <w:rPr>
          <w:rFonts w:ascii="Consolas" w:hAnsi="Consolas" w:eastAsia="SimSun" w:cs="Consolas"/>
          <w:color w:val="0000FF"/>
          <w:sz w:val="19"/>
          <w:szCs w:val="19"/>
          <w:lang w:eastAsia="en-US"/>
        </w:rPr>
        <w:t>DATE</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ROLE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50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SALARY </w:t>
      </w:r>
      <w:r>
        <w:rPr>
          <w:rFonts w:ascii="Consolas" w:hAnsi="Consolas" w:eastAsia="SimSun" w:cs="Consolas"/>
          <w:color w:val="0000FF"/>
          <w:sz w:val="19"/>
          <w:szCs w:val="19"/>
          <w:lang w:eastAsia="en-US"/>
        </w:rPr>
        <w:t>MONEY</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BLOODBANKID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BLOODBANK</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BLOODBANKID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ALTER</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BLOODBANK </w:t>
      </w:r>
      <w:r>
        <w:rPr>
          <w:rFonts w:ascii="Consolas" w:hAnsi="Consolas" w:eastAsia="SimSun" w:cs="Consolas"/>
          <w:color w:val="0000FF"/>
          <w:sz w:val="19"/>
          <w:szCs w:val="19"/>
          <w:lang w:eastAsia="en-US"/>
        </w:rPr>
        <w:t>ADD</w:t>
      </w:r>
      <w:r>
        <w:rPr>
          <w:rFonts w:ascii="Consolas" w:hAnsi="Consolas" w:eastAsia="SimSun" w:cs="Consolas"/>
          <w:color w:val="000000"/>
          <w:sz w:val="19"/>
          <w:szCs w:val="19"/>
          <w:lang w:eastAsia="en-US"/>
        </w:rPr>
        <w:t xml:space="preserve"> MANGSTAFFID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ALTER</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BLOODBANK </w:t>
      </w:r>
      <w:r>
        <w:rPr>
          <w:rFonts w:ascii="Consolas" w:hAnsi="Consolas" w:eastAsia="SimSun" w:cs="Consolas"/>
          <w:color w:val="0000FF"/>
          <w:sz w:val="19"/>
          <w:szCs w:val="19"/>
          <w:lang w:eastAsia="en-US"/>
        </w:rPr>
        <w:t>ADD</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CONSTRAINT</w:t>
      </w:r>
      <w:r>
        <w:rPr>
          <w:rFonts w:ascii="Consolas" w:hAnsi="Consolas" w:eastAsia="SimSun" w:cs="Consolas"/>
          <w:color w:val="000000"/>
          <w:sz w:val="19"/>
          <w:szCs w:val="19"/>
          <w:lang w:eastAsia="en-US"/>
        </w:rPr>
        <w:t xml:space="preserve"> FK1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MANGSTAFFID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STAFF</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DONATION</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DONORID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7</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DONOR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BLOODBANKID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BLOODBANK</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BLOODBANKID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STAFFID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STAFF</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DATE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DATE</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AMOUNTDONATED </w:t>
      </w:r>
      <w:r>
        <w:rPr>
          <w:rFonts w:ascii="Consolas" w:hAnsi="Consolas" w:eastAsia="SimSun" w:cs="Consolas"/>
          <w:color w:val="0000FF"/>
          <w:sz w:val="19"/>
          <w:szCs w:val="19"/>
          <w:lang w:eastAsia="en-US"/>
        </w:rPr>
        <w:t>FLOAT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BLOODBANKID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DATE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AMOUNTDONATED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BLOODBANKPHONE</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BLOODBANKID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BLOODBANK</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BLOODBANKID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PHONENUMBER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15</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BLOODBANKID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PHONENUMBER</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BLOODQUANTITY</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BLOODBANKID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BLOODBANK</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BLOODBANKID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BLOODGROUP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BLOADAMOUNT </w:t>
      </w:r>
      <w:r>
        <w:rPr>
          <w:rFonts w:ascii="Consolas" w:hAnsi="Consolas" w:eastAsia="SimSun" w:cs="Consolas"/>
          <w:color w:val="0000FF"/>
          <w:sz w:val="19"/>
          <w:szCs w:val="19"/>
          <w:lang w:eastAsia="en-US"/>
        </w:rPr>
        <w:t>FLOAT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DATE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DATE</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BLOODBANKID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BLOADAMOUNT</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DATE</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ALTER</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BLOODQUANTITY</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ADD</w:t>
      </w:r>
      <w:r>
        <w:rPr>
          <w:rFonts w:ascii="Consolas" w:hAnsi="Consolas" w:eastAsia="SimSun" w:cs="Consolas"/>
          <w:color w:val="000000"/>
          <w:sz w:val="19"/>
          <w:szCs w:val="19"/>
          <w:lang w:eastAsia="en-US"/>
        </w:rPr>
        <w:t xml:space="preserve">  expire_date </w:t>
      </w:r>
      <w:r>
        <w:rPr>
          <w:rFonts w:ascii="Consolas" w:hAnsi="Consolas" w:eastAsia="SimSun" w:cs="Consolas"/>
          <w:color w:val="0000FF"/>
          <w:sz w:val="19"/>
          <w:szCs w:val="19"/>
          <w:lang w:eastAsia="en-US"/>
        </w:rPr>
        <w:t>date</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ALTER</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BlOODQUANTITY</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ADD</w:t>
      </w:r>
      <w:r>
        <w:rPr>
          <w:rFonts w:ascii="Consolas" w:hAnsi="Consolas" w:eastAsia="SimSun" w:cs="Consolas"/>
          <w:color w:val="000000"/>
          <w:sz w:val="19"/>
          <w:szCs w:val="19"/>
          <w:lang w:eastAsia="en-US"/>
        </w:rPr>
        <w:t xml:space="preserve"> collection_date </w:t>
      </w:r>
      <w:r>
        <w:rPr>
          <w:rFonts w:ascii="Consolas" w:hAnsi="Consolas" w:eastAsia="SimSun" w:cs="Consolas"/>
          <w:color w:val="0000FF"/>
          <w:sz w:val="19"/>
          <w:szCs w:val="19"/>
          <w:lang w:eastAsia="en-US"/>
        </w:rPr>
        <w:t>date</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TRANSFUSION</w:t>
      </w:r>
      <w:r>
        <w:rPr>
          <w:rFonts w:ascii="Consolas" w:hAnsi="Consolas" w:eastAsia="SimSun" w:cs="Consolas"/>
          <w:color w:val="0000FF"/>
          <w:sz w:val="19"/>
          <w:szCs w:val="19"/>
          <w:lang w:eastAsia="en-US"/>
        </w:rPr>
        <w:t xml:space="preserve"> </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DONORID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7</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DONOR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BLOODBANKID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BLOODBANK</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BLOODBANKID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RECIPIENTID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7</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RECIPIENT</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RECIPIENTID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HOSPITALID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5</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HOSPITAL</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HOSPITALID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DATE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DATE</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TIME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TIME</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AMOUNTTRANSFERRED </w:t>
      </w:r>
      <w:r>
        <w:rPr>
          <w:rFonts w:ascii="Consolas" w:hAnsi="Consolas" w:eastAsia="SimSun" w:cs="Consolas"/>
          <w:color w:val="0000FF"/>
          <w:sz w:val="19"/>
          <w:szCs w:val="19"/>
          <w:lang w:eastAsia="en-US"/>
        </w:rPr>
        <w:t>FLOAT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BLOODBANKID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RECIPIENTID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HOSPITALID</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DATE</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TIME</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RECIPIENTPHONE</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RECIPIENTID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7</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RECIPIENT</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RECIPIENTID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PHONENUMBER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15</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RECIPIENTID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PHONENUMBER</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RECIPIENTADDRESS</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RECIPIENTID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7</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RECIPIENT</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RECIPIENTID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ADDRESS</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100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RECIPIENTID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ADDRESS</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RECIPIENTMEDICALCONDITION</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RECIPIENTID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7</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RECIPIENT</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RECIPIENTID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MEDICALHISTORY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50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RECIPIENTID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MEDICALHISTORY</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HOSPITALTELEPHONE</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HOSPITALID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5</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HOSPITAL</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HOSPITALID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PHONENUMBER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HOSPITALID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PHONENUMBER</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STAFFPHONE</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STAFFID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STAFF</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PHONENUMBER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PHONENUMBER</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STAFFADDRESS</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STAFFID </w:t>
      </w:r>
      <w:r>
        <w:rPr>
          <w:rFonts w:ascii="Consolas" w:hAnsi="Consolas" w:eastAsia="SimSun" w:cs="Consolas"/>
          <w:color w:val="0000FF"/>
          <w:sz w:val="19"/>
          <w:szCs w:val="19"/>
          <w:lang w:eastAsia="en-US"/>
        </w:rPr>
        <w:t>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3</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FOREIGN</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REFERENCES</w:t>
      </w:r>
      <w:r>
        <w:rPr>
          <w:rFonts w:ascii="Consolas" w:hAnsi="Consolas" w:eastAsia="SimSun" w:cs="Consolas"/>
          <w:color w:val="000000"/>
          <w:sz w:val="19"/>
          <w:szCs w:val="19"/>
          <w:lang w:eastAsia="en-US"/>
        </w:rPr>
        <w:t xml:space="preserve"> STAFF</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ADDRESS</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VARCHAR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100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NOT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NULL,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PRIMARY</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KEY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ADDRESS</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8000"/>
          <w:sz w:val="19"/>
          <w:szCs w:val="19"/>
          <w:lang w:eastAsia="en-US"/>
        </w:rPr>
        <w:t>--INSERT STATEMENTS</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DONOR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'D000001'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'Dawit'</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'Girma'</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'M'</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'2002-10-25'</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'54'</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'O+'</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BLOODBANK</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BLOODBANKID</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NAME</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LOCATION</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'B01'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'BLOODBANK1'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'Addis Ababa'</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STAFF</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'S01'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'Adoniyas'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'Bekele'</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'Assistant'</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'M'</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'2002-08-20'</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'BLOOD BANK MEDICAL LAB ASSISTANT'</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'20,000'</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'B01'</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FF00FF"/>
          <w:sz w:val="19"/>
          <w:szCs w:val="19"/>
          <w:lang w:eastAsia="en-US"/>
        </w:rPr>
        <w:t>UPDATE</w:t>
      </w:r>
      <w:r>
        <w:rPr>
          <w:rFonts w:ascii="Consolas" w:hAnsi="Consolas" w:eastAsia="SimSun" w:cs="Consolas"/>
          <w:color w:val="000000"/>
          <w:sz w:val="19"/>
          <w:szCs w:val="19"/>
          <w:lang w:eastAsia="en-US"/>
        </w:rPr>
        <w:t xml:space="preserve"> BLOODBANKPHONE</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SET</w:t>
      </w:r>
      <w:r>
        <w:rPr>
          <w:rFonts w:ascii="Consolas" w:hAnsi="Consolas" w:eastAsia="SimSun" w:cs="Consolas"/>
          <w:color w:val="000000"/>
          <w:sz w:val="19"/>
          <w:szCs w:val="19"/>
          <w:lang w:eastAsia="en-US"/>
        </w:rPr>
        <w:t xml:space="preserve"> PHONENUMBER</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'0944375911'</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WHERE</w:t>
      </w:r>
      <w:r>
        <w:rPr>
          <w:rFonts w:ascii="Consolas" w:hAnsi="Consolas" w:eastAsia="SimSun" w:cs="Consolas"/>
          <w:color w:val="000000"/>
          <w:sz w:val="19"/>
          <w:szCs w:val="19"/>
          <w:lang w:eastAsia="en-US"/>
        </w:rPr>
        <w:t xml:space="preserve"> BLOODBANKID</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'B01'</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BLOODBANK</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'B01'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'+251119080808'</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BLOODUNTITY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 xml:space="preserve">VALUES </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'B01'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'O+'</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1000.00</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'2023-03-01'</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DONATION</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'D000001'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'B01'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'S01'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'2023-03-01'</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500.00</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DONORADDRESS</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'D000001'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'Addis Ababa'</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DONORPHONE</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'D000001'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'+251970707070'</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HOSPITAL</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'H0001'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'TIKUR ANBESA HOSPITAL'</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'Addis Ababa'</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HOSPITALTELEPHONE</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'H0001'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'+25131401281'</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RECIPIENT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'R000001'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'Fasika'</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FF0000"/>
          <w:sz w:val="19"/>
          <w:szCs w:val="19"/>
          <w:lang w:eastAsia="en-US"/>
        </w:rPr>
        <w:t>'Ewnetu'</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FF0000"/>
          <w:sz w:val="19"/>
          <w:szCs w:val="19"/>
          <w:lang w:eastAsia="en-US"/>
        </w:rPr>
        <w:t>'F'</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FF0000"/>
          <w:sz w:val="19"/>
          <w:szCs w:val="19"/>
          <w:lang w:eastAsia="en-US"/>
        </w:rPr>
        <w:t>'2001-08-12'</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'AB+'</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select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recipient</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RECIPIENTADDRESS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'R000001'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'Kolfe Keraniyo'</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RECIPIENTMEDICALCONDITION</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'R000001'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'Hemophilia'</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RECIPIENTPHONE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'R000001'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'+2519080899'</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STAFFADDRESS</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'S01'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'Kirkos'</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STAFFPHONE</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'S01'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'+251901010101'</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INSERT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INTO</w:t>
      </w:r>
      <w:r>
        <w:rPr>
          <w:rFonts w:ascii="Consolas" w:hAnsi="Consolas" w:eastAsia="SimSun" w:cs="Consolas"/>
          <w:color w:val="000000"/>
          <w:sz w:val="19"/>
          <w:szCs w:val="19"/>
          <w:lang w:eastAsia="en-US"/>
        </w:rPr>
        <w:t xml:space="preserve"> TRANSFUSION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VALUES</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'D000001'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'B01'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'R000001'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'H0001'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'2023-03-01'</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'02:20'</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500</w:t>
      </w:r>
      <w:r>
        <w:rPr>
          <w:rFonts w:ascii="Consolas" w:hAnsi="Consolas" w:eastAsia="SimSun" w:cs="Consolas"/>
          <w:color w:val="808080"/>
          <w:sz w:val="19"/>
          <w:szCs w:val="19"/>
          <w:lang w:eastAsia="en-US"/>
        </w:rPr>
        <w:t>)</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FF00FF"/>
          <w:sz w:val="19"/>
          <w:szCs w:val="19"/>
          <w:lang w:eastAsia="en-US"/>
        </w:rPr>
        <w:t>UPDATE</w:t>
      </w:r>
      <w:r>
        <w:rPr>
          <w:rFonts w:ascii="Consolas" w:hAnsi="Consolas" w:eastAsia="SimSun" w:cs="Consolas"/>
          <w:color w:val="000000"/>
          <w:sz w:val="19"/>
          <w:szCs w:val="19"/>
          <w:lang w:eastAsia="en-US"/>
        </w:rPr>
        <w:t xml:space="preserve"> DONOR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SET</w:t>
      </w:r>
      <w:r>
        <w:rPr>
          <w:rFonts w:ascii="Consolas" w:hAnsi="Consolas" w:eastAsia="SimSun" w:cs="Consolas"/>
          <w:color w:val="000000"/>
          <w:sz w:val="19"/>
          <w:szCs w:val="19"/>
          <w:lang w:eastAsia="en-US"/>
        </w:rPr>
        <w:t xml:space="preserve"> FNAME</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'Temesgen'</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LNAME</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 Gonfa'</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GENDER</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'M'</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DOB</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'2001-02-27'</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BLOODGROUP</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'AB-'</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WHERE</w:t>
      </w:r>
      <w:r>
        <w:rPr>
          <w:rFonts w:ascii="Consolas" w:hAnsi="Consolas" w:eastAsia="SimSun" w:cs="Consolas"/>
          <w:color w:val="000000"/>
          <w:sz w:val="19"/>
          <w:szCs w:val="19"/>
          <w:lang w:eastAsia="en-US"/>
        </w:rPr>
        <w:t xml:space="preserve"> DONORID</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'D000001'</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8000"/>
          <w:sz w:val="19"/>
          <w:szCs w:val="19"/>
          <w:lang w:eastAsia="en-US"/>
        </w:rPr>
        <w:t>--VIEW AND PRIVILEGE STATEMENTS</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VIEW</w:t>
      </w:r>
      <w:r>
        <w:rPr>
          <w:rFonts w:ascii="Consolas" w:hAnsi="Consolas" w:eastAsia="SimSun" w:cs="Consolas"/>
          <w:color w:val="000000"/>
          <w:sz w:val="19"/>
          <w:szCs w:val="19"/>
          <w:lang w:eastAsia="en-US"/>
        </w:rPr>
        <w:t xml:space="preserve"> DONOR_INFORMATION </w:t>
      </w:r>
      <w:r>
        <w:rPr>
          <w:rFonts w:ascii="Consolas" w:hAnsi="Consolas" w:eastAsia="SimSun" w:cs="Consolas"/>
          <w:color w:val="0000FF"/>
          <w:sz w:val="19"/>
          <w:szCs w:val="19"/>
          <w:lang w:eastAsia="en-US"/>
        </w:rPr>
        <w:t>AS</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SELECT</w:t>
      </w:r>
      <w:r>
        <w:rPr>
          <w:rFonts w:ascii="Consolas" w:hAnsi="Consolas" w:eastAsia="SimSun" w:cs="Consolas"/>
          <w:color w:val="000000"/>
          <w:sz w:val="19"/>
          <w:szCs w:val="19"/>
          <w:lang w:eastAsia="en-US"/>
        </w:rPr>
        <w:t xml:space="preserve"> DONOR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FNAME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LNAME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BLOODGROUP</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DOB</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PHONENUMBER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DONOR </w:t>
      </w:r>
      <w:r>
        <w:rPr>
          <w:rFonts w:ascii="Consolas" w:hAnsi="Consolas" w:eastAsia="SimSun" w:cs="Consolas"/>
          <w:color w:val="808080"/>
          <w:sz w:val="19"/>
          <w:szCs w:val="19"/>
          <w:lang w:eastAsia="en-US"/>
        </w:rPr>
        <w:t>INNER</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JOIN</w:t>
      </w:r>
      <w:r>
        <w:rPr>
          <w:rFonts w:ascii="Consolas" w:hAnsi="Consolas" w:eastAsia="SimSun" w:cs="Consolas"/>
          <w:color w:val="000000"/>
          <w:sz w:val="19"/>
          <w:szCs w:val="19"/>
          <w:lang w:eastAsia="en-US"/>
        </w:rPr>
        <w:t xml:space="preserve"> DONORPHONE</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ON</w:t>
      </w:r>
      <w:r>
        <w:rPr>
          <w:rFonts w:ascii="Consolas" w:hAnsi="Consolas" w:eastAsia="SimSun" w:cs="Consolas"/>
          <w:color w:val="000000"/>
          <w:sz w:val="19"/>
          <w:szCs w:val="19"/>
          <w:lang w:eastAsia="en-US"/>
        </w:rPr>
        <w:t xml:space="preserve"> DONOR</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DONORPHONE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SELECT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DONOR_INFORMATION</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VIEW</w:t>
      </w:r>
      <w:r>
        <w:rPr>
          <w:rFonts w:ascii="Consolas" w:hAnsi="Consolas" w:eastAsia="SimSun" w:cs="Consolas"/>
          <w:color w:val="000000"/>
          <w:sz w:val="19"/>
          <w:szCs w:val="19"/>
          <w:lang w:eastAsia="en-US"/>
        </w:rPr>
        <w:t xml:space="preserve"> RECIPIENT_INFORMATION </w:t>
      </w:r>
      <w:r>
        <w:rPr>
          <w:rFonts w:ascii="Consolas" w:hAnsi="Consolas" w:eastAsia="SimSun" w:cs="Consolas"/>
          <w:color w:val="0000FF"/>
          <w:sz w:val="19"/>
          <w:szCs w:val="19"/>
          <w:lang w:eastAsia="en-US"/>
        </w:rPr>
        <w:t>AS</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SELECT</w:t>
      </w:r>
      <w:r>
        <w:rPr>
          <w:rFonts w:ascii="Consolas" w:hAnsi="Consolas" w:eastAsia="SimSun" w:cs="Consolas"/>
          <w:color w:val="000000"/>
          <w:sz w:val="19"/>
          <w:szCs w:val="19"/>
          <w:lang w:eastAsia="en-US"/>
        </w:rPr>
        <w:t xml:space="preserve"> RECIPIENT</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RECIPIENTID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FNAME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LNAME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BLOODGROUP</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DOB</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RECIPIENT </w:t>
      </w:r>
      <w:r>
        <w:rPr>
          <w:rFonts w:ascii="Consolas" w:hAnsi="Consolas" w:eastAsia="SimSun" w:cs="Consolas"/>
          <w:color w:val="808080"/>
          <w:sz w:val="19"/>
          <w:szCs w:val="19"/>
          <w:lang w:eastAsia="en-US"/>
        </w:rPr>
        <w:t>INNER</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JOIN</w:t>
      </w:r>
      <w:r>
        <w:rPr>
          <w:rFonts w:ascii="Consolas" w:hAnsi="Consolas" w:eastAsia="SimSun" w:cs="Consolas"/>
          <w:color w:val="000000"/>
          <w:sz w:val="19"/>
          <w:szCs w:val="19"/>
          <w:lang w:eastAsia="en-US"/>
        </w:rPr>
        <w:t xml:space="preserve"> RECIPIENTMEDICALCONDITION</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ON</w:t>
      </w:r>
      <w:r>
        <w:rPr>
          <w:rFonts w:ascii="Consolas" w:hAnsi="Consolas" w:eastAsia="SimSun" w:cs="Consolas"/>
          <w:color w:val="000000"/>
          <w:sz w:val="19"/>
          <w:szCs w:val="19"/>
          <w:lang w:eastAsia="en-US"/>
        </w:rPr>
        <w:t xml:space="preserve"> RECIPIENT</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RECIPIENTID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RECIPIENTMEDICALCONDITION</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RECIPIENTID</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SELECT</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RECIPIENT_INFORMATION</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VIEW</w:t>
      </w:r>
      <w:r>
        <w:rPr>
          <w:rFonts w:ascii="Consolas" w:hAnsi="Consolas" w:eastAsia="SimSun" w:cs="Consolas"/>
          <w:color w:val="000000"/>
          <w:sz w:val="19"/>
          <w:szCs w:val="19"/>
          <w:lang w:eastAsia="en-US"/>
        </w:rPr>
        <w:t xml:space="preserve"> HOSPITAL_INFORMATION </w:t>
      </w:r>
      <w:r>
        <w:rPr>
          <w:rFonts w:ascii="Consolas" w:hAnsi="Consolas" w:eastAsia="SimSun" w:cs="Consolas"/>
          <w:color w:val="0000FF"/>
          <w:sz w:val="19"/>
          <w:szCs w:val="19"/>
          <w:lang w:eastAsia="en-US"/>
        </w:rPr>
        <w:t>AS</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SELECT</w:t>
      </w:r>
      <w:r>
        <w:rPr>
          <w:rFonts w:ascii="Consolas" w:hAnsi="Consolas" w:eastAsia="SimSun" w:cs="Consolas"/>
          <w:color w:val="000000"/>
          <w:sz w:val="19"/>
          <w:szCs w:val="19"/>
          <w:lang w:eastAsia="en-US"/>
        </w:rPr>
        <w:t xml:space="preserve"> HOSPITAL</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HOSPITALID</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NAME</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LOCATION</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PHONENUMBER</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HOSPITAL </w:t>
      </w:r>
      <w:r>
        <w:rPr>
          <w:rFonts w:ascii="Consolas" w:hAnsi="Consolas" w:eastAsia="SimSun" w:cs="Consolas"/>
          <w:color w:val="808080"/>
          <w:sz w:val="19"/>
          <w:szCs w:val="19"/>
          <w:lang w:eastAsia="en-US"/>
        </w:rPr>
        <w:t>INNER</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JOIN</w:t>
      </w:r>
      <w:r>
        <w:rPr>
          <w:rFonts w:ascii="Consolas" w:hAnsi="Consolas" w:eastAsia="SimSun" w:cs="Consolas"/>
          <w:color w:val="000000"/>
          <w:sz w:val="19"/>
          <w:szCs w:val="19"/>
          <w:lang w:eastAsia="en-US"/>
        </w:rPr>
        <w:t xml:space="preserve"> HOSPITALTELEPHONE</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ON</w:t>
      </w:r>
      <w:r>
        <w:rPr>
          <w:rFonts w:ascii="Consolas" w:hAnsi="Consolas" w:eastAsia="SimSun" w:cs="Consolas"/>
          <w:color w:val="000000"/>
          <w:sz w:val="19"/>
          <w:szCs w:val="19"/>
          <w:lang w:eastAsia="en-US"/>
        </w:rPr>
        <w:t xml:space="preserve"> HOSPITAL</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HOSPITALID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HOSPITALTELEPHONE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HOSPITALID</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SELECT</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HOSPITAL_INFORMATION</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VIEW</w:t>
      </w:r>
      <w:r>
        <w:rPr>
          <w:rFonts w:ascii="Consolas" w:hAnsi="Consolas" w:eastAsia="SimSun" w:cs="Consolas"/>
          <w:color w:val="000000"/>
          <w:sz w:val="19"/>
          <w:szCs w:val="19"/>
          <w:lang w:eastAsia="en-US"/>
        </w:rPr>
        <w:t xml:space="preserve">  STAFF_INFORMATION </w:t>
      </w:r>
      <w:r>
        <w:rPr>
          <w:rFonts w:ascii="Consolas" w:hAnsi="Consolas" w:eastAsia="SimSun" w:cs="Consolas"/>
          <w:color w:val="0000FF"/>
          <w:sz w:val="19"/>
          <w:szCs w:val="19"/>
          <w:lang w:eastAsia="en-US"/>
        </w:rPr>
        <w:t>AS</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SELECT</w:t>
      </w:r>
      <w:r>
        <w:rPr>
          <w:rFonts w:ascii="Consolas" w:hAnsi="Consolas" w:eastAsia="SimSun" w:cs="Consolas"/>
          <w:color w:val="000000"/>
          <w:sz w:val="19"/>
          <w:szCs w:val="19"/>
          <w:lang w:eastAsia="en-US"/>
        </w:rPr>
        <w:t xml:space="preserve"> STAFF</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FNAME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LNAME</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ROLE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DOB</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BLOODBANKID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SALARY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PHONENUMBER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STAFF </w:t>
      </w:r>
      <w:r>
        <w:rPr>
          <w:rFonts w:ascii="Consolas" w:hAnsi="Consolas" w:eastAsia="SimSun" w:cs="Consolas"/>
          <w:color w:val="808080"/>
          <w:sz w:val="19"/>
          <w:szCs w:val="19"/>
          <w:lang w:eastAsia="en-US"/>
        </w:rPr>
        <w:t>INNER</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JOIN</w:t>
      </w:r>
      <w:r>
        <w:rPr>
          <w:rFonts w:ascii="Consolas" w:hAnsi="Consolas" w:eastAsia="SimSun" w:cs="Consolas"/>
          <w:color w:val="000000"/>
          <w:sz w:val="19"/>
          <w:szCs w:val="19"/>
          <w:lang w:eastAsia="en-US"/>
        </w:rPr>
        <w:t xml:space="preserve"> STAFFPHONE</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ON</w:t>
      </w:r>
      <w:r>
        <w:rPr>
          <w:rFonts w:ascii="Consolas" w:hAnsi="Consolas" w:eastAsia="SimSun" w:cs="Consolas"/>
          <w:color w:val="000000"/>
          <w:sz w:val="19"/>
          <w:szCs w:val="19"/>
          <w:lang w:eastAsia="en-US"/>
        </w:rPr>
        <w:t xml:space="preserve"> STAFF</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STAFFPHONE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SELECT</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STAFF_INFORMATION</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VIEW</w:t>
      </w:r>
      <w:r>
        <w:rPr>
          <w:rFonts w:ascii="Consolas" w:hAnsi="Consolas" w:eastAsia="SimSun" w:cs="Consolas"/>
          <w:color w:val="000000"/>
          <w:sz w:val="19"/>
          <w:szCs w:val="19"/>
          <w:lang w:eastAsia="en-US"/>
        </w:rPr>
        <w:t xml:space="preserve"> MANG_PRIVILEGE </w:t>
      </w:r>
      <w:r>
        <w:rPr>
          <w:rFonts w:ascii="Consolas" w:hAnsi="Consolas" w:eastAsia="SimSun" w:cs="Consolas"/>
          <w:color w:val="0000FF"/>
          <w:sz w:val="19"/>
          <w:szCs w:val="19"/>
          <w:lang w:eastAsia="en-US"/>
        </w:rPr>
        <w:t>AS</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SELECT</w:t>
      </w:r>
      <w:r>
        <w:rPr>
          <w:rFonts w:ascii="Consolas" w:hAnsi="Consolas" w:eastAsia="SimSun" w:cs="Consolas"/>
          <w:color w:val="000000"/>
          <w:sz w:val="19"/>
          <w:szCs w:val="19"/>
          <w:lang w:eastAsia="en-US"/>
        </w:rPr>
        <w:t xml:space="preserve"> DONOR_INFORMATION</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FNAME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LNAME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BLOODGROUP</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DOB</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PHONENUMBER</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ADDRESS</w:t>
      </w:r>
      <w:r>
        <w:rPr>
          <w:rFonts w:ascii="Consolas" w:hAnsi="Consolas" w:eastAsia="SimSun" w:cs="Consolas"/>
          <w:color w:val="000000"/>
          <w:sz w:val="19"/>
          <w:szCs w:val="19"/>
          <w:lang w:eastAsia="en-US"/>
        </w:rPr>
        <w:t xml:space="preserve">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DONOR_INFORMATION </w:t>
      </w:r>
      <w:r>
        <w:rPr>
          <w:rFonts w:ascii="Consolas" w:hAnsi="Consolas" w:eastAsia="SimSun" w:cs="Consolas"/>
          <w:color w:val="808080"/>
          <w:sz w:val="19"/>
          <w:szCs w:val="19"/>
          <w:lang w:eastAsia="en-US"/>
        </w:rPr>
        <w:t>INNER</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JOIN</w:t>
      </w:r>
      <w:r>
        <w:rPr>
          <w:rFonts w:ascii="Consolas" w:hAnsi="Consolas" w:eastAsia="SimSun" w:cs="Consolas"/>
          <w:color w:val="000000"/>
          <w:sz w:val="19"/>
          <w:szCs w:val="19"/>
          <w:lang w:eastAsia="en-US"/>
        </w:rPr>
        <w:t xml:space="preserve"> DONORADDRESS</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ON</w:t>
      </w:r>
      <w:r>
        <w:rPr>
          <w:rFonts w:ascii="Consolas" w:hAnsi="Consolas" w:eastAsia="SimSun" w:cs="Consolas"/>
          <w:color w:val="000000"/>
          <w:sz w:val="19"/>
          <w:szCs w:val="19"/>
          <w:lang w:eastAsia="en-US"/>
        </w:rPr>
        <w:t xml:space="preserve"> DONOR_INFORMATION</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DONORADDRESS</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DONORID</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SELECT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MANG_PRIVILEGE</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8000"/>
          <w:sz w:val="19"/>
          <w:szCs w:val="19"/>
          <w:lang w:eastAsia="en-US"/>
        </w:rPr>
        <w:t>--MANAGER'S PRIVILEGE ON UPDATE</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FF00FF"/>
          <w:sz w:val="19"/>
          <w:szCs w:val="19"/>
          <w:lang w:eastAsia="en-US"/>
        </w:rPr>
        <w:t>UPDATE</w:t>
      </w:r>
      <w:r>
        <w:rPr>
          <w:rFonts w:ascii="Consolas" w:hAnsi="Consolas" w:eastAsia="SimSun" w:cs="Consolas"/>
          <w:color w:val="000000"/>
          <w:sz w:val="19"/>
          <w:szCs w:val="19"/>
          <w:lang w:eastAsia="en-US"/>
        </w:rPr>
        <w:t xml:space="preserve"> STAFF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SET</w:t>
      </w:r>
      <w:r>
        <w:rPr>
          <w:rFonts w:ascii="Consolas" w:hAnsi="Consolas" w:eastAsia="SimSun" w:cs="Consolas"/>
          <w:color w:val="000000"/>
          <w:sz w:val="19"/>
          <w:szCs w:val="19"/>
          <w:lang w:eastAsia="en-US"/>
        </w:rPr>
        <w:t xml:space="preserve"> SALARY</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'10,000'</w:t>
      </w:r>
      <w:r>
        <w:rPr>
          <w:rFonts w:ascii="Consolas" w:hAnsi="Consolas" w:eastAsia="SimSun" w:cs="Consolas"/>
          <w:color w:val="000000"/>
          <w:sz w:val="19"/>
          <w:szCs w:val="19"/>
          <w:lang w:eastAsia="en-US"/>
        </w:rPr>
        <w:t xml:space="preserve">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WHERE</w:t>
      </w:r>
      <w:r>
        <w:rPr>
          <w:rFonts w:ascii="Consolas" w:hAnsi="Consolas" w:eastAsia="SimSun" w:cs="Consolas"/>
          <w:color w:val="000000"/>
          <w:sz w:val="19"/>
          <w:szCs w:val="19"/>
          <w:lang w:eastAsia="en-US"/>
        </w:rPr>
        <w:t xml:space="preserve"> STAFFID</w:t>
      </w:r>
      <w:r>
        <w:rPr>
          <w:rFonts w:ascii="Consolas" w:hAnsi="Consolas" w:eastAsia="SimSun" w:cs="Consolas"/>
          <w:color w:val="808080"/>
          <w:sz w:val="19"/>
          <w:szCs w:val="19"/>
          <w:lang w:eastAsia="en-US"/>
        </w:rPr>
        <w:t>=</w:t>
      </w:r>
      <w:r>
        <w:rPr>
          <w:rFonts w:ascii="Consolas" w:hAnsi="Consolas" w:eastAsia="SimSun" w:cs="Consolas"/>
          <w:color w:val="FF0000"/>
          <w:sz w:val="19"/>
          <w:szCs w:val="19"/>
          <w:lang w:eastAsia="en-US"/>
        </w:rPr>
        <w:t>'S01'</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CREATE</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VIEW</w:t>
      </w:r>
      <w:r>
        <w:rPr>
          <w:rFonts w:ascii="Consolas" w:hAnsi="Consolas" w:eastAsia="SimSun" w:cs="Consolas"/>
          <w:color w:val="000000"/>
          <w:sz w:val="19"/>
          <w:szCs w:val="19"/>
          <w:lang w:eastAsia="en-US"/>
        </w:rPr>
        <w:t xml:space="preserve"> MANG_PRIVILEGE2 </w:t>
      </w:r>
      <w:r>
        <w:rPr>
          <w:rFonts w:ascii="Consolas" w:hAnsi="Consolas" w:eastAsia="SimSun" w:cs="Consolas"/>
          <w:color w:val="0000FF"/>
          <w:sz w:val="19"/>
          <w:szCs w:val="19"/>
          <w:lang w:eastAsia="en-US"/>
        </w:rPr>
        <w:t>AS</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SELECT</w:t>
      </w:r>
      <w:r>
        <w:rPr>
          <w:rFonts w:ascii="Consolas" w:hAnsi="Consolas" w:eastAsia="SimSun" w:cs="Consolas"/>
          <w:color w:val="000000"/>
          <w:sz w:val="19"/>
          <w:szCs w:val="19"/>
          <w:lang w:eastAsia="en-US"/>
        </w:rPr>
        <w:t xml:space="preserve"> STAFF_INFORMATION</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FNAME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LNAME</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ROLE</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DOB</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BLOODBANKID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SALARY</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PHONENUMBER</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ADDRESS</w:t>
      </w:r>
      <w:r>
        <w:rPr>
          <w:rFonts w:ascii="Consolas" w:hAnsi="Consolas" w:eastAsia="SimSun" w:cs="Consolas"/>
          <w:color w:val="000000"/>
          <w:sz w:val="19"/>
          <w:szCs w:val="19"/>
          <w:lang w:eastAsia="en-US"/>
        </w:rPr>
        <w:t xml:space="preserve"> </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STAFF_INFORMATION </w:t>
      </w:r>
      <w:r>
        <w:rPr>
          <w:rFonts w:ascii="Consolas" w:hAnsi="Consolas" w:eastAsia="SimSun" w:cs="Consolas"/>
          <w:color w:val="808080"/>
          <w:sz w:val="19"/>
          <w:szCs w:val="19"/>
          <w:lang w:eastAsia="en-US"/>
        </w:rPr>
        <w:t>INNER</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JOIN</w:t>
      </w:r>
      <w:r>
        <w:rPr>
          <w:rFonts w:ascii="Consolas" w:hAnsi="Consolas" w:eastAsia="SimSun" w:cs="Consolas"/>
          <w:color w:val="000000"/>
          <w:sz w:val="19"/>
          <w:szCs w:val="19"/>
          <w:lang w:eastAsia="en-US"/>
        </w:rPr>
        <w:t xml:space="preserve"> STAFFADDRESS</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ON</w:t>
      </w:r>
      <w:r>
        <w:rPr>
          <w:rFonts w:ascii="Consolas" w:hAnsi="Consolas" w:eastAsia="SimSun" w:cs="Consolas"/>
          <w:color w:val="000000"/>
          <w:sz w:val="19"/>
          <w:szCs w:val="19"/>
          <w:lang w:eastAsia="en-US"/>
        </w:rPr>
        <w:t xml:space="preserve"> STAFF_INFORMATION</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STAFFADDRESS</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STAFFID</w:t>
      </w:r>
    </w:p>
    <w:p>
      <w:pPr>
        <w:autoSpaceDE w:val="0"/>
        <w:autoSpaceDN w:val="0"/>
        <w:adjustRightInd w:val="0"/>
        <w:rPr>
          <w:rFonts w:ascii="Consolas" w:hAnsi="Consolas" w:eastAsia="SimSun" w:cs="Consolas"/>
          <w:color w:val="000000"/>
          <w:sz w:val="19"/>
          <w:szCs w:val="19"/>
          <w:lang w:eastAsia="en-US"/>
        </w:rPr>
      </w:pP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SELECT</w:t>
      </w:r>
      <w:r>
        <w:rPr>
          <w:rFonts w:ascii="Consolas" w:hAnsi="Consolas" w:eastAsia="SimSun" w:cs="Consolas"/>
          <w:color w:val="000000"/>
          <w:sz w:val="19"/>
          <w:szCs w:val="19"/>
          <w:lang w:eastAsia="en-US"/>
        </w:rPr>
        <w:t xml:space="preserve"> </w:t>
      </w:r>
      <w:r>
        <w:rPr>
          <w:rFonts w:ascii="Consolas" w:hAnsi="Consolas" w:eastAsia="SimSun" w:cs="Consolas"/>
          <w:color w:val="808080"/>
          <w:sz w:val="19"/>
          <w:szCs w:val="19"/>
          <w:lang w:eastAsia="en-US"/>
        </w:rPr>
        <w:t>*</w:t>
      </w:r>
      <w:r>
        <w:rPr>
          <w:rFonts w:ascii="Consolas" w:hAnsi="Consolas" w:eastAsia="SimSun" w:cs="Consolas"/>
          <w:color w:val="0000FF"/>
          <w:sz w:val="19"/>
          <w:szCs w:val="19"/>
          <w:lang w:eastAsia="en-US"/>
        </w:rPr>
        <w:t>FROM</w:t>
      </w:r>
      <w:r>
        <w:rPr>
          <w:rFonts w:ascii="Consolas" w:hAnsi="Consolas" w:eastAsia="SimSun" w:cs="Consolas"/>
          <w:color w:val="000000"/>
          <w:sz w:val="19"/>
          <w:szCs w:val="19"/>
          <w:lang w:eastAsia="en-US"/>
        </w:rPr>
        <w:t xml:space="preserve"> MANG_PRIVILEGE2</w:t>
      </w:r>
    </w:p>
    <w:p>
      <w:pPr>
        <w:autoSpaceDE w:val="0"/>
        <w:autoSpaceDN w:val="0"/>
        <w:adjustRightInd w:val="0"/>
        <w:rPr>
          <w:rFonts w:ascii="Consolas" w:hAnsi="Consolas" w:eastAsia="SimSun" w:cs="Consolas"/>
          <w:color w:val="000000"/>
          <w:sz w:val="19"/>
          <w:szCs w:val="19"/>
          <w:lang w:eastAsia="en-US"/>
        </w:rPr>
      </w:pPr>
      <w:r>
        <w:rPr>
          <w:rFonts w:ascii="Consolas" w:hAnsi="Consolas" w:eastAsia="SimSun" w:cs="Consolas"/>
          <w:color w:val="0000FF"/>
          <w:sz w:val="19"/>
          <w:szCs w:val="19"/>
          <w:lang w:eastAsia="en-US"/>
        </w:rPr>
        <w:t>ALTER</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TABLE</w:t>
      </w:r>
      <w:r>
        <w:rPr>
          <w:rFonts w:ascii="Consolas" w:hAnsi="Consolas" w:eastAsia="SimSun" w:cs="Consolas"/>
          <w:color w:val="000000"/>
          <w:sz w:val="19"/>
          <w:szCs w:val="19"/>
          <w:lang w:eastAsia="en-US"/>
        </w:rPr>
        <w:t xml:space="preserve"> donor</w:t>
      </w:r>
    </w:p>
    <w:p>
      <w:pPr>
        <w:rPr>
          <w:rFonts w:ascii="Consolas" w:hAnsi="Consolas"/>
          <w:color w:val="808080"/>
          <w:sz w:val="19"/>
          <w:szCs w:val="19"/>
        </w:rPr>
      </w:pPr>
      <w:r>
        <w:rPr>
          <w:rFonts w:ascii="Consolas" w:hAnsi="Consolas" w:eastAsia="SimSun" w:cs="Consolas"/>
          <w:color w:val="0000FF"/>
          <w:sz w:val="19"/>
          <w:szCs w:val="19"/>
          <w:lang w:eastAsia="en-US"/>
        </w:rPr>
        <w:t>ADD</w:t>
      </w:r>
      <w:r>
        <w:rPr>
          <w:rFonts w:ascii="Consolas" w:hAnsi="Consolas" w:eastAsia="SimSun" w:cs="Consolas"/>
          <w:color w:val="000000"/>
          <w:sz w:val="19"/>
          <w:szCs w:val="19"/>
          <w:lang w:eastAsia="en-US"/>
        </w:rPr>
        <w:t xml:space="preserve"> </w:t>
      </w:r>
      <w:r>
        <w:rPr>
          <w:rFonts w:ascii="Consolas" w:hAnsi="Consolas" w:eastAsia="SimSun" w:cs="Consolas"/>
          <w:color w:val="0000FF"/>
          <w:sz w:val="19"/>
          <w:szCs w:val="19"/>
          <w:lang w:eastAsia="en-US"/>
        </w:rPr>
        <w:t>CONSTRAINT</w:t>
      </w:r>
      <w:r>
        <w:rPr>
          <w:rFonts w:ascii="Consolas" w:hAnsi="Consolas" w:eastAsia="SimSun" w:cs="Consolas"/>
          <w:color w:val="000000"/>
          <w:sz w:val="19"/>
          <w:szCs w:val="19"/>
          <w:lang w:eastAsia="en-US"/>
        </w:rPr>
        <w:t xml:space="preserve"> check_age </w:t>
      </w:r>
      <w:r>
        <w:rPr>
          <w:rFonts w:ascii="Consolas" w:hAnsi="Consolas" w:eastAsia="SimSun" w:cs="Consolas"/>
          <w:color w:val="0000FF"/>
          <w:sz w:val="19"/>
          <w:szCs w:val="19"/>
          <w:lang w:eastAsia="en-US"/>
        </w:rPr>
        <w:t xml:space="preserve">CHECK </w:t>
      </w:r>
      <w:r>
        <w:rPr>
          <w:rFonts w:ascii="Consolas" w:hAnsi="Consolas" w:eastAsia="SimSun" w:cs="Consolas"/>
          <w:color w:val="808080"/>
          <w:sz w:val="19"/>
          <w:szCs w:val="19"/>
          <w:lang w:eastAsia="en-US"/>
        </w:rPr>
        <w:t>(</w:t>
      </w:r>
      <w:r>
        <w:rPr>
          <w:rFonts w:ascii="Consolas" w:hAnsi="Consolas" w:eastAsia="SimSun" w:cs="Consolas"/>
          <w:color w:val="000000"/>
          <w:sz w:val="19"/>
          <w:szCs w:val="19"/>
          <w:lang w:eastAsia="en-US"/>
        </w:rPr>
        <w:t xml:space="preserve">age </w:t>
      </w:r>
      <w:r>
        <w:rPr>
          <w:rFonts w:ascii="Consolas" w:hAnsi="Consolas" w:eastAsia="SimSun" w:cs="Consolas"/>
          <w:color w:val="808080"/>
          <w:sz w:val="19"/>
          <w:szCs w:val="19"/>
          <w:lang w:eastAsia="en-US"/>
        </w:rPr>
        <w:t>&gt;</w:t>
      </w:r>
      <w:r>
        <w:rPr>
          <w:rFonts w:ascii="Consolas" w:hAnsi="Consolas" w:eastAsia="SimSun" w:cs="Consolas"/>
          <w:color w:val="000000"/>
          <w:sz w:val="19"/>
          <w:szCs w:val="19"/>
          <w:lang w:eastAsia="en-US"/>
        </w:rPr>
        <w:t xml:space="preserve"> 18</w:t>
      </w:r>
      <w:r>
        <w:rPr>
          <w:rFonts w:ascii="Consolas" w:hAnsi="Consolas" w:eastAsia="SimSun" w:cs="Consolas"/>
          <w:color w:val="808080"/>
          <w:sz w:val="19"/>
          <w:szCs w:val="19"/>
          <w:lang w:eastAsia="en-US"/>
        </w:rPr>
        <w:t>);</w:t>
      </w:r>
    </w:p>
    <w:p>
      <w:pPr>
        <w:rPr>
          <w:rFonts w:ascii="Consolas" w:hAnsi="Consolas"/>
          <w:color w:val="808080"/>
          <w:sz w:val="19"/>
          <w:szCs w:val="19"/>
        </w:rPr>
      </w:pPr>
    </w:p>
    <w:p>
      <w:pPr>
        <w:pStyle w:val="2"/>
        <w:rPr>
          <w:rFonts w:ascii="Times New Roman" w:hAnsi="Times New Roman" w:cs="Times New Roman"/>
          <w:b/>
          <w:color w:val="000000" w:themeColor="text1"/>
          <w14:textFill>
            <w14:solidFill>
              <w14:schemeClr w14:val="tx1"/>
            </w14:solidFill>
          </w14:textFill>
        </w:rPr>
      </w:pPr>
      <w:bookmarkStart w:id="10" w:name="_Toc128649748"/>
      <w:r>
        <w:rPr>
          <w:rFonts w:ascii="Times New Roman" w:hAnsi="Times New Roman" w:cs="Times New Roman"/>
          <w:b/>
          <w:color w:val="000000" w:themeColor="text1"/>
          <w14:textFill>
            <w14:solidFill>
              <w14:schemeClr w14:val="tx1"/>
            </w14:solidFill>
          </w14:textFill>
        </w:rPr>
        <w:t>ANNEXES</w:t>
      </w:r>
      <w:bookmarkEnd w:id="10"/>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for the SQL scripts, they are all available in the implementation section. The group collaboration statement is presented below.</w:t>
      </w:r>
    </w:p>
    <w:p>
      <w:pPr>
        <w:pStyle w:val="3"/>
        <w:spacing w:line="360" w:lineRule="auto"/>
        <w:rPr>
          <w:rFonts w:hint="default" w:ascii="Times New Roman" w:hAnsi="Times New Roman" w:cs="Times New Roman"/>
          <w:color w:val="000000" w:themeColor="text1"/>
          <w:sz w:val="24"/>
          <w:szCs w:val="24"/>
          <w14:textFill>
            <w14:solidFill>
              <w14:schemeClr w14:val="tx1"/>
            </w14:solidFill>
          </w14:textFill>
        </w:rPr>
      </w:pPr>
      <w:bookmarkStart w:id="11" w:name="_Toc128649749"/>
      <w:r>
        <w:rPr>
          <w:rFonts w:ascii="Times New Roman" w:hAnsi="Times New Roman" w:cs="Times New Roman"/>
          <w:color w:val="000000" w:themeColor="text1"/>
          <w14:textFill>
            <w14:solidFill>
              <w14:schemeClr w14:val="tx1"/>
            </w14:solidFill>
          </w14:textFill>
        </w:rPr>
        <w:t>Group collaboration statement</w:t>
      </w:r>
      <w:bookmarkEnd w:id="11"/>
      <w:r>
        <w:rPr>
          <w:rFonts w:hint="default" w:ascii="Times New Roman" w:hAnsi="Times New Roman" w:cs="Times New Roman"/>
          <w:color w:val="000000" w:themeColor="text1"/>
          <w:lang w:val="en-US"/>
          <w14:textFill>
            <w14:solidFill>
              <w14:schemeClr w14:val="tx1"/>
            </w14:solidFill>
          </w14:textFill>
        </w:rPr>
        <w:t xml:space="preserve"> (</w:t>
      </w:r>
      <w:r>
        <w:rPr>
          <w:rFonts w:hint="default" w:ascii="Times New Roman" w:hAnsi="Times New Roman" w:eastAsia="Segoe UI" w:cs="Times New Roman"/>
          <w:b/>
          <w:bCs/>
          <w:color w:val="000000" w:themeColor="text1"/>
          <w:sz w:val="24"/>
          <w:szCs w:val="24"/>
          <w:shd w:val="clear" w:color="auto" w:fill="FFFFFF"/>
          <w14:textFill>
            <w14:solidFill>
              <w14:schemeClr w14:val="tx1"/>
            </w14:solidFill>
          </w14:textFill>
        </w:rPr>
        <w:t>Bezawit Lulekal</w:t>
      </w:r>
      <w:r>
        <w:rPr>
          <w:rFonts w:hint="default" w:ascii="Times New Roman" w:hAnsi="Times New Roman" w:eastAsia="Segoe UI" w:cs="Times New Roman"/>
          <w:b/>
          <w:bCs/>
          <w:color w:val="000000" w:themeColor="text1"/>
          <w:sz w:val="24"/>
          <w:szCs w:val="24"/>
          <w:shd w:val="clear" w:color="auto" w:fill="FFFFFF"/>
          <w:lang w:val="en-US"/>
          <w14:textFill>
            <w14:solidFill>
              <w14:schemeClr w14:val="tx1"/>
            </w14:solidFill>
          </w14:textFill>
        </w:rPr>
        <w:t xml:space="preserve">, </w:t>
      </w:r>
      <w:r>
        <w:rPr>
          <w:rFonts w:hint="default" w:ascii="Times New Roman" w:hAnsi="Times New Roman" w:eastAsia="Segoe UI" w:cs="Times New Roman"/>
          <w:b/>
          <w:bCs/>
          <w:color w:val="000000" w:themeColor="text1"/>
          <w:sz w:val="24"/>
          <w:szCs w:val="24"/>
          <w:shd w:val="clear" w:color="auto" w:fill="FFFFFF"/>
          <w14:textFill>
            <w14:solidFill>
              <w14:schemeClr w14:val="tx1"/>
            </w14:solidFill>
          </w14:textFill>
        </w:rPr>
        <w:t>Hewan Zewdie</w:t>
      </w:r>
      <w:r>
        <w:rPr>
          <w:rFonts w:hint="default" w:ascii="Times New Roman" w:hAnsi="Times New Roman" w:eastAsia="Segoe UI" w:cs="Times New Roman"/>
          <w:b/>
          <w:bCs/>
          <w:color w:val="000000" w:themeColor="text1"/>
          <w:sz w:val="24"/>
          <w:szCs w:val="24"/>
          <w:shd w:val="clear" w:color="auto" w:fill="FFFFFF"/>
          <w:lang w:val="en-US"/>
          <w14:textFill>
            <w14:solidFill>
              <w14:schemeClr w14:val="tx1"/>
            </w14:solidFill>
          </w14:textFill>
        </w:rPr>
        <w:t xml:space="preserve">, </w:t>
      </w:r>
      <w:r>
        <w:rPr>
          <w:rFonts w:hint="default" w:ascii="Times New Roman" w:hAnsi="Times New Roman" w:eastAsia="Segoe UI" w:cs="Times New Roman"/>
          <w:b/>
          <w:bCs/>
          <w:color w:val="000000" w:themeColor="text1"/>
          <w:sz w:val="24"/>
          <w:szCs w:val="24"/>
          <w:shd w:val="clear" w:color="auto" w:fill="FFFFFF"/>
          <w14:textFill>
            <w14:solidFill>
              <w14:schemeClr w14:val="tx1"/>
            </w14:solidFill>
          </w14:textFill>
        </w:rPr>
        <w:t>Mariamawit Getachew</w:t>
      </w:r>
      <w:r>
        <w:rPr>
          <w:rFonts w:hint="default" w:ascii="Times New Roman" w:hAnsi="Times New Roman" w:eastAsia="Segoe UI" w:cs="Times New Roman"/>
          <w:b/>
          <w:bCs/>
          <w:color w:val="000000" w:themeColor="text1"/>
          <w:sz w:val="24"/>
          <w:szCs w:val="24"/>
          <w:shd w:val="clear" w:color="auto" w:fill="FFFFFF"/>
          <w:lang w:val="en-US"/>
          <w14:textFill>
            <w14:solidFill>
              <w14:schemeClr w14:val="tx1"/>
            </w14:solidFill>
          </w14:textFill>
        </w:rPr>
        <w:t xml:space="preserve">, </w:t>
      </w:r>
      <w:r>
        <w:rPr>
          <w:rFonts w:hint="default" w:ascii="Times New Roman" w:hAnsi="Times New Roman" w:eastAsia="Segoe UI" w:cs="Times New Roman"/>
          <w:b/>
          <w:bCs/>
          <w:color w:val="000000" w:themeColor="text1"/>
          <w:sz w:val="24"/>
          <w:szCs w:val="24"/>
          <w:shd w:val="clear" w:color="auto" w:fill="FFFFFF"/>
          <w14:textFill>
            <w14:solidFill>
              <w14:schemeClr w14:val="tx1"/>
            </w14:solidFill>
          </w14:textFill>
        </w:rPr>
        <w:t>Mihret Daniel</w:t>
      </w:r>
      <w:r>
        <w:rPr>
          <w:rFonts w:hint="default" w:ascii="Times New Roman" w:hAnsi="Times New Roman" w:eastAsia="Segoe UI" w:cs="Times New Roman"/>
          <w:b/>
          <w:bCs/>
          <w:color w:val="000000" w:themeColor="text1"/>
          <w:sz w:val="24"/>
          <w:szCs w:val="24"/>
          <w:shd w:val="clear" w:color="auto" w:fill="FFFFFF"/>
          <w:lang w:val="en-US"/>
          <w14:textFill>
            <w14:solidFill>
              <w14:schemeClr w14:val="tx1"/>
            </w14:solidFill>
          </w14:textFill>
        </w:rPr>
        <w:t xml:space="preserve">, </w:t>
      </w:r>
      <w:r>
        <w:rPr>
          <w:rFonts w:hint="default" w:ascii="Times New Roman" w:hAnsi="Times New Roman" w:eastAsia="Segoe UI" w:cs="Times New Roman"/>
          <w:b/>
          <w:bCs/>
          <w:color w:val="000000" w:themeColor="text1"/>
          <w:sz w:val="24"/>
          <w:szCs w:val="24"/>
          <w:shd w:val="clear" w:color="auto" w:fill="FFFFFF"/>
          <w14:textFill>
            <w14:solidFill>
              <w14:schemeClr w14:val="tx1"/>
            </w14:solidFill>
          </w14:textFill>
        </w:rPr>
        <w:t>Ribka Muluye</w:t>
      </w:r>
      <w:r>
        <w:rPr>
          <w:rFonts w:hint="default" w:ascii="Times New Roman" w:hAnsi="Times New Roman" w:eastAsia="Segoe UI" w:cs="Times New Roman"/>
          <w:b/>
          <w:bCs/>
          <w:color w:val="000000" w:themeColor="text1"/>
          <w:sz w:val="24"/>
          <w:szCs w:val="24"/>
          <w:shd w:val="clear" w:color="auto" w:fill="FFFFFF"/>
          <w:lang w:val="en-US"/>
          <w14:textFill>
            <w14:solidFill>
              <w14:schemeClr w14:val="tx1"/>
            </w14:solidFill>
          </w14:textFill>
        </w:rPr>
        <w:t xml:space="preserve">, </w:t>
      </w:r>
      <w:r>
        <w:rPr>
          <w:rFonts w:hint="default" w:ascii="Times New Roman" w:hAnsi="Times New Roman" w:eastAsia="Segoe UI" w:cs="Times New Roman"/>
          <w:b/>
          <w:bCs/>
          <w:color w:val="000000" w:themeColor="text1"/>
          <w:sz w:val="24"/>
          <w:szCs w:val="24"/>
          <w:shd w:val="clear" w:color="auto" w:fill="FFFFFF"/>
          <w14:textFill>
            <w14:solidFill>
              <w14:schemeClr w14:val="tx1"/>
            </w14:solidFill>
          </w14:textFill>
        </w:rPr>
        <w:t>Setota Girma</w:t>
      </w:r>
      <w:r>
        <w:rPr>
          <w:rFonts w:hint="default" w:ascii="Times New Roman" w:hAnsi="Times New Roman" w:eastAsia="Segoe UI" w:cs="Times New Roman"/>
          <w:b/>
          <w:bCs/>
          <w:color w:val="000000" w:themeColor="text1"/>
          <w:sz w:val="24"/>
          <w:szCs w:val="24"/>
          <w:shd w:val="clear" w:color="auto" w:fill="FFFFFF"/>
          <w:lang w:val="en-US"/>
          <w14:textFill>
            <w14:solidFill>
              <w14:schemeClr w14:val="tx1"/>
            </w14:solidFill>
          </w14:textFill>
        </w:rPr>
        <w:t>)</w:t>
      </w:r>
      <w:r>
        <w:rPr>
          <w:rFonts w:hint="default" w:ascii="Times New Roman" w:hAnsi="Times New Roman" w:eastAsia="Segoe UI"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 have been working together towards the accomplishment of this project. Starting from selection of title on consensus, </w:t>
      </w:r>
      <w:r>
        <w:rPr>
          <w:rFonts w:hint="default" w:ascii="Times New Roman" w:hAnsi="Times New Roman" w:cs="Times New Roman"/>
          <w:color w:val="000000" w:themeColor="text1"/>
          <w:sz w:val="24"/>
          <w:szCs w:val="24"/>
          <w:lang w:val="en-US"/>
          <w14:textFill>
            <w14:solidFill>
              <w14:schemeClr w14:val="tx1"/>
            </w14:solidFill>
          </w14:textFill>
        </w:rPr>
        <w:t xml:space="preserve">Ribka Muluye(and also the ER table to mapping which is the logical database design)  </w:t>
      </w:r>
      <w:r>
        <w:rPr>
          <w:rFonts w:hint="default" w:ascii="Times New Roman" w:hAnsi="Times New Roman" w:cs="Times New Roman"/>
          <w:color w:val="000000" w:themeColor="text1"/>
          <w:sz w:val="24"/>
          <w:szCs w:val="24"/>
          <w14:textFill>
            <w14:solidFill>
              <w14:schemeClr w14:val="tx1"/>
            </w14:solidFill>
          </w14:textFill>
        </w:rPr>
        <w:t>worked towards identification and screening of entities, attributes and relationships which are essential for the project. The ER diagramming was delegated primarily for</w:t>
      </w:r>
      <w:r>
        <w:rPr>
          <w:rFonts w:hint="default" w:ascii="Times New Roman" w:hAnsi="Times New Roman" w:cs="Times New Roman"/>
          <w:color w:val="000000" w:themeColor="text1"/>
          <w:sz w:val="24"/>
          <w:szCs w:val="24"/>
          <w:lang w:val="en-US"/>
          <w14:textFill>
            <w14:solidFill>
              <w14:schemeClr w14:val="tx1"/>
            </w14:solidFill>
          </w14:textFill>
        </w:rPr>
        <w:t xml:space="preserve"> Hewan Zewdie(and also the database development methodology)</w:t>
      </w:r>
      <w:r>
        <w:rPr>
          <w:rFonts w:hint="default" w:ascii="Times New Roman" w:hAnsi="Times New Roman" w:cs="Times New Roman"/>
          <w:color w:val="000000" w:themeColor="text1"/>
          <w:sz w:val="24"/>
          <w:szCs w:val="24"/>
          <w14:textFill>
            <w14:solidFill>
              <w14:schemeClr w14:val="tx1"/>
            </w14:solidFill>
          </w14:textFill>
        </w:rPr>
        <w:t>. After the ER diagramming, it has been reviewed by all members to see all the important components have not been forgotten. The normalization part was left to</w:t>
      </w:r>
      <w:r>
        <w:rPr>
          <w:rFonts w:hint="default" w:ascii="Times New Roman" w:hAnsi="Times New Roman" w:cs="Times New Roman"/>
          <w:color w:val="000000" w:themeColor="text1"/>
          <w:sz w:val="24"/>
          <w:szCs w:val="24"/>
          <w:lang w:val="en-US"/>
          <w14:textFill>
            <w14:solidFill>
              <w14:schemeClr w14:val="tx1"/>
            </w14:solidFill>
          </w14:textFill>
        </w:rPr>
        <w:t xml:space="preserve"> Mihret Daniel and  Bezawit Lulekal </w:t>
      </w:r>
      <w:r>
        <w:rPr>
          <w:rFonts w:hint="default" w:ascii="Times New Roman" w:hAnsi="Times New Roman" w:cs="Times New Roman"/>
          <w:color w:val="000000" w:themeColor="text1"/>
          <w:sz w:val="24"/>
          <w:szCs w:val="24"/>
          <w14:textFill>
            <w14:solidFill>
              <w14:schemeClr w14:val="tx1"/>
            </w14:solidFill>
          </w14:textFill>
        </w:rPr>
        <w:t xml:space="preserve"> who have been checking and modifying the mapped design to minimize data duplication using various normal forms. The second normal form was the one required in this project since it was a relation and no transitive dependency existed.</w:t>
      </w:r>
      <w:r>
        <w:rPr>
          <w:rFonts w:hint="default" w:ascii="Times New Roman" w:hAnsi="Times New Roman" w:cs="Times New Roman"/>
          <w:color w:val="000000" w:themeColor="text1"/>
          <w:sz w:val="24"/>
          <w:szCs w:val="24"/>
          <w:lang w:val="en-US"/>
          <w14:textFill>
            <w14:solidFill>
              <w14:schemeClr w14:val="tx1"/>
            </w14:solidFill>
          </w14:textFill>
        </w:rPr>
        <w:t xml:space="preserve"> The physical desighn strategy was done by Stota Girma and Mariamawit Getachew who worked the front end outline design and some parts of the implementation.</w:t>
      </w:r>
      <w:r>
        <w:rPr>
          <w:rFonts w:hint="default" w:ascii="Times New Roman" w:hAnsi="Times New Roman" w:cs="Times New Roman"/>
          <w:color w:val="000000" w:themeColor="text1"/>
          <w:sz w:val="24"/>
          <w:szCs w:val="24"/>
          <w14:textFill>
            <w14:solidFill>
              <w14:schemeClr w14:val="tx1"/>
            </w14:solidFill>
          </w14:textFill>
        </w:rPr>
        <w:t xml:space="preserve"> The final and implementation section was done by a combined effort of </w:t>
      </w:r>
      <w:r>
        <w:rPr>
          <w:rFonts w:hint="default" w:ascii="Times New Roman" w:hAnsi="Times New Roman" w:cs="Times New Roman"/>
          <w:color w:val="000000" w:themeColor="text1"/>
          <w:sz w:val="24"/>
          <w:szCs w:val="24"/>
          <w:lang w:val="en-US"/>
          <w14:textFill>
            <w14:solidFill>
              <w14:schemeClr w14:val="tx1"/>
            </w14:solidFill>
          </w14:textFill>
        </w:rPr>
        <w:t>Mihret Daniel</w:t>
      </w:r>
      <w:r>
        <w:rPr>
          <w:rFonts w:hint="default" w:ascii="Times New Roman" w:hAnsi="Times New Roman" w:cs="Times New Roman"/>
          <w:color w:val="000000" w:themeColor="text1"/>
          <w:sz w:val="24"/>
          <w:szCs w:val="24"/>
          <w14:textFill>
            <w14:solidFill>
              <w14:schemeClr w14:val="tx1"/>
            </w14:solidFill>
          </w14:textFill>
        </w:rPr>
        <w:t xml:space="preserve"> who had been writing the code in SSMS to try if the system works. The system worked as expected and this was the story behind the success of the project.</w:t>
      </w:r>
    </w:p>
    <w:p>
      <w:pPr>
        <w:rPr>
          <w:rFonts w:ascii="Consolas" w:hAnsi="Consolas"/>
          <w:color w:val="808080"/>
          <w:sz w:val="19"/>
          <w:szCs w:val="19"/>
        </w:rPr>
      </w:pPr>
    </w:p>
    <w:p>
      <w:pPr>
        <w:rPr>
          <w:rFonts w:ascii="Consolas" w:hAnsi="Consolas"/>
          <w:color w:val="808080"/>
          <w:sz w:val="19"/>
          <w:szCs w:val="19"/>
        </w:rPr>
      </w:pPr>
    </w:p>
    <w:p>
      <w:pPr>
        <w:rPr>
          <w:rFonts w:ascii="Consolas" w:hAnsi="Consolas"/>
          <w:color w:val="808080"/>
          <w:sz w:val="19"/>
          <w:szCs w:val="19"/>
        </w:rPr>
      </w:pPr>
    </w:p>
    <w:p>
      <w:pPr>
        <w:rPr>
          <w:rFonts w:ascii="Consolas" w:hAnsi="Consolas"/>
          <w:color w:val="808080"/>
          <w:sz w:val="19"/>
          <w:szCs w:val="19"/>
        </w:rPr>
      </w:pPr>
    </w:p>
    <w:p>
      <w:pPr>
        <w:rPr>
          <w:rFonts w:ascii="Consolas" w:hAnsi="Consolas"/>
          <w:color w:val="808080"/>
          <w:sz w:val="19"/>
          <w:szCs w:val="19"/>
        </w:rPr>
      </w:pPr>
    </w:p>
    <w:p>
      <w:pPr>
        <w:rPr>
          <w:rFonts w:ascii="Consolas" w:hAnsi="Consolas"/>
          <w:color w:val="808080"/>
          <w:sz w:val="19"/>
          <w:szCs w:val="19"/>
        </w:rPr>
      </w:pPr>
    </w:p>
    <w:p>
      <w:pPr>
        <w:rPr>
          <w:rFonts w:ascii="Consolas" w:hAnsi="Consolas"/>
          <w:color w:val="808080"/>
          <w:sz w:val="19"/>
          <w:szCs w:val="19"/>
        </w:rPr>
      </w:pPr>
    </w:p>
    <w:p>
      <w:pPr>
        <w:rPr>
          <w:rFonts w:ascii="Times New Roman" w:hAnsi="Times New Roman" w:cs="Times New Roman"/>
          <w:b/>
          <w:bCs/>
          <w:sz w:val="19"/>
          <w:szCs w:val="19"/>
        </w:rPr>
      </w:pPr>
      <w:r>
        <w:rPr>
          <w:rFonts w:ascii="Times New Roman" w:hAnsi="Times New Roman" w:cs="Times New Roman"/>
          <w:b/>
          <w:bCs/>
          <w:sz w:val="36"/>
          <w:szCs w:val="36"/>
        </w:rPr>
        <w:t>References</w:t>
      </w:r>
      <w:r>
        <w:rPr>
          <w:rFonts w:ascii="Times New Roman" w:hAnsi="Times New Roman" w:cs="Times New Roman"/>
          <w:b/>
          <w:bCs/>
          <w:sz w:val="19"/>
          <w:szCs w:val="19"/>
        </w:rPr>
        <w:t xml:space="preserve"> </w:t>
      </w:r>
    </w:p>
    <w:p>
      <w:pPr>
        <w:spacing w:line="360" w:lineRule="auto"/>
        <w:jc w:val="both"/>
        <w:rPr>
          <w:rFonts w:hint="default" w:ascii="SimSun" w:hAnsi="SimSun" w:eastAsia="SimSun" w:cs="SimSun"/>
          <w:sz w:val="24"/>
          <w:szCs w:val="24"/>
          <w:lang w:val="en-US"/>
        </w:rPr>
      </w:pPr>
      <w:r>
        <w:rPr>
          <w:rFonts w:hint="default" w:ascii="SimSun" w:hAnsi="SimSun" w:eastAsia="SimSun" w:cs="SimSun"/>
          <w:sz w:val="24"/>
          <w:szCs w:val="24"/>
          <w:lang w:val="en-US"/>
        </w:rPr>
        <w:t xml:space="preserve">Google,Reference book Data base systems a practical approach to desighn, implementation, and management. </w:t>
      </w:r>
    </w:p>
    <w:sectPr>
      <w:footerReference r:id="rId5"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lgerian">
    <w:panose1 w:val="04020705040A02060702"/>
    <w:charset w:val="00"/>
    <w:family w:val="decorative"/>
    <w:pitch w:val="default"/>
    <w:sig w:usb0="00000003" w:usb1="00000000" w:usb2="00000000" w:usb3="00000000" w:csb0="20000001" w:csb1="00000000"/>
  </w:font>
  <w:font w:name="Lucida Fax">
    <w:panose1 w:val="02060602050505020204"/>
    <w:charset w:val="00"/>
    <w:family w:val="roman"/>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951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5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xTfM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NZxTfMbAgAAVgQAAA4A&#10;AAAAAAAAAQAgAAAAHwEAAGRycy9lMm9Eb2MueG1sUEsFBgAAAAAGAAYAWQEAAKw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06112"/>
    <w:multiLevelType w:val="singleLevel"/>
    <w:tmpl w:val="85D06112"/>
    <w:lvl w:ilvl="0" w:tentative="0">
      <w:start w:val="1"/>
      <w:numFmt w:val="bullet"/>
      <w:lvlText w:val=""/>
      <w:lvlJc w:val="left"/>
      <w:pPr>
        <w:tabs>
          <w:tab w:val="left" w:pos="420"/>
        </w:tabs>
        <w:ind w:left="420" w:hanging="420"/>
      </w:pPr>
      <w:rPr>
        <w:rFonts w:hint="default" w:ascii="Wingdings" w:hAnsi="Wingdings"/>
      </w:rPr>
    </w:lvl>
  </w:abstractNum>
  <w:abstractNum w:abstractNumId="1">
    <w:nsid w:val="9AC1CBF5"/>
    <w:multiLevelType w:val="singleLevel"/>
    <w:tmpl w:val="9AC1CBF5"/>
    <w:lvl w:ilvl="0" w:tentative="0">
      <w:start w:val="1"/>
      <w:numFmt w:val="bullet"/>
      <w:lvlText w:val=""/>
      <w:lvlJc w:val="left"/>
      <w:pPr>
        <w:tabs>
          <w:tab w:val="left" w:pos="420"/>
        </w:tabs>
        <w:ind w:left="1420" w:hanging="420"/>
      </w:pPr>
      <w:rPr>
        <w:rFonts w:hint="default" w:ascii="Wingdings" w:hAnsi="Wingdings"/>
      </w:rPr>
    </w:lvl>
  </w:abstractNum>
  <w:abstractNum w:abstractNumId="2">
    <w:nsid w:val="9D572FBC"/>
    <w:multiLevelType w:val="singleLevel"/>
    <w:tmpl w:val="9D572FBC"/>
    <w:lvl w:ilvl="0" w:tentative="0">
      <w:start w:val="1"/>
      <w:numFmt w:val="bullet"/>
      <w:lvlText w:val=""/>
      <w:lvlJc w:val="left"/>
      <w:pPr>
        <w:tabs>
          <w:tab w:val="left" w:pos="420"/>
        </w:tabs>
        <w:ind w:left="420" w:hanging="420"/>
      </w:pPr>
      <w:rPr>
        <w:rFonts w:hint="default" w:ascii="Wingdings" w:hAnsi="Wingdings"/>
      </w:rPr>
    </w:lvl>
  </w:abstractNum>
  <w:abstractNum w:abstractNumId="3">
    <w:nsid w:val="A2E3C45A"/>
    <w:multiLevelType w:val="singleLevel"/>
    <w:tmpl w:val="A2E3C45A"/>
    <w:lvl w:ilvl="0" w:tentative="0">
      <w:start w:val="1"/>
      <w:numFmt w:val="bullet"/>
      <w:lvlText w:val=""/>
      <w:lvlJc w:val="left"/>
      <w:pPr>
        <w:tabs>
          <w:tab w:val="left" w:pos="420"/>
        </w:tabs>
        <w:ind w:left="1220" w:hanging="420"/>
      </w:pPr>
      <w:rPr>
        <w:rFonts w:hint="default" w:ascii="Wingdings" w:hAnsi="Wingdings"/>
      </w:rPr>
    </w:lvl>
  </w:abstractNum>
  <w:abstractNum w:abstractNumId="4">
    <w:nsid w:val="A5B0AA50"/>
    <w:multiLevelType w:val="singleLevel"/>
    <w:tmpl w:val="A5B0AA50"/>
    <w:lvl w:ilvl="0" w:tentative="0">
      <w:start w:val="1"/>
      <w:numFmt w:val="decimal"/>
      <w:suff w:val="space"/>
      <w:lvlText w:val="%1."/>
      <w:lvlJc w:val="left"/>
    </w:lvl>
  </w:abstractNum>
  <w:abstractNum w:abstractNumId="5">
    <w:nsid w:val="A6147A99"/>
    <w:multiLevelType w:val="singleLevel"/>
    <w:tmpl w:val="A6147A99"/>
    <w:lvl w:ilvl="0" w:tentative="0">
      <w:start w:val="1"/>
      <w:numFmt w:val="bullet"/>
      <w:lvlText w:val=""/>
      <w:lvlJc w:val="left"/>
      <w:pPr>
        <w:tabs>
          <w:tab w:val="left" w:pos="420"/>
        </w:tabs>
        <w:ind w:left="1220" w:hanging="420"/>
      </w:pPr>
      <w:rPr>
        <w:rFonts w:hint="default" w:ascii="Wingdings" w:hAnsi="Wingdings"/>
      </w:rPr>
    </w:lvl>
  </w:abstractNum>
  <w:abstractNum w:abstractNumId="6">
    <w:nsid w:val="B182F309"/>
    <w:multiLevelType w:val="singleLevel"/>
    <w:tmpl w:val="B182F309"/>
    <w:lvl w:ilvl="0" w:tentative="0">
      <w:start w:val="1"/>
      <w:numFmt w:val="bullet"/>
      <w:lvlText w:val=""/>
      <w:lvlJc w:val="left"/>
      <w:pPr>
        <w:tabs>
          <w:tab w:val="left" w:pos="420"/>
        </w:tabs>
        <w:ind w:left="420" w:hanging="420"/>
      </w:pPr>
      <w:rPr>
        <w:rFonts w:hint="default" w:ascii="Wingdings" w:hAnsi="Wingdings"/>
      </w:rPr>
    </w:lvl>
  </w:abstractNum>
  <w:abstractNum w:abstractNumId="7">
    <w:nsid w:val="B6166E87"/>
    <w:multiLevelType w:val="singleLevel"/>
    <w:tmpl w:val="B6166E87"/>
    <w:lvl w:ilvl="0" w:tentative="0">
      <w:start w:val="1"/>
      <w:numFmt w:val="bullet"/>
      <w:lvlText w:val=""/>
      <w:lvlJc w:val="left"/>
      <w:pPr>
        <w:tabs>
          <w:tab w:val="left" w:pos="420"/>
        </w:tabs>
        <w:ind w:left="1220" w:hanging="420"/>
      </w:pPr>
      <w:rPr>
        <w:rFonts w:hint="default" w:ascii="Wingdings" w:hAnsi="Wingdings"/>
      </w:rPr>
    </w:lvl>
  </w:abstractNum>
  <w:abstractNum w:abstractNumId="8">
    <w:nsid w:val="B6D0DC76"/>
    <w:multiLevelType w:val="singleLevel"/>
    <w:tmpl w:val="B6D0DC76"/>
    <w:lvl w:ilvl="0" w:tentative="0">
      <w:start w:val="1"/>
      <w:numFmt w:val="bullet"/>
      <w:lvlText w:val=""/>
      <w:lvlJc w:val="left"/>
      <w:pPr>
        <w:tabs>
          <w:tab w:val="left" w:pos="420"/>
        </w:tabs>
        <w:ind w:left="420" w:hanging="420"/>
      </w:pPr>
      <w:rPr>
        <w:rFonts w:hint="default" w:ascii="Wingdings" w:hAnsi="Wingdings"/>
      </w:rPr>
    </w:lvl>
  </w:abstractNum>
  <w:abstractNum w:abstractNumId="9">
    <w:nsid w:val="B9907FBB"/>
    <w:multiLevelType w:val="singleLevel"/>
    <w:tmpl w:val="B9907FBB"/>
    <w:lvl w:ilvl="0" w:tentative="0">
      <w:start w:val="1"/>
      <w:numFmt w:val="bullet"/>
      <w:lvlText w:val=""/>
      <w:lvlJc w:val="left"/>
      <w:pPr>
        <w:tabs>
          <w:tab w:val="left" w:pos="420"/>
        </w:tabs>
        <w:ind w:left="1220" w:hanging="420"/>
      </w:pPr>
      <w:rPr>
        <w:rFonts w:hint="default" w:ascii="Wingdings" w:hAnsi="Wingdings"/>
      </w:rPr>
    </w:lvl>
  </w:abstractNum>
  <w:abstractNum w:abstractNumId="10">
    <w:nsid w:val="C4018807"/>
    <w:multiLevelType w:val="singleLevel"/>
    <w:tmpl w:val="C4018807"/>
    <w:lvl w:ilvl="0" w:tentative="0">
      <w:start w:val="2"/>
      <w:numFmt w:val="decimal"/>
      <w:suff w:val="space"/>
      <w:lvlText w:val="%1."/>
      <w:lvlJc w:val="left"/>
    </w:lvl>
  </w:abstractNum>
  <w:abstractNum w:abstractNumId="11">
    <w:nsid w:val="CDAB8182"/>
    <w:multiLevelType w:val="singleLevel"/>
    <w:tmpl w:val="CDAB8182"/>
    <w:lvl w:ilvl="0" w:tentative="0">
      <w:start w:val="1"/>
      <w:numFmt w:val="bullet"/>
      <w:lvlText w:val=""/>
      <w:lvlJc w:val="left"/>
      <w:pPr>
        <w:tabs>
          <w:tab w:val="left" w:pos="420"/>
        </w:tabs>
        <w:ind w:left="420" w:hanging="420"/>
      </w:pPr>
      <w:rPr>
        <w:rFonts w:hint="default" w:ascii="Wingdings" w:hAnsi="Wingdings"/>
      </w:rPr>
    </w:lvl>
  </w:abstractNum>
  <w:abstractNum w:abstractNumId="12">
    <w:nsid w:val="CEF1531C"/>
    <w:multiLevelType w:val="singleLevel"/>
    <w:tmpl w:val="CEF1531C"/>
    <w:lvl w:ilvl="0" w:tentative="0">
      <w:start w:val="1"/>
      <w:numFmt w:val="bullet"/>
      <w:lvlText w:val=""/>
      <w:lvlJc w:val="left"/>
      <w:pPr>
        <w:tabs>
          <w:tab w:val="left" w:pos="420"/>
        </w:tabs>
        <w:ind w:left="420" w:hanging="420"/>
      </w:pPr>
      <w:rPr>
        <w:rFonts w:hint="default" w:ascii="Wingdings" w:hAnsi="Wingdings"/>
      </w:rPr>
    </w:lvl>
  </w:abstractNum>
  <w:abstractNum w:abstractNumId="13">
    <w:nsid w:val="D67B963C"/>
    <w:multiLevelType w:val="singleLevel"/>
    <w:tmpl w:val="D67B963C"/>
    <w:lvl w:ilvl="0" w:tentative="0">
      <w:start w:val="1"/>
      <w:numFmt w:val="bullet"/>
      <w:lvlText w:val=""/>
      <w:lvlJc w:val="left"/>
      <w:pPr>
        <w:tabs>
          <w:tab w:val="left" w:pos="420"/>
        </w:tabs>
        <w:ind w:left="420" w:hanging="420"/>
      </w:pPr>
      <w:rPr>
        <w:rFonts w:hint="default" w:ascii="Wingdings" w:hAnsi="Wingdings"/>
      </w:rPr>
    </w:lvl>
  </w:abstractNum>
  <w:abstractNum w:abstractNumId="14">
    <w:nsid w:val="D7841C2E"/>
    <w:multiLevelType w:val="singleLevel"/>
    <w:tmpl w:val="D7841C2E"/>
    <w:lvl w:ilvl="0" w:tentative="0">
      <w:start w:val="1"/>
      <w:numFmt w:val="bullet"/>
      <w:lvlText w:val=""/>
      <w:lvlJc w:val="left"/>
      <w:pPr>
        <w:tabs>
          <w:tab w:val="left" w:pos="420"/>
        </w:tabs>
        <w:ind w:left="420" w:hanging="420"/>
      </w:pPr>
      <w:rPr>
        <w:rFonts w:hint="default" w:ascii="Wingdings" w:hAnsi="Wingdings"/>
      </w:rPr>
    </w:lvl>
  </w:abstractNum>
  <w:abstractNum w:abstractNumId="15">
    <w:nsid w:val="FAE18EDD"/>
    <w:multiLevelType w:val="singleLevel"/>
    <w:tmpl w:val="FAE18EDD"/>
    <w:lvl w:ilvl="0" w:tentative="0">
      <w:start w:val="4"/>
      <w:numFmt w:val="decimal"/>
      <w:suff w:val="space"/>
      <w:lvlText w:val="%1)"/>
      <w:lvlJc w:val="left"/>
      <w:rPr>
        <w:rFonts w:hint="default"/>
        <w:b/>
        <w:bCs/>
      </w:rPr>
    </w:lvl>
  </w:abstractNum>
  <w:abstractNum w:abstractNumId="16">
    <w:nsid w:val="FEDFA896"/>
    <w:multiLevelType w:val="singleLevel"/>
    <w:tmpl w:val="FEDFA896"/>
    <w:lvl w:ilvl="0" w:tentative="0">
      <w:start w:val="1"/>
      <w:numFmt w:val="bullet"/>
      <w:lvlText w:val=""/>
      <w:lvlJc w:val="left"/>
      <w:pPr>
        <w:tabs>
          <w:tab w:val="left" w:pos="420"/>
        </w:tabs>
        <w:ind w:left="420" w:hanging="420"/>
      </w:pPr>
      <w:rPr>
        <w:rFonts w:hint="default" w:ascii="Wingdings" w:hAnsi="Wingdings"/>
      </w:rPr>
    </w:lvl>
  </w:abstractNum>
  <w:abstractNum w:abstractNumId="17">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00000003"/>
    <w:multiLevelType w:val="multilevel"/>
    <w:tmpl w:val="00000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00000005"/>
    <w:multiLevelType w:val="multilevel"/>
    <w:tmpl w:val="00000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0336BB21"/>
    <w:multiLevelType w:val="singleLevel"/>
    <w:tmpl w:val="0336BB21"/>
    <w:lvl w:ilvl="0" w:tentative="0">
      <w:start w:val="1"/>
      <w:numFmt w:val="bullet"/>
      <w:lvlText w:val=""/>
      <w:lvlJc w:val="left"/>
      <w:pPr>
        <w:tabs>
          <w:tab w:val="left" w:pos="420"/>
        </w:tabs>
        <w:ind w:left="820" w:hanging="420"/>
      </w:pPr>
      <w:rPr>
        <w:rFonts w:hint="default" w:ascii="Wingdings" w:hAnsi="Wingdings"/>
      </w:rPr>
    </w:lvl>
  </w:abstractNum>
  <w:abstractNum w:abstractNumId="22">
    <w:nsid w:val="0FDDB83E"/>
    <w:multiLevelType w:val="singleLevel"/>
    <w:tmpl w:val="0FDDB83E"/>
    <w:lvl w:ilvl="0" w:tentative="0">
      <w:start w:val="1"/>
      <w:numFmt w:val="bullet"/>
      <w:lvlText w:val=""/>
      <w:lvlJc w:val="left"/>
      <w:pPr>
        <w:tabs>
          <w:tab w:val="left" w:pos="420"/>
        </w:tabs>
        <w:ind w:left="420" w:hanging="420"/>
      </w:pPr>
      <w:rPr>
        <w:rFonts w:hint="default" w:ascii="Wingdings" w:hAnsi="Wingdings"/>
      </w:rPr>
    </w:lvl>
  </w:abstractNum>
  <w:abstractNum w:abstractNumId="23">
    <w:nsid w:val="298D5961"/>
    <w:multiLevelType w:val="singleLevel"/>
    <w:tmpl w:val="298D5961"/>
    <w:lvl w:ilvl="0" w:tentative="0">
      <w:start w:val="1"/>
      <w:numFmt w:val="bullet"/>
      <w:lvlText w:val=""/>
      <w:lvlJc w:val="left"/>
      <w:pPr>
        <w:tabs>
          <w:tab w:val="left" w:pos="420"/>
        </w:tabs>
        <w:ind w:left="420" w:hanging="420"/>
      </w:pPr>
      <w:rPr>
        <w:rFonts w:hint="default" w:ascii="Wingdings" w:hAnsi="Wingdings"/>
      </w:rPr>
    </w:lvl>
  </w:abstractNum>
  <w:abstractNum w:abstractNumId="24">
    <w:nsid w:val="2F684434"/>
    <w:multiLevelType w:val="singleLevel"/>
    <w:tmpl w:val="2F684434"/>
    <w:lvl w:ilvl="0" w:tentative="0">
      <w:start w:val="1"/>
      <w:numFmt w:val="bullet"/>
      <w:lvlText w:val=""/>
      <w:lvlJc w:val="left"/>
      <w:pPr>
        <w:tabs>
          <w:tab w:val="left" w:pos="420"/>
        </w:tabs>
        <w:ind w:left="420" w:hanging="420"/>
      </w:pPr>
      <w:rPr>
        <w:rFonts w:hint="default" w:ascii="Wingdings" w:hAnsi="Wingdings"/>
      </w:rPr>
    </w:lvl>
  </w:abstractNum>
  <w:abstractNum w:abstractNumId="25">
    <w:nsid w:val="3B9E8AA6"/>
    <w:multiLevelType w:val="singleLevel"/>
    <w:tmpl w:val="3B9E8AA6"/>
    <w:lvl w:ilvl="0" w:tentative="0">
      <w:start w:val="1"/>
      <w:numFmt w:val="bullet"/>
      <w:lvlText w:val=""/>
      <w:lvlJc w:val="left"/>
      <w:pPr>
        <w:tabs>
          <w:tab w:val="left" w:pos="420"/>
        </w:tabs>
        <w:ind w:left="420" w:hanging="420"/>
      </w:pPr>
      <w:rPr>
        <w:rFonts w:hint="default" w:ascii="Wingdings" w:hAnsi="Wingdings"/>
      </w:rPr>
    </w:lvl>
  </w:abstractNum>
  <w:abstractNum w:abstractNumId="26">
    <w:nsid w:val="3CD35237"/>
    <w:multiLevelType w:val="singleLevel"/>
    <w:tmpl w:val="3CD35237"/>
    <w:lvl w:ilvl="0" w:tentative="0">
      <w:start w:val="1"/>
      <w:numFmt w:val="bullet"/>
      <w:lvlText w:val=""/>
      <w:lvlJc w:val="left"/>
      <w:pPr>
        <w:tabs>
          <w:tab w:val="left" w:pos="420"/>
        </w:tabs>
        <w:ind w:left="1220" w:hanging="420"/>
      </w:pPr>
      <w:rPr>
        <w:rFonts w:hint="default" w:ascii="Wingdings" w:hAnsi="Wingdings"/>
      </w:rPr>
    </w:lvl>
  </w:abstractNum>
  <w:abstractNum w:abstractNumId="27">
    <w:nsid w:val="3DAF21E0"/>
    <w:multiLevelType w:val="multilevel"/>
    <w:tmpl w:val="3DAF21E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43C7795D"/>
    <w:multiLevelType w:val="multilevel"/>
    <w:tmpl w:val="43C7795D"/>
    <w:lvl w:ilvl="0" w:tentative="0">
      <w:start w:val="1"/>
      <w:numFmt w:val="decimal"/>
      <w:lvlText w:val="%1."/>
      <w:lvlJc w:val="left"/>
      <w:pPr>
        <w:ind w:left="7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509900E"/>
    <w:multiLevelType w:val="singleLevel"/>
    <w:tmpl w:val="5509900E"/>
    <w:lvl w:ilvl="0" w:tentative="0">
      <w:start w:val="1"/>
      <w:numFmt w:val="bullet"/>
      <w:lvlText w:val=""/>
      <w:lvlJc w:val="left"/>
      <w:pPr>
        <w:tabs>
          <w:tab w:val="left" w:pos="420"/>
        </w:tabs>
        <w:ind w:left="820" w:hanging="420"/>
      </w:pPr>
      <w:rPr>
        <w:rFonts w:hint="default" w:ascii="Wingdings" w:hAnsi="Wingdings"/>
      </w:rPr>
    </w:lvl>
  </w:abstractNum>
  <w:abstractNum w:abstractNumId="30">
    <w:nsid w:val="59F8E50B"/>
    <w:multiLevelType w:val="singleLevel"/>
    <w:tmpl w:val="59F8E50B"/>
    <w:lvl w:ilvl="0" w:tentative="0">
      <w:start w:val="1"/>
      <w:numFmt w:val="decimal"/>
      <w:suff w:val="space"/>
      <w:lvlText w:val="%1."/>
      <w:lvlJc w:val="left"/>
    </w:lvl>
  </w:abstractNum>
  <w:abstractNum w:abstractNumId="31">
    <w:nsid w:val="5EDC5EDE"/>
    <w:multiLevelType w:val="singleLevel"/>
    <w:tmpl w:val="5EDC5EDE"/>
    <w:lvl w:ilvl="0" w:tentative="0">
      <w:start w:val="1"/>
      <w:numFmt w:val="bullet"/>
      <w:lvlText w:val=""/>
      <w:lvlJc w:val="left"/>
      <w:pPr>
        <w:tabs>
          <w:tab w:val="left" w:pos="420"/>
        </w:tabs>
        <w:ind w:left="1220" w:hanging="420"/>
      </w:pPr>
      <w:rPr>
        <w:rFonts w:hint="default" w:ascii="Wingdings" w:hAnsi="Wingdings"/>
      </w:rPr>
    </w:lvl>
  </w:abstractNum>
  <w:abstractNum w:abstractNumId="32">
    <w:nsid w:val="61883429"/>
    <w:multiLevelType w:val="multilevel"/>
    <w:tmpl w:val="61883429"/>
    <w:lvl w:ilvl="0" w:tentative="0">
      <w:start w:val="1"/>
      <w:numFmt w:val="decimal"/>
      <w:suff w:val="space"/>
      <w:lvlText w:val="%1."/>
      <w:lvlJc w:val="left"/>
      <w:rPr>
        <w:rFonts w:hint="default"/>
        <w:b/>
        <w:bCs/>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3">
    <w:nsid w:val="6AEDF424"/>
    <w:multiLevelType w:val="singleLevel"/>
    <w:tmpl w:val="6AEDF424"/>
    <w:lvl w:ilvl="0" w:tentative="0">
      <w:start w:val="1"/>
      <w:numFmt w:val="bullet"/>
      <w:lvlText w:val=""/>
      <w:lvlJc w:val="left"/>
      <w:pPr>
        <w:tabs>
          <w:tab w:val="left" w:pos="420"/>
        </w:tabs>
        <w:ind w:left="420" w:hanging="420"/>
      </w:pPr>
      <w:rPr>
        <w:rFonts w:hint="default" w:ascii="Wingdings" w:hAnsi="Wingdings"/>
      </w:rPr>
    </w:lvl>
  </w:abstractNum>
  <w:abstractNum w:abstractNumId="34">
    <w:nsid w:val="7C72CEBC"/>
    <w:multiLevelType w:val="singleLevel"/>
    <w:tmpl w:val="7C72CEBC"/>
    <w:lvl w:ilvl="0" w:tentative="0">
      <w:start w:val="3"/>
      <w:numFmt w:val="decimal"/>
      <w:suff w:val="space"/>
      <w:lvlText w:val="%1)"/>
      <w:lvlJc w:val="left"/>
      <w:rPr>
        <w:rFonts w:hint="default"/>
        <w:b/>
        <w:bCs/>
      </w:rPr>
    </w:lvl>
  </w:abstractNum>
  <w:num w:numId="1">
    <w:abstractNumId w:val="4"/>
  </w:num>
  <w:num w:numId="2">
    <w:abstractNumId w:val="10"/>
  </w:num>
  <w:num w:numId="3">
    <w:abstractNumId w:val="14"/>
  </w:num>
  <w:num w:numId="4">
    <w:abstractNumId w:val="8"/>
  </w:num>
  <w:num w:numId="5">
    <w:abstractNumId w:val="32"/>
  </w:num>
  <w:num w:numId="6">
    <w:abstractNumId w:val="13"/>
  </w:num>
  <w:num w:numId="7">
    <w:abstractNumId w:val="34"/>
  </w:num>
  <w:num w:numId="8">
    <w:abstractNumId w:val="25"/>
  </w:num>
  <w:num w:numId="9">
    <w:abstractNumId w:val="15"/>
  </w:num>
  <w:num w:numId="10">
    <w:abstractNumId w:val="12"/>
  </w:num>
  <w:num w:numId="11">
    <w:abstractNumId w:val="33"/>
  </w:num>
  <w:num w:numId="12">
    <w:abstractNumId w:val="11"/>
  </w:num>
  <w:num w:numId="13">
    <w:abstractNumId w:val="22"/>
  </w:num>
  <w:num w:numId="14">
    <w:abstractNumId w:val="3"/>
  </w:num>
  <w:num w:numId="15">
    <w:abstractNumId w:val="6"/>
  </w:num>
  <w:num w:numId="16">
    <w:abstractNumId w:val="21"/>
  </w:num>
  <w:num w:numId="17">
    <w:abstractNumId w:val="29"/>
  </w:num>
  <w:num w:numId="18">
    <w:abstractNumId w:val="2"/>
  </w:num>
  <w:num w:numId="19">
    <w:abstractNumId w:val="27"/>
  </w:num>
  <w:num w:numId="20">
    <w:abstractNumId w:val="17"/>
  </w:num>
  <w:num w:numId="21">
    <w:abstractNumId w:val="20"/>
  </w:num>
  <w:num w:numId="22">
    <w:abstractNumId w:val="18"/>
  </w:num>
  <w:num w:numId="23">
    <w:abstractNumId w:val="19"/>
  </w:num>
  <w:num w:numId="24">
    <w:abstractNumId w:val="16"/>
  </w:num>
  <w:num w:numId="25">
    <w:abstractNumId w:val="30"/>
  </w:num>
  <w:num w:numId="26">
    <w:abstractNumId w:val="7"/>
  </w:num>
  <w:num w:numId="27">
    <w:abstractNumId w:val="31"/>
  </w:num>
  <w:num w:numId="28">
    <w:abstractNumId w:val="5"/>
  </w:num>
  <w:num w:numId="29">
    <w:abstractNumId w:val="9"/>
  </w:num>
  <w:num w:numId="30">
    <w:abstractNumId w:val="26"/>
  </w:num>
  <w:num w:numId="31">
    <w:abstractNumId w:val="24"/>
  </w:num>
  <w:num w:numId="32">
    <w:abstractNumId w:val="23"/>
  </w:num>
  <w:num w:numId="33">
    <w:abstractNumId w:val="0"/>
  </w:num>
  <w:num w:numId="34">
    <w:abstractNumId w:val="28"/>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51555E"/>
    <w:rsid w:val="00001733"/>
    <w:rsid w:val="001E26AE"/>
    <w:rsid w:val="003079CF"/>
    <w:rsid w:val="00853C7C"/>
    <w:rsid w:val="00B803BF"/>
    <w:rsid w:val="00BE26EF"/>
    <w:rsid w:val="00CC0148"/>
    <w:rsid w:val="00DE7B45"/>
    <w:rsid w:val="00DF5DE6"/>
    <w:rsid w:val="00F33D84"/>
    <w:rsid w:val="083C0F30"/>
    <w:rsid w:val="088C5193"/>
    <w:rsid w:val="0AEE6EFC"/>
    <w:rsid w:val="11CF74C4"/>
    <w:rsid w:val="188F619F"/>
    <w:rsid w:val="1C76234D"/>
    <w:rsid w:val="1E100C2B"/>
    <w:rsid w:val="219E767B"/>
    <w:rsid w:val="21C00813"/>
    <w:rsid w:val="3751555E"/>
    <w:rsid w:val="37F93E62"/>
    <w:rsid w:val="3F88629F"/>
    <w:rsid w:val="41504CC4"/>
    <w:rsid w:val="4517323C"/>
    <w:rsid w:val="475E5CAB"/>
    <w:rsid w:val="50B91D0E"/>
    <w:rsid w:val="50BC67BD"/>
    <w:rsid w:val="545974F0"/>
    <w:rsid w:val="548F08CC"/>
    <w:rsid w:val="55E05200"/>
    <w:rsid w:val="58227203"/>
    <w:rsid w:val="5BF77886"/>
    <w:rsid w:val="5E337620"/>
    <w:rsid w:val="642F7AEC"/>
    <w:rsid w:val="6D4A66FE"/>
    <w:rsid w:val="6D7338A4"/>
    <w:rsid w:val="6FD429F5"/>
    <w:rsid w:val="7E002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Normal (Web)"/>
    <w:basedOn w:val="1"/>
    <w:qFormat/>
    <w:uiPriority w:val="0"/>
    <w:pPr>
      <w:spacing w:beforeAutospacing="1" w:afterAutospacing="1"/>
    </w:pPr>
    <w:rPr>
      <w:rFonts w:ascii="Times New Roman" w:hAnsi="Times New Roman" w:eastAsia="SimSun" w:cs="Times New Roman"/>
      <w:sz w:val="24"/>
      <w:szCs w:val="24"/>
    </w:rPr>
  </w:style>
  <w:style w:type="table" w:styleId="12">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paragraph" w:styleId="16">
    <w:name w:val="List Paragraph"/>
    <w:basedOn w:val="1"/>
    <w:qFormat/>
    <w:uiPriority w:val="1"/>
    <w:pPr>
      <w:ind w:left="720"/>
      <w:contextualSpacing/>
    </w:pPr>
  </w:style>
  <w:style w:type="paragraph" w:customStyle="1" w:styleId="17">
    <w:name w:val="TOC Heading1"/>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5955</Words>
  <Characters>39895</Characters>
  <Lines>1351</Lines>
  <Paragraphs>888</Paragraphs>
  <TotalTime>30</TotalTime>
  <ScaleCrop>false</ScaleCrop>
  <LinksUpToDate>false</LinksUpToDate>
  <CharactersWithSpaces>45598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2024-02-13T09:29:00Z</dcterms:created>
  <dc:creator>Ribka Abrha</dc:creator>
  <cp:lastModifiedBy>Ribka Abrha</cp:lastModifiedBy>
  <dcterms:modified xsi:type="dcterms:W3CDTF">2024-02-13T13:27:44Z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E3A40C9F0F98416E898A22D96E64BDF6</vt:lpwstr>
  </property>
  <property fmtid="{D5CDD505-2E9C-101B-9397-08002B2CF9AE}" pid="4" name="GrammarlyDocumentId">
    <vt:lpwstr>735f9fb45b84c5c25849bb95a68accf17794898d4c9ec9746e8bd38f1e3a5562</vt:lpwstr>
  </property>
</Properties>
</file>